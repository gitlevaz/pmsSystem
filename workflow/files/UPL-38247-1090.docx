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F1A" w:rsidRDefault="000827D6">
      <w:pPr>
        <w:spacing w:before="54"/>
        <w:ind w:left="3385"/>
        <w:rPr>
          <w:b/>
          <w:sz w:val="32"/>
          <w:szCs w:val="32"/>
        </w:rPr>
      </w:pPr>
      <w:r w:rsidRPr="00205CE9">
        <w:rPr>
          <w:b/>
          <w:sz w:val="32"/>
          <w:szCs w:val="32"/>
        </w:rPr>
        <w:t>OFFI</w:t>
      </w:r>
      <w:r w:rsidRPr="00205CE9">
        <w:rPr>
          <w:b/>
          <w:spacing w:val="-2"/>
          <w:sz w:val="32"/>
          <w:szCs w:val="32"/>
        </w:rPr>
        <w:t>C</w:t>
      </w:r>
      <w:r w:rsidRPr="00205CE9">
        <w:rPr>
          <w:b/>
          <w:sz w:val="32"/>
          <w:szCs w:val="32"/>
        </w:rPr>
        <w:t>E</w:t>
      </w:r>
      <w:r w:rsidRPr="00205CE9">
        <w:rPr>
          <w:b/>
          <w:spacing w:val="-2"/>
          <w:sz w:val="32"/>
          <w:szCs w:val="32"/>
        </w:rPr>
        <w:t xml:space="preserve"> </w:t>
      </w:r>
      <w:r w:rsidRPr="00205CE9">
        <w:rPr>
          <w:b/>
          <w:sz w:val="32"/>
          <w:szCs w:val="32"/>
        </w:rPr>
        <w:t>P</w:t>
      </w:r>
      <w:r w:rsidRPr="00205CE9">
        <w:rPr>
          <w:b/>
          <w:spacing w:val="-2"/>
          <w:sz w:val="32"/>
          <w:szCs w:val="32"/>
        </w:rPr>
        <w:t>R</w:t>
      </w:r>
      <w:r w:rsidRPr="00205CE9">
        <w:rPr>
          <w:b/>
          <w:sz w:val="32"/>
          <w:szCs w:val="32"/>
        </w:rPr>
        <w:t>O</w:t>
      </w:r>
      <w:r w:rsidRPr="00205CE9">
        <w:rPr>
          <w:b/>
          <w:spacing w:val="-2"/>
          <w:sz w:val="32"/>
          <w:szCs w:val="32"/>
        </w:rPr>
        <w:t>C</w:t>
      </w:r>
      <w:r w:rsidRPr="00205CE9">
        <w:rPr>
          <w:b/>
          <w:spacing w:val="1"/>
          <w:sz w:val="32"/>
          <w:szCs w:val="32"/>
        </w:rPr>
        <w:t>E</w:t>
      </w:r>
      <w:r w:rsidRPr="00205CE9">
        <w:rPr>
          <w:b/>
          <w:spacing w:val="-1"/>
          <w:sz w:val="32"/>
          <w:szCs w:val="32"/>
        </w:rPr>
        <w:t>S</w:t>
      </w:r>
      <w:r w:rsidRPr="00205CE9">
        <w:rPr>
          <w:b/>
          <w:sz w:val="32"/>
          <w:szCs w:val="32"/>
        </w:rPr>
        <w:t xml:space="preserve">S </w:t>
      </w:r>
      <w:r w:rsidRPr="00205CE9">
        <w:rPr>
          <w:b/>
          <w:spacing w:val="-7"/>
          <w:sz w:val="32"/>
          <w:szCs w:val="32"/>
        </w:rPr>
        <w:t>R</w:t>
      </w:r>
      <w:r w:rsidRPr="00205CE9">
        <w:rPr>
          <w:b/>
          <w:spacing w:val="1"/>
          <w:sz w:val="32"/>
          <w:szCs w:val="32"/>
        </w:rPr>
        <w:t>E</w:t>
      </w:r>
      <w:r w:rsidRPr="00205CE9">
        <w:rPr>
          <w:b/>
          <w:spacing w:val="-2"/>
          <w:sz w:val="32"/>
          <w:szCs w:val="32"/>
        </w:rPr>
        <w:t>C</w:t>
      </w:r>
      <w:r w:rsidRPr="00205CE9">
        <w:rPr>
          <w:b/>
          <w:sz w:val="32"/>
          <w:szCs w:val="32"/>
        </w:rPr>
        <w:t>O</w:t>
      </w:r>
      <w:r w:rsidRPr="00205CE9">
        <w:rPr>
          <w:b/>
          <w:spacing w:val="-2"/>
          <w:sz w:val="32"/>
          <w:szCs w:val="32"/>
        </w:rPr>
        <w:t>R</w:t>
      </w:r>
      <w:r w:rsidRPr="00205CE9">
        <w:rPr>
          <w:b/>
          <w:sz w:val="32"/>
          <w:szCs w:val="32"/>
        </w:rPr>
        <w:t>D</w:t>
      </w:r>
    </w:p>
    <w:p w:rsidR="00D266AF" w:rsidRDefault="00D266AF">
      <w:pPr>
        <w:spacing w:before="54"/>
        <w:ind w:left="3385"/>
        <w:rPr>
          <w:b/>
          <w:sz w:val="32"/>
          <w:szCs w:val="32"/>
        </w:rPr>
      </w:pPr>
    </w:p>
    <w:tbl>
      <w:tblPr>
        <w:tblW w:w="10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1"/>
        <w:gridCol w:w="6904"/>
      </w:tblGrid>
      <w:tr w:rsidR="00D266AF" w:rsidRPr="00BD2287" w:rsidTr="00D266AF">
        <w:trPr>
          <w:trHeight w:val="492"/>
        </w:trPr>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i w:val="0"/>
                <w:sz w:val="24"/>
                <w:szCs w:val="24"/>
              </w:rPr>
            </w:pPr>
            <w:bookmarkStart w:id="0" w:name="_GoBack"/>
            <w:r w:rsidRPr="00BD2287">
              <w:rPr>
                <w:rFonts w:ascii="Times New Roman" w:hAnsi="Times New Roman" w:cs="Times New Roman"/>
                <w:i w:val="0"/>
                <w:sz w:val="24"/>
                <w:szCs w:val="24"/>
              </w:rPr>
              <w:t>Subject</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D266AF" w:rsidP="00127532">
            <w:pPr>
              <w:rPr>
                <w:b/>
                <w:sz w:val="24"/>
                <w:szCs w:val="24"/>
              </w:rPr>
            </w:pPr>
          </w:p>
          <w:p w:rsidR="00D266AF" w:rsidRPr="00BD2287" w:rsidRDefault="00D266AF" w:rsidP="00127532">
            <w:pPr>
              <w:rPr>
                <w:sz w:val="24"/>
                <w:szCs w:val="24"/>
              </w:rPr>
            </w:pPr>
            <w:r w:rsidRPr="00BD2287">
              <w:rPr>
                <w:sz w:val="24"/>
                <w:szCs w:val="24"/>
              </w:rPr>
              <w:t>How</w:t>
            </w:r>
            <w:r w:rsidRPr="00BD2287">
              <w:rPr>
                <w:spacing w:val="2"/>
                <w:sz w:val="24"/>
                <w:szCs w:val="24"/>
              </w:rPr>
              <w:t xml:space="preserve"> </w:t>
            </w:r>
            <w:r w:rsidRPr="00BD2287">
              <w:rPr>
                <w:spacing w:val="1"/>
                <w:sz w:val="24"/>
                <w:szCs w:val="24"/>
              </w:rPr>
              <w:t>t</w:t>
            </w:r>
            <w:r w:rsidRPr="00BD2287">
              <w:rPr>
                <w:sz w:val="24"/>
                <w:szCs w:val="24"/>
              </w:rPr>
              <w:t>o</w:t>
            </w:r>
            <w:r w:rsidRPr="00BD2287">
              <w:rPr>
                <w:spacing w:val="-3"/>
                <w:sz w:val="24"/>
                <w:szCs w:val="24"/>
              </w:rPr>
              <w:t xml:space="preserve"> </w:t>
            </w:r>
            <w:r w:rsidRPr="00BD2287">
              <w:rPr>
                <w:spacing w:val="-1"/>
                <w:sz w:val="24"/>
                <w:szCs w:val="24"/>
              </w:rPr>
              <w:t>c</w:t>
            </w:r>
            <w:r w:rsidRPr="00BD2287">
              <w:rPr>
                <w:sz w:val="24"/>
                <w:szCs w:val="24"/>
              </w:rPr>
              <w:t>o</w:t>
            </w:r>
            <w:r w:rsidRPr="00BD2287">
              <w:rPr>
                <w:spacing w:val="-3"/>
                <w:sz w:val="24"/>
                <w:szCs w:val="24"/>
              </w:rPr>
              <w:t>m</w:t>
            </w:r>
            <w:r w:rsidRPr="00BD2287">
              <w:rPr>
                <w:spacing w:val="1"/>
                <w:sz w:val="24"/>
                <w:szCs w:val="24"/>
              </w:rPr>
              <w:t>p</w:t>
            </w:r>
            <w:r w:rsidRPr="00BD2287">
              <w:rPr>
                <w:spacing w:val="-4"/>
                <w:sz w:val="24"/>
                <w:szCs w:val="24"/>
              </w:rPr>
              <w:t>l</w:t>
            </w:r>
            <w:r w:rsidRPr="00BD2287">
              <w:rPr>
                <w:spacing w:val="-1"/>
                <w:sz w:val="24"/>
                <w:szCs w:val="24"/>
              </w:rPr>
              <w:t>e</w:t>
            </w:r>
            <w:r w:rsidRPr="00BD2287">
              <w:rPr>
                <w:spacing w:val="1"/>
                <w:sz w:val="24"/>
                <w:szCs w:val="24"/>
              </w:rPr>
              <w:t>t</w:t>
            </w:r>
            <w:r w:rsidRPr="00BD2287">
              <w:rPr>
                <w:sz w:val="24"/>
                <w:szCs w:val="24"/>
              </w:rPr>
              <w:t>e</w:t>
            </w:r>
            <w:r w:rsidRPr="00BD2287">
              <w:rPr>
                <w:spacing w:val="1"/>
                <w:sz w:val="24"/>
                <w:szCs w:val="24"/>
              </w:rPr>
              <w:t xml:space="preserve"> </w:t>
            </w:r>
            <w:r w:rsidRPr="00BD2287">
              <w:rPr>
                <w:sz w:val="24"/>
                <w:szCs w:val="24"/>
              </w:rPr>
              <w:t>US</w:t>
            </w:r>
            <w:r w:rsidRPr="00BD2287">
              <w:rPr>
                <w:spacing w:val="3"/>
                <w:sz w:val="24"/>
                <w:szCs w:val="24"/>
              </w:rPr>
              <w:t xml:space="preserve"> </w:t>
            </w:r>
            <w:r w:rsidRPr="00BD2287">
              <w:rPr>
                <w:sz w:val="24"/>
                <w:szCs w:val="24"/>
              </w:rPr>
              <w:t>C</w:t>
            </w:r>
            <w:r w:rsidRPr="00BD2287">
              <w:rPr>
                <w:spacing w:val="-3"/>
                <w:sz w:val="24"/>
                <w:szCs w:val="24"/>
              </w:rPr>
              <w:t>I</w:t>
            </w:r>
            <w:r w:rsidRPr="00BD2287">
              <w:rPr>
                <w:sz w:val="24"/>
                <w:szCs w:val="24"/>
              </w:rPr>
              <w:t>S</w:t>
            </w:r>
            <w:r w:rsidRPr="00BD2287">
              <w:rPr>
                <w:spacing w:val="3"/>
                <w:sz w:val="24"/>
                <w:szCs w:val="24"/>
              </w:rPr>
              <w:t xml:space="preserve"> </w:t>
            </w:r>
            <w:r w:rsidRPr="00BD2287">
              <w:rPr>
                <w:sz w:val="24"/>
                <w:szCs w:val="24"/>
              </w:rPr>
              <w:t>Dai</w:t>
            </w:r>
            <w:r w:rsidRPr="00BD2287">
              <w:rPr>
                <w:spacing w:val="-4"/>
                <w:sz w:val="24"/>
                <w:szCs w:val="24"/>
              </w:rPr>
              <w:t>l</w:t>
            </w:r>
            <w:r w:rsidRPr="00BD2287">
              <w:rPr>
                <w:sz w:val="24"/>
                <w:szCs w:val="24"/>
              </w:rPr>
              <w:t>y</w:t>
            </w:r>
            <w:r w:rsidRPr="00BD2287">
              <w:rPr>
                <w:spacing w:val="2"/>
                <w:sz w:val="24"/>
                <w:szCs w:val="24"/>
              </w:rPr>
              <w:t xml:space="preserve"> </w:t>
            </w:r>
            <w:r w:rsidRPr="00BD2287">
              <w:rPr>
                <w:spacing w:val="4"/>
                <w:sz w:val="24"/>
                <w:szCs w:val="24"/>
              </w:rPr>
              <w:t>Labour</w:t>
            </w:r>
            <w:r w:rsidRPr="00BD2287">
              <w:rPr>
                <w:spacing w:val="-2"/>
                <w:sz w:val="24"/>
                <w:szCs w:val="24"/>
              </w:rPr>
              <w:t xml:space="preserve"> </w:t>
            </w:r>
            <w:r w:rsidRPr="00BD2287">
              <w:rPr>
                <w:sz w:val="24"/>
                <w:szCs w:val="24"/>
              </w:rPr>
              <w:t>Ho</w:t>
            </w:r>
            <w:r w:rsidRPr="00BD2287">
              <w:rPr>
                <w:spacing w:val="1"/>
                <w:sz w:val="24"/>
                <w:szCs w:val="24"/>
              </w:rPr>
              <w:t>u</w:t>
            </w:r>
            <w:r w:rsidRPr="00BD2287">
              <w:rPr>
                <w:spacing w:val="-6"/>
                <w:sz w:val="24"/>
                <w:szCs w:val="24"/>
              </w:rPr>
              <w:t>r</w:t>
            </w:r>
            <w:r w:rsidRPr="00BD2287">
              <w:rPr>
                <w:sz w:val="24"/>
                <w:szCs w:val="24"/>
              </w:rPr>
              <w:t xml:space="preserve">s </w:t>
            </w:r>
            <w:r w:rsidRPr="00BD2287">
              <w:rPr>
                <w:spacing w:val="-3"/>
                <w:sz w:val="24"/>
                <w:szCs w:val="24"/>
              </w:rPr>
              <w:t>F</w:t>
            </w:r>
            <w:r w:rsidRPr="00BD2287">
              <w:rPr>
                <w:spacing w:val="5"/>
                <w:sz w:val="24"/>
                <w:szCs w:val="24"/>
              </w:rPr>
              <w:t>o</w:t>
            </w:r>
            <w:r w:rsidRPr="00BD2287">
              <w:rPr>
                <w:spacing w:val="-1"/>
                <w:sz w:val="24"/>
                <w:szCs w:val="24"/>
              </w:rPr>
              <w:t>rec</w:t>
            </w:r>
            <w:r w:rsidRPr="00BD2287">
              <w:rPr>
                <w:sz w:val="24"/>
                <w:szCs w:val="24"/>
              </w:rPr>
              <w:t>a</w:t>
            </w:r>
            <w:r w:rsidRPr="00BD2287">
              <w:rPr>
                <w:spacing w:val="-2"/>
                <w:sz w:val="24"/>
                <w:szCs w:val="24"/>
              </w:rPr>
              <w:t>s</w:t>
            </w:r>
            <w:r w:rsidRPr="00BD2287">
              <w:rPr>
                <w:sz w:val="24"/>
                <w:szCs w:val="24"/>
              </w:rPr>
              <w:t>t R</w:t>
            </w:r>
            <w:r w:rsidRPr="00BD2287">
              <w:rPr>
                <w:spacing w:val="-1"/>
                <w:sz w:val="24"/>
                <w:szCs w:val="24"/>
              </w:rPr>
              <w:t>e</w:t>
            </w:r>
            <w:r w:rsidRPr="00BD2287">
              <w:rPr>
                <w:spacing w:val="1"/>
                <w:sz w:val="24"/>
                <w:szCs w:val="24"/>
              </w:rPr>
              <w:t>p</w:t>
            </w:r>
            <w:r w:rsidRPr="00BD2287">
              <w:rPr>
                <w:spacing w:val="5"/>
                <w:sz w:val="24"/>
                <w:szCs w:val="24"/>
              </w:rPr>
              <w:t>o</w:t>
            </w:r>
            <w:r w:rsidRPr="00BD2287">
              <w:rPr>
                <w:spacing w:val="-6"/>
                <w:sz w:val="24"/>
                <w:szCs w:val="24"/>
              </w:rPr>
              <w:t>r</w:t>
            </w:r>
            <w:r w:rsidRPr="00BD2287">
              <w:rPr>
                <w:sz w:val="24"/>
                <w:szCs w:val="24"/>
              </w:rPr>
              <w:t>t</w:t>
            </w:r>
          </w:p>
        </w:tc>
      </w:tr>
      <w:tr w:rsidR="00D266AF" w:rsidRPr="00BD2287" w:rsidTr="00D266AF">
        <w:trPr>
          <w:trHeight w:val="70"/>
        </w:trPr>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i w:val="0"/>
                <w:sz w:val="24"/>
                <w:szCs w:val="24"/>
              </w:rPr>
            </w:pPr>
            <w:r w:rsidRPr="00BD2287">
              <w:rPr>
                <w:rFonts w:ascii="Times New Roman" w:hAnsi="Times New Roman" w:cs="Times New Roman"/>
                <w:i w:val="0"/>
                <w:sz w:val="24"/>
                <w:szCs w:val="24"/>
              </w:rPr>
              <w:t>Department</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b w:val="0"/>
                <w:i w:val="0"/>
                <w:sz w:val="24"/>
                <w:szCs w:val="24"/>
              </w:rPr>
            </w:pPr>
            <w:r w:rsidRPr="00BD2287">
              <w:rPr>
                <w:rFonts w:ascii="Times New Roman" w:hAnsi="Times New Roman" w:cs="Times New Roman"/>
                <w:b w:val="0"/>
                <w:i w:val="0"/>
                <w:sz w:val="24"/>
                <w:szCs w:val="24"/>
              </w:rPr>
              <w:t>Labor Management</w:t>
            </w:r>
          </w:p>
        </w:tc>
      </w:tr>
      <w:tr w:rsidR="00D266AF" w:rsidRPr="00BD2287" w:rsidTr="00873913">
        <w:tc>
          <w:tcPr>
            <w:tcW w:w="3711" w:type="dxa"/>
            <w:tcBorders>
              <w:top w:val="single" w:sz="4" w:space="0" w:color="auto"/>
              <w:left w:val="single" w:sz="4" w:space="0" w:color="auto"/>
              <w:bottom w:val="single" w:sz="4" w:space="0" w:color="auto"/>
              <w:right w:val="single" w:sz="4" w:space="0" w:color="auto"/>
            </w:tcBorders>
          </w:tcPr>
          <w:p w:rsidR="00D266AF" w:rsidRPr="00BD2287" w:rsidRDefault="001318F4" w:rsidP="00D266AF">
            <w:pPr>
              <w:pStyle w:val="Heading2"/>
              <w:numPr>
                <w:ilvl w:val="0"/>
                <w:numId w:val="0"/>
              </w:numPr>
              <w:rPr>
                <w:rFonts w:ascii="Times New Roman" w:hAnsi="Times New Roman" w:cs="Times New Roman"/>
                <w:i w:val="0"/>
                <w:sz w:val="24"/>
                <w:szCs w:val="24"/>
              </w:rPr>
            </w:pPr>
            <w:r w:rsidRPr="00BD2287">
              <w:rPr>
                <w:rFonts w:ascii="Times New Roman" w:hAnsi="Times New Roman" w:cs="Times New Roman"/>
                <w:i w:val="0"/>
                <w:sz w:val="24"/>
                <w:szCs w:val="24"/>
              </w:rPr>
              <w:t>R</w:t>
            </w:r>
            <w:r w:rsidRPr="00BD2287">
              <w:rPr>
                <w:rFonts w:ascii="Times New Roman" w:hAnsi="Times New Roman" w:cs="Times New Roman"/>
                <w:i w:val="0"/>
                <w:spacing w:val="-2"/>
                <w:sz w:val="24"/>
                <w:szCs w:val="24"/>
              </w:rPr>
              <w:t>ecorder</w:t>
            </w:r>
          </w:p>
        </w:tc>
        <w:tc>
          <w:tcPr>
            <w:tcW w:w="6904" w:type="dxa"/>
            <w:tcBorders>
              <w:top w:val="single" w:sz="4" w:space="0" w:color="auto"/>
              <w:left w:val="single" w:sz="4" w:space="0" w:color="auto"/>
              <w:bottom w:val="single" w:sz="4" w:space="0" w:color="auto"/>
              <w:right w:val="single" w:sz="4" w:space="0" w:color="auto"/>
            </w:tcBorders>
          </w:tcPr>
          <w:p w:rsidR="00D266AF" w:rsidRPr="00BD2287" w:rsidRDefault="001318F4" w:rsidP="00D266AF">
            <w:pPr>
              <w:pStyle w:val="Heading2"/>
              <w:numPr>
                <w:ilvl w:val="0"/>
                <w:numId w:val="0"/>
              </w:numPr>
              <w:rPr>
                <w:rFonts w:ascii="Times New Roman" w:hAnsi="Times New Roman" w:cs="Times New Roman"/>
                <w:b w:val="0"/>
                <w:i w:val="0"/>
                <w:sz w:val="24"/>
                <w:szCs w:val="24"/>
              </w:rPr>
            </w:pPr>
            <w:r w:rsidRPr="00BD2287">
              <w:rPr>
                <w:rFonts w:ascii="Times New Roman" w:hAnsi="Times New Roman" w:cs="Times New Roman"/>
                <w:b w:val="0"/>
                <w:i w:val="0"/>
                <w:spacing w:val="-2"/>
                <w:sz w:val="24"/>
                <w:szCs w:val="24"/>
              </w:rPr>
              <w:t>Dilan Maduranga</w:t>
            </w:r>
          </w:p>
        </w:tc>
      </w:tr>
      <w:tr w:rsidR="00D266AF" w:rsidRPr="00BD2287" w:rsidTr="00D266AF">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i w:val="0"/>
                <w:sz w:val="24"/>
                <w:szCs w:val="24"/>
              </w:rPr>
            </w:pPr>
            <w:r w:rsidRPr="00BD2287">
              <w:rPr>
                <w:rFonts w:ascii="Times New Roman" w:hAnsi="Times New Roman" w:cs="Times New Roman"/>
                <w:i w:val="0"/>
                <w:sz w:val="24"/>
                <w:szCs w:val="24"/>
              </w:rPr>
              <w:t>Approved by</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127532" w:rsidP="00D266AF">
            <w:pPr>
              <w:pStyle w:val="Heading2"/>
              <w:numPr>
                <w:ilvl w:val="0"/>
                <w:numId w:val="0"/>
              </w:numPr>
              <w:rPr>
                <w:rFonts w:ascii="Times New Roman" w:hAnsi="Times New Roman" w:cs="Times New Roman"/>
                <w:b w:val="0"/>
                <w:i w:val="0"/>
                <w:sz w:val="24"/>
                <w:szCs w:val="24"/>
              </w:rPr>
            </w:pPr>
            <w:r w:rsidRPr="00BD2287">
              <w:rPr>
                <w:rFonts w:ascii="Times New Roman" w:hAnsi="Times New Roman" w:cs="Times New Roman"/>
                <w:b w:val="0"/>
                <w:i w:val="0"/>
                <w:sz w:val="24"/>
                <w:szCs w:val="24"/>
              </w:rPr>
              <w:t>Suja Wahab</w:t>
            </w:r>
          </w:p>
        </w:tc>
      </w:tr>
      <w:tr w:rsidR="00D266AF" w:rsidRPr="00BD2287" w:rsidTr="00D266AF">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i w:val="0"/>
                <w:sz w:val="24"/>
                <w:szCs w:val="24"/>
              </w:rPr>
            </w:pPr>
            <w:r w:rsidRPr="00BD2287">
              <w:rPr>
                <w:rFonts w:ascii="Times New Roman" w:hAnsi="Times New Roman" w:cs="Times New Roman"/>
                <w:i w:val="0"/>
                <w:sz w:val="24"/>
                <w:szCs w:val="24"/>
              </w:rPr>
              <w:t>Created date</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127532" w:rsidP="00D266AF">
            <w:pPr>
              <w:pStyle w:val="Heading2"/>
              <w:numPr>
                <w:ilvl w:val="0"/>
                <w:numId w:val="0"/>
              </w:numPr>
              <w:rPr>
                <w:rFonts w:ascii="Times New Roman" w:hAnsi="Times New Roman" w:cs="Times New Roman"/>
                <w:b w:val="0"/>
                <w:i w:val="0"/>
                <w:sz w:val="24"/>
                <w:szCs w:val="24"/>
              </w:rPr>
            </w:pPr>
            <w:r w:rsidRPr="00BD2287">
              <w:rPr>
                <w:rFonts w:ascii="Times New Roman" w:hAnsi="Times New Roman" w:cs="Times New Roman"/>
                <w:b w:val="0"/>
                <w:i w:val="0"/>
                <w:sz w:val="24"/>
                <w:szCs w:val="24"/>
              </w:rPr>
              <w:t>07/03</w:t>
            </w:r>
            <w:r w:rsidRPr="00BD2287">
              <w:rPr>
                <w:rFonts w:ascii="Times New Roman" w:hAnsi="Times New Roman" w:cs="Times New Roman"/>
                <w:b w:val="0"/>
                <w:i w:val="0"/>
                <w:spacing w:val="1"/>
                <w:sz w:val="24"/>
                <w:szCs w:val="24"/>
              </w:rPr>
              <w:t>/</w:t>
            </w:r>
            <w:r w:rsidRPr="00BD2287">
              <w:rPr>
                <w:rFonts w:ascii="Times New Roman" w:hAnsi="Times New Roman" w:cs="Times New Roman"/>
                <w:b w:val="0"/>
                <w:i w:val="0"/>
                <w:sz w:val="24"/>
                <w:szCs w:val="24"/>
              </w:rPr>
              <w:t>2016</w:t>
            </w:r>
          </w:p>
        </w:tc>
      </w:tr>
      <w:tr w:rsidR="00D266AF" w:rsidRPr="00BD2287" w:rsidTr="00D266AF">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rPr>
                <w:rFonts w:ascii="Times New Roman" w:hAnsi="Times New Roman" w:cs="Times New Roman"/>
                <w:i w:val="0"/>
                <w:sz w:val="24"/>
                <w:szCs w:val="24"/>
              </w:rPr>
            </w:pPr>
            <w:r w:rsidRPr="00BD2287">
              <w:rPr>
                <w:rFonts w:ascii="Times New Roman" w:hAnsi="Times New Roman" w:cs="Times New Roman"/>
                <w:i w:val="0"/>
                <w:sz w:val="24"/>
                <w:szCs w:val="24"/>
              </w:rPr>
              <w:t>Last updated</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127532" w:rsidP="00D266AF">
            <w:pPr>
              <w:pStyle w:val="Heading2"/>
              <w:numPr>
                <w:ilvl w:val="0"/>
                <w:numId w:val="0"/>
              </w:numPr>
              <w:rPr>
                <w:rFonts w:ascii="Times New Roman" w:hAnsi="Times New Roman" w:cs="Times New Roman"/>
                <w:b w:val="0"/>
                <w:i w:val="0"/>
                <w:sz w:val="24"/>
                <w:szCs w:val="24"/>
              </w:rPr>
            </w:pPr>
            <w:r w:rsidRPr="00BD2287">
              <w:rPr>
                <w:rFonts w:ascii="Times New Roman" w:hAnsi="Times New Roman" w:cs="Times New Roman"/>
                <w:b w:val="0"/>
                <w:i w:val="0"/>
                <w:sz w:val="24"/>
                <w:szCs w:val="24"/>
              </w:rPr>
              <w:t>24</w:t>
            </w:r>
            <w:r w:rsidR="00D266AF" w:rsidRPr="00BD2287">
              <w:rPr>
                <w:rFonts w:ascii="Times New Roman" w:hAnsi="Times New Roman" w:cs="Times New Roman"/>
                <w:b w:val="0"/>
                <w:i w:val="0"/>
                <w:sz w:val="24"/>
                <w:szCs w:val="24"/>
              </w:rPr>
              <w:t>/03</w:t>
            </w:r>
            <w:r w:rsidR="00D266AF" w:rsidRPr="00BD2287">
              <w:rPr>
                <w:rFonts w:ascii="Times New Roman" w:hAnsi="Times New Roman" w:cs="Times New Roman"/>
                <w:b w:val="0"/>
                <w:i w:val="0"/>
                <w:spacing w:val="1"/>
                <w:sz w:val="24"/>
                <w:szCs w:val="24"/>
              </w:rPr>
              <w:t>/</w:t>
            </w:r>
            <w:r w:rsidR="00D266AF" w:rsidRPr="00BD2287">
              <w:rPr>
                <w:rFonts w:ascii="Times New Roman" w:hAnsi="Times New Roman" w:cs="Times New Roman"/>
                <w:b w:val="0"/>
                <w:i w:val="0"/>
                <w:sz w:val="24"/>
                <w:szCs w:val="24"/>
              </w:rPr>
              <w:t>2016</w:t>
            </w:r>
          </w:p>
        </w:tc>
      </w:tr>
      <w:tr w:rsidR="00D266AF" w:rsidRPr="00BD2287" w:rsidTr="00D266AF">
        <w:trPr>
          <w:trHeight w:val="492"/>
        </w:trPr>
        <w:tc>
          <w:tcPr>
            <w:tcW w:w="3711" w:type="dxa"/>
            <w:tcBorders>
              <w:top w:val="single" w:sz="4" w:space="0" w:color="auto"/>
              <w:left w:val="single" w:sz="4" w:space="0" w:color="auto"/>
              <w:bottom w:val="single" w:sz="4" w:space="0" w:color="auto"/>
              <w:right w:val="single" w:sz="4" w:space="0" w:color="auto"/>
            </w:tcBorders>
            <w:hideMark/>
          </w:tcPr>
          <w:p w:rsidR="00D266AF" w:rsidRPr="00BD2287" w:rsidRDefault="00D266AF" w:rsidP="00D266AF">
            <w:pPr>
              <w:pStyle w:val="Heading2"/>
              <w:numPr>
                <w:ilvl w:val="0"/>
                <w:numId w:val="0"/>
              </w:numPr>
              <w:jc w:val="both"/>
              <w:rPr>
                <w:rFonts w:ascii="Times New Roman" w:hAnsi="Times New Roman" w:cs="Times New Roman"/>
                <w:i w:val="0"/>
                <w:sz w:val="24"/>
                <w:szCs w:val="24"/>
              </w:rPr>
            </w:pPr>
            <w:r w:rsidRPr="00BD2287">
              <w:rPr>
                <w:rFonts w:ascii="Times New Roman" w:hAnsi="Times New Roman" w:cs="Times New Roman"/>
                <w:i w:val="0"/>
                <w:sz w:val="24"/>
                <w:szCs w:val="24"/>
              </w:rPr>
              <w:t>No of pages including in the OPR</w:t>
            </w:r>
          </w:p>
        </w:tc>
        <w:tc>
          <w:tcPr>
            <w:tcW w:w="6904" w:type="dxa"/>
            <w:tcBorders>
              <w:top w:val="single" w:sz="4" w:space="0" w:color="auto"/>
              <w:left w:val="single" w:sz="4" w:space="0" w:color="auto"/>
              <w:bottom w:val="single" w:sz="4" w:space="0" w:color="auto"/>
              <w:right w:val="single" w:sz="4" w:space="0" w:color="auto"/>
            </w:tcBorders>
            <w:hideMark/>
          </w:tcPr>
          <w:p w:rsidR="00D266AF" w:rsidRPr="00BD2287" w:rsidRDefault="002F7E89" w:rsidP="00D266AF">
            <w:pPr>
              <w:pStyle w:val="Heading2"/>
              <w:numPr>
                <w:ilvl w:val="0"/>
                <w:numId w:val="0"/>
              </w:numPr>
              <w:rPr>
                <w:rFonts w:ascii="Times New Roman" w:hAnsi="Times New Roman" w:cs="Times New Roman"/>
                <w:b w:val="0"/>
                <w:i w:val="0"/>
                <w:sz w:val="24"/>
                <w:szCs w:val="24"/>
              </w:rPr>
            </w:pPr>
            <w:r>
              <w:rPr>
                <w:rFonts w:ascii="Times New Roman" w:hAnsi="Times New Roman" w:cs="Times New Roman"/>
                <w:b w:val="0"/>
                <w:i w:val="0"/>
                <w:sz w:val="24"/>
                <w:szCs w:val="24"/>
              </w:rPr>
              <w:t>18</w:t>
            </w:r>
          </w:p>
        </w:tc>
      </w:tr>
      <w:bookmarkEnd w:id="0"/>
    </w:tbl>
    <w:p w:rsidR="00D266AF" w:rsidRPr="00205CE9" w:rsidRDefault="00D266AF" w:rsidP="00127532">
      <w:pPr>
        <w:spacing w:before="54"/>
        <w:rPr>
          <w:sz w:val="32"/>
          <w:szCs w:val="32"/>
        </w:rPr>
      </w:pPr>
    </w:p>
    <w:p w:rsidR="00D1696E" w:rsidRPr="006300DF" w:rsidRDefault="00D1696E" w:rsidP="00D1696E">
      <w:pPr>
        <w:pStyle w:val="Title"/>
        <w:jc w:val="left"/>
        <w:rPr>
          <w:b w:val="0"/>
          <w:sz w:val="24"/>
          <w:highlight w:val="yellow"/>
        </w:rPr>
      </w:pPr>
      <w:r w:rsidRPr="006300DF">
        <w:rPr>
          <w:b w:val="0"/>
          <w:sz w:val="24"/>
          <w:highlight w:val="yellow"/>
        </w:rPr>
        <w:t>Note: This OPR for the current Process. Now we are in transition with newly defined Daily Labor Allocation and PWS/MAPs preparation.</w:t>
      </w:r>
    </w:p>
    <w:p w:rsidR="00D1696E" w:rsidRPr="006300DF" w:rsidRDefault="00D1696E" w:rsidP="00D1696E">
      <w:pPr>
        <w:pStyle w:val="Title"/>
        <w:jc w:val="left"/>
        <w:rPr>
          <w:b w:val="0"/>
          <w:sz w:val="24"/>
        </w:rPr>
      </w:pPr>
      <w:r w:rsidRPr="006300DF">
        <w:rPr>
          <w:b w:val="0"/>
          <w:sz w:val="24"/>
          <w:highlight w:val="yellow"/>
        </w:rPr>
        <w:t>The new process OPR is attached at the end of current process.</w:t>
      </w:r>
    </w:p>
    <w:p w:rsidR="00D1696E" w:rsidRDefault="00D1696E" w:rsidP="00D1696E">
      <w:pPr>
        <w:rPr>
          <w:sz w:val="24"/>
        </w:rPr>
      </w:pPr>
    </w:p>
    <w:p w:rsidR="00B20F1A" w:rsidRPr="00205CE9" w:rsidRDefault="00B20F1A">
      <w:pPr>
        <w:spacing w:before="6" w:line="140" w:lineRule="exact"/>
        <w:rPr>
          <w:sz w:val="15"/>
          <w:szCs w:val="15"/>
        </w:rPr>
      </w:pPr>
    </w:p>
    <w:p w:rsidR="00B20F1A" w:rsidRPr="00205CE9" w:rsidRDefault="00BD2287" w:rsidP="00BD2287">
      <w:pPr>
        <w:rPr>
          <w:sz w:val="24"/>
          <w:szCs w:val="24"/>
        </w:rPr>
      </w:pPr>
      <w:r>
        <w:t xml:space="preserve">  </w:t>
      </w:r>
      <w:r w:rsidR="000827D6" w:rsidRPr="00205CE9">
        <w:rPr>
          <w:b/>
          <w:spacing w:val="-2"/>
          <w:sz w:val="24"/>
          <w:szCs w:val="24"/>
        </w:rPr>
        <w:t>L</w:t>
      </w:r>
      <w:r w:rsidR="000827D6" w:rsidRPr="00205CE9">
        <w:rPr>
          <w:b/>
          <w:sz w:val="24"/>
          <w:szCs w:val="24"/>
        </w:rPr>
        <w:t>AST</w:t>
      </w:r>
      <w:r w:rsidR="000827D6" w:rsidRPr="00205CE9">
        <w:rPr>
          <w:b/>
          <w:spacing w:val="1"/>
          <w:sz w:val="24"/>
          <w:szCs w:val="24"/>
        </w:rPr>
        <w:t xml:space="preserve"> </w:t>
      </w:r>
      <w:r w:rsidR="000827D6" w:rsidRPr="00205CE9">
        <w:rPr>
          <w:b/>
          <w:sz w:val="24"/>
          <w:szCs w:val="24"/>
        </w:rPr>
        <w:t>U</w:t>
      </w:r>
      <w:r w:rsidR="000827D6" w:rsidRPr="00205CE9">
        <w:rPr>
          <w:b/>
          <w:spacing w:val="-3"/>
          <w:sz w:val="24"/>
          <w:szCs w:val="24"/>
        </w:rPr>
        <w:t>P</w:t>
      </w:r>
      <w:r w:rsidR="000827D6" w:rsidRPr="00205CE9">
        <w:rPr>
          <w:b/>
          <w:sz w:val="24"/>
          <w:szCs w:val="24"/>
        </w:rPr>
        <w:t>D</w:t>
      </w:r>
      <w:r w:rsidR="000827D6" w:rsidRPr="00205CE9">
        <w:rPr>
          <w:b/>
          <w:spacing w:val="-1"/>
          <w:sz w:val="24"/>
          <w:szCs w:val="24"/>
        </w:rPr>
        <w:t>A</w:t>
      </w:r>
      <w:r w:rsidR="000827D6" w:rsidRPr="00205CE9">
        <w:rPr>
          <w:b/>
          <w:spacing w:val="3"/>
          <w:sz w:val="24"/>
          <w:szCs w:val="24"/>
        </w:rPr>
        <w:t>T</w:t>
      </w:r>
      <w:r w:rsidR="000827D6" w:rsidRPr="00205CE9">
        <w:rPr>
          <w:b/>
          <w:spacing w:val="-2"/>
          <w:sz w:val="24"/>
          <w:szCs w:val="24"/>
        </w:rPr>
        <w:t>E</w:t>
      </w:r>
      <w:r w:rsidR="000827D6" w:rsidRPr="00205CE9">
        <w:rPr>
          <w:b/>
          <w:sz w:val="24"/>
          <w:szCs w:val="24"/>
        </w:rPr>
        <w:t>D</w:t>
      </w:r>
      <w:r w:rsidR="000827D6" w:rsidRPr="00205CE9">
        <w:rPr>
          <w:b/>
          <w:spacing w:val="3"/>
          <w:sz w:val="24"/>
          <w:szCs w:val="24"/>
        </w:rPr>
        <w:t xml:space="preserve"> </w:t>
      </w:r>
      <w:r w:rsidR="000827D6" w:rsidRPr="00205CE9">
        <w:rPr>
          <w:b/>
          <w:sz w:val="24"/>
          <w:szCs w:val="24"/>
        </w:rPr>
        <w:t>D</w:t>
      </w:r>
      <w:r w:rsidR="000827D6" w:rsidRPr="00205CE9">
        <w:rPr>
          <w:b/>
          <w:spacing w:val="-1"/>
          <w:sz w:val="24"/>
          <w:szCs w:val="24"/>
        </w:rPr>
        <w:t>A</w:t>
      </w:r>
      <w:r w:rsidR="000827D6" w:rsidRPr="00205CE9">
        <w:rPr>
          <w:b/>
          <w:spacing w:val="-2"/>
          <w:sz w:val="24"/>
          <w:szCs w:val="24"/>
        </w:rPr>
        <w:t>TE</w:t>
      </w:r>
      <w:r w:rsidR="000827D6" w:rsidRPr="00205CE9">
        <w:rPr>
          <w:b/>
          <w:sz w:val="24"/>
          <w:szCs w:val="24"/>
        </w:rPr>
        <w:t xml:space="preserve">:  </w:t>
      </w:r>
      <w:r w:rsidR="000827D6" w:rsidRPr="00205CE9">
        <w:rPr>
          <w:b/>
          <w:spacing w:val="52"/>
          <w:sz w:val="24"/>
          <w:szCs w:val="24"/>
        </w:rPr>
        <w:t xml:space="preserve"> </w:t>
      </w:r>
      <w:r w:rsidR="00E301A7" w:rsidRPr="00205CE9">
        <w:rPr>
          <w:b/>
          <w:sz w:val="24"/>
          <w:szCs w:val="24"/>
        </w:rPr>
        <w:t>07/03</w:t>
      </w:r>
      <w:r w:rsidR="000827D6" w:rsidRPr="00205CE9">
        <w:rPr>
          <w:b/>
          <w:spacing w:val="1"/>
          <w:sz w:val="24"/>
          <w:szCs w:val="24"/>
        </w:rPr>
        <w:t>/</w:t>
      </w:r>
      <w:r w:rsidR="00E301A7" w:rsidRPr="00205CE9">
        <w:rPr>
          <w:b/>
          <w:sz w:val="24"/>
          <w:szCs w:val="24"/>
        </w:rPr>
        <w:t>2016</w:t>
      </w:r>
    </w:p>
    <w:p w:rsidR="00B20F1A" w:rsidRPr="00205CE9" w:rsidRDefault="00B20F1A">
      <w:pPr>
        <w:spacing w:before="17" w:line="260" w:lineRule="exact"/>
        <w:rPr>
          <w:sz w:val="26"/>
          <w:szCs w:val="26"/>
        </w:rPr>
      </w:pPr>
    </w:p>
    <w:p w:rsidR="00B20F1A" w:rsidRPr="00205CE9" w:rsidRDefault="000827D6">
      <w:pPr>
        <w:ind w:left="100"/>
        <w:rPr>
          <w:sz w:val="24"/>
          <w:szCs w:val="24"/>
        </w:rPr>
      </w:pPr>
      <w:r w:rsidRPr="00205CE9">
        <w:rPr>
          <w:b/>
          <w:spacing w:val="-3"/>
          <w:sz w:val="24"/>
          <w:szCs w:val="24"/>
        </w:rPr>
        <w:t>P</w:t>
      </w:r>
      <w:r w:rsidRPr="00205CE9">
        <w:rPr>
          <w:b/>
          <w:sz w:val="24"/>
          <w:szCs w:val="24"/>
        </w:rPr>
        <w:t>ROC</w:t>
      </w:r>
      <w:r w:rsidRPr="00205CE9">
        <w:rPr>
          <w:b/>
          <w:spacing w:val="-2"/>
          <w:sz w:val="24"/>
          <w:szCs w:val="24"/>
        </w:rPr>
        <w:t>E</w:t>
      </w:r>
      <w:r w:rsidRPr="00205CE9">
        <w:rPr>
          <w:b/>
          <w:spacing w:val="1"/>
          <w:sz w:val="24"/>
          <w:szCs w:val="24"/>
        </w:rPr>
        <w:t>SS</w:t>
      </w:r>
      <w:r w:rsidRPr="00205CE9">
        <w:rPr>
          <w:b/>
          <w:sz w:val="24"/>
          <w:szCs w:val="24"/>
        </w:rPr>
        <w:t>:</w:t>
      </w:r>
      <w:r w:rsidRPr="00205CE9">
        <w:rPr>
          <w:b/>
          <w:spacing w:val="4"/>
          <w:sz w:val="24"/>
          <w:szCs w:val="24"/>
        </w:rPr>
        <w:t xml:space="preserve"> </w:t>
      </w:r>
    </w:p>
    <w:p w:rsidR="00B20F1A" w:rsidRPr="00205CE9" w:rsidRDefault="00B20F1A">
      <w:pPr>
        <w:spacing w:before="16" w:line="260" w:lineRule="exact"/>
        <w:rPr>
          <w:sz w:val="26"/>
          <w:szCs w:val="26"/>
        </w:rPr>
      </w:pPr>
    </w:p>
    <w:p w:rsidR="00B20F1A" w:rsidRPr="00205CE9" w:rsidRDefault="000827D6">
      <w:pPr>
        <w:ind w:left="100"/>
        <w:rPr>
          <w:sz w:val="24"/>
          <w:szCs w:val="24"/>
        </w:rPr>
      </w:pPr>
      <w:r w:rsidRPr="00205CE9">
        <w:rPr>
          <w:b/>
          <w:sz w:val="24"/>
          <w:szCs w:val="24"/>
        </w:rPr>
        <w:t>R</w:t>
      </w:r>
      <w:r w:rsidRPr="00205CE9">
        <w:rPr>
          <w:b/>
          <w:spacing w:val="-2"/>
          <w:sz w:val="24"/>
          <w:szCs w:val="24"/>
        </w:rPr>
        <w:t>E</w:t>
      </w:r>
      <w:r w:rsidRPr="00205CE9">
        <w:rPr>
          <w:b/>
          <w:sz w:val="24"/>
          <w:szCs w:val="24"/>
        </w:rPr>
        <w:t>COR</w:t>
      </w:r>
      <w:r w:rsidRPr="00205CE9">
        <w:rPr>
          <w:b/>
          <w:spacing w:val="-1"/>
          <w:sz w:val="24"/>
          <w:szCs w:val="24"/>
        </w:rPr>
        <w:t>D</w:t>
      </w:r>
      <w:r w:rsidRPr="00205CE9">
        <w:rPr>
          <w:b/>
          <w:spacing w:val="-2"/>
          <w:sz w:val="24"/>
          <w:szCs w:val="24"/>
        </w:rPr>
        <w:t>E</w:t>
      </w:r>
      <w:r w:rsidRPr="00205CE9">
        <w:rPr>
          <w:b/>
          <w:sz w:val="24"/>
          <w:szCs w:val="24"/>
        </w:rPr>
        <w:t>R:</w:t>
      </w:r>
      <w:r w:rsidRPr="00205CE9">
        <w:rPr>
          <w:b/>
          <w:spacing w:val="3"/>
          <w:sz w:val="24"/>
          <w:szCs w:val="24"/>
        </w:rPr>
        <w:t xml:space="preserve"> </w:t>
      </w:r>
      <w:r w:rsidR="00241714" w:rsidRPr="00205CE9">
        <w:rPr>
          <w:b/>
          <w:spacing w:val="-2"/>
          <w:sz w:val="24"/>
          <w:szCs w:val="24"/>
        </w:rPr>
        <w:t xml:space="preserve">Dilan Maduranga </w:t>
      </w:r>
    </w:p>
    <w:p w:rsidR="00B20F1A" w:rsidRPr="00205CE9" w:rsidRDefault="00B20F1A">
      <w:pPr>
        <w:spacing w:before="16" w:line="260" w:lineRule="exact"/>
        <w:rPr>
          <w:sz w:val="26"/>
          <w:szCs w:val="26"/>
        </w:rPr>
      </w:pPr>
    </w:p>
    <w:p w:rsidR="00241714" w:rsidRPr="00205CE9" w:rsidRDefault="00FC1382">
      <w:pPr>
        <w:ind w:left="100"/>
        <w:rPr>
          <w:b/>
          <w:sz w:val="24"/>
          <w:szCs w:val="24"/>
        </w:rPr>
      </w:pPr>
      <w:r w:rsidRPr="00205CE9">
        <w:rPr>
          <w:b/>
          <w:sz w:val="24"/>
          <w:szCs w:val="24"/>
        </w:rPr>
        <w:t>US</w:t>
      </w:r>
      <w:r w:rsidRPr="00205CE9">
        <w:rPr>
          <w:b/>
          <w:spacing w:val="3"/>
          <w:sz w:val="24"/>
          <w:szCs w:val="24"/>
        </w:rPr>
        <w:t xml:space="preserve"> </w:t>
      </w:r>
      <w:r w:rsidRPr="00205CE9">
        <w:rPr>
          <w:b/>
          <w:sz w:val="24"/>
          <w:szCs w:val="24"/>
        </w:rPr>
        <w:t>C</w:t>
      </w:r>
      <w:r w:rsidRPr="00205CE9">
        <w:rPr>
          <w:b/>
          <w:spacing w:val="-3"/>
          <w:sz w:val="24"/>
          <w:szCs w:val="24"/>
        </w:rPr>
        <w:t>I</w:t>
      </w:r>
      <w:r w:rsidRPr="00205CE9">
        <w:rPr>
          <w:b/>
          <w:sz w:val="24"/>
          <w:szCs w:val="24"/>
        </w:rPr>
        <w:t>S</w:t>
      </w:r>
      <w:r w:rsidRPr="00205CE9">
        <w:rPr>
          <w:b/>
          <w:spacing w:val="3"/>
          <w:sz w:val="24"/>
          <w:szCs w:val="24"/>
        </w:rPr>
        <w:t xml:space="preserve"> </w:t>
      </w:r>
      <w:r w:rsidRPr="00205CE9">
        <w:rPr>
          <w:b/>
          <w:sz w:val="24"/>
          <w:szCs w:val="24"/>
        </w:rPr>
        <w:t>Dai</w:t>
      </w:r>
      <w:r w:rsidRPr="00205CE9">
        <w:rPr>
          <w:b/>
          <w:spacing w:val="-4"/>
          <w:sz w:val="24"/>
          <w:szCs w:val="24"/>
        </w:rPr>
        <w:t>l</w:t>
      </w:r>
      <w:r w:rsidRPr="00205CE9">
        <w:rPr>
          <w:b/>
          <w:sz w:val="24"/>
          <w:szCs w:val="24"/>
        </w:rPr>
        <w:t>y</w:t>
      </w:r>
      <w:r w:rsidRPr="00205CE9">
        <w:rPr>
          <w:b/>
          <w:spacing w:val="2"/>
          <w:sz w:val="24"/>
          <w:szCs w:val="24"/>
        </w:rPr>
        <w:t xml:space="preserve"> </w:t>
      </w:r>
      <w:r w:rsidRPr="00205CE9">
        <w:rPr>
          <w:b/>
          <w:spacing w:val="4"/>
          <w:sz w:val="24"/>
          <w:szCs w:val="24"/>
        </w:rPr>
        <w:t>Labour</w:t>
      </w:r>
      <w:r w:rsidRPr="00205CE9">
        <w:rPr>
          <w:b/>
          <w:spacing w:val="-2"/>
          <w:sz w:val="24"/>
          <w:szCs w:val="24"/>
        </w:rPr>
        <w:t xml:space="preserve"> </w:t>
      </w:r>
      <w:r w:rsidRPr="00205CE9">
        <w:rPr>
          <w:b/>
          <w:sz w:val="24"/>
          <w:szCs w:val="24"/>
        </w:rPr>
        <w:t>Ho</w:t>
      </w:r>
      <w:r w:rsidRPr="00205CE9">
        <w:rPr>
          <w:b/>
          <w:spacing w:val="1"/>
          <w:sz w:val="24"/>
          <w:szCs w:val="24"/>
        </w:rPr>
        <w:t>u</w:t>
      </w:r>
      <w:r w:rsidRPr="00205CE9">
        <w:rPr>
          <w:b/>
          <w:spacing w:val="-6"/>
          <w:sz w:val="24"/>
          <w:szCs w:val="24"/>
        </w:rPr>
        <w:t>r</w:t>
      </w:r>
      <w:r w:rsidRPr="00205CE9">
        <w:rPr>
          <w:b/>
          <w:sz w:val="24"/>
          <w:szCs w:val="24"/>
        </w:rPr>
        <w:t xml:space="preserve">s </w:t>
      </w:r>
      <w:r w:rsidRPr="00205CE9">
        <w:rPr>
          <w:b/>
          <w:spacing w:val="-3"/>
          <w:sz w:val="24"/>
          <w:szCs w:val="24"/>
        </w:rPr>
        <w:t>F</w:t>
      </w:r>
      <w:r w:rsidRPr="00205CE9">
        <w:rPr>
          <w:b/>
          <w:spacing w:val="5"/>
          <w:sz w:val="24"/>
          <w:szCs w:val="24"/>
        </w:rPr>
        <w:t>o</w:t>
      </w:r>
      <w:r w:rsidRPr="00205CE9">
        <w:rPr>
          <w:b/>
          <w:spacing w:val="-1"/>
          <w:sz w:val="24"/>
          <w:szCs w:val="24"/>
        </w:rPr>
        <w:t>rec</w:t>
      </w:r>
      <w:r w:rsidRPr="00205CE9">
        <w:rPr>
          <w:b/>
          <w:sz w:val="24"/>
          <w:szCs w:val="24"/>
        </w:rPr>
        <w:t>a</w:t>
      </w:r>
      <w:r w:rsidRPr="00205CE9">
        <w:rPr>
          <w:b/>
          <w:spacing w:val="-2"/>
          <w:sz w:val="24"/>
          <w:szCs w:val="24"/>
        </w:rPr>
        <w:t>s</w:t>
      </w:r>
      <w:r w:rsidRPr="00205CE9">
        <w:rPr>
          <w:b/>
          <w:sz w:val="24"/>
          <w:szCs w:val="24"/>
        </w:rPr>
        <w:t>t R</w:t>
      </w:r>
      <w:r w:rsidRPr="00205CE9">
        <w:rPr>
          <w:b/>
          <w:spacing w:val="-1"/>
          <w:sz w:val="24"/>
          <w:szCs w:val="24"/>
        </w:rPr>
        <w:t>e</w:t>
      </w:r>
      <w:r w:rsidRPr="00205CE9">
        <w:rPr>
          <w:b/>
          <w:spacing w:val="1"/>
          <w:sz w:val="24"/>
          <w:szCs w:val="24"/>
        </w:rPr>
        <w:t>p</w:t>
      </w:r>
      <w:r w:rsidRPr="00205CE9">
        <w:rPr>
          <w:b/>
          <w:spacing w:val="5"/>
          <w:sz w:val="24"/>
          <w:szCs w:val="24"/>
        </w:rPr>
        <w:t>o</w:t>
      </w:r>
      <w:r w:rsidRPr="00205CE9">
        <w:rPr>
          <w:b/>
          <w:spacing w:val="-6"/>
          <w:sz w:val="24"/>
          <w:szCs w:val="24"/>
        </w:rPr>
        <w:t>r</w:t>
      </w:r>
      <w:r w:rsidRPr="00205CE9">
        <w:rPr>
          <w:b/>
          <w:sz w:val="24"/>
          <w:szCs w:val="24"/>
        </w:rPr>
        <w:t>t</w:t>
      </w:r>
    </w:p>
    <w:p w:rsidR="00FC1382" w:rsidRPr="00205CE9" w:rsidRDefault="00FC1382">
      <w:pPr>
        <w:ind w:left="100"/>
        <w:rPr>
          <w:b/>
          <w:sz w:val="24"/>
          <w:szCs w:val="24"/>
        </w:rPr>
      </w:pPr>
    </w:p>
    <w:p w:rsidR="00241714" w:rsidRPr="00205CE9" w:rsidRDefault="00241714" w:rsidP="00241714">
      <w:pPr>
        <w:rPr>
          <w:b/>
          <w:sz w:val="24"/>
          <w:szCs w:val="24"/>
        </w:rPr>
      </w:pPr>
      <w:r w:rsidRPr="00205CE9">
        <w:rPr>
          <w:b/>
          <w:sz w:val="24"/>
          <w:szCs w:val="24"/>
        </w:rPr>
        <w:t>Introduction</w:t>
      </w:r>
    </w:p>
    <w:p w:rsidR="00241714" w:rsidRPr="00205CE9" w:rsidRDefault="00241714" w:rsidP="00FC1382">
      <w:pPr>
        <w:tabs>
          <w:tab w:val="left" w:pos="9090"/>
        </w:tabs>
        <w:rPr>
          <w:b/>
          <w:sz w:val="24"/>
          <w:szCs w:val="24"/>
        </w:rPr>
      </w:pPr>
    </w:p>
    <w:p w:rsidR="00241714" w:rsidRPr="00205CE9" w:rsidRDefault="003D6ECB" w:rsidP="00241714">
      <w:pPr>
        <w:rPr>
          <w:sz w:val="24"/>
          <w:szCs w:val="24"/>
        </w:rPr>
      </w:pPr>
      <w:r w:rsidRPr="00205CE9">
        <w:rPr>
          <w:sz w:val="24"/>
          <w:szCs w:val="24"/>
        </w:rPr>
        <w:t>This OPR</w:t>
      </w:r>
      <w:r w:rsidR="00993939" w:rsidRPr="00205CE9">
        <w:rPr>
          <w:sz w:val="24"/>
          <w:szCs w:val="24"/>
        </w:rPr>
        <w:t xml:space="preserve"> was created with a view to </w:t>
      </w:r>
      <w:r w:rsidR="00570865" w:rsidRPr="00205CE9">
        <w:rPr>
          <w:sz w:val="24"/>
          <w:szCs w:val="24"/>
        </w:rPr>
        <w:t>grab</w:t>
      </w:r>
      <w:r w:rsidRPr="00205CE9">
        <w:rPr>
          <w:sz w:val="24"/>
          <w:szCs w:val="24"/>
        </w:rPr>
        <w:t xml:space="preserve"> the required knowledge for any person to carry out the task of preparing Daily Labour Hours </w:t>
      </w:r>
      <w:r w:rsidR="008D16EC" w:rsidRPr="00205CE9">
        <w:rPr>
          <w:sz w:val="24"/>
          <w:szCs w:val="24"/>
        </w:rPr>
        <w:t>F</w:t>
      </w:r>
      <w:r w:rsidRPr="00205CE9">
        <w:rPr>
          <w:sz w:val="24"/>
          <w:szCs w:val="24"/>
        </w:rPr>
        <w:t xml:space="preserve">orecast </w:t>
      </w:r>
      <w:r w:rsidR="008D16EC" w:rsidRPr="00205CE9">
        <w:rPr>
          <w:sz w:val="24"/>
          <w:szCs w:val="24"/>
        </w:rPr>
        <w:t>R</w:t>
      </w:r>
      <w:r w:rsidRPr="00205CE9">
        <w:rPr>
          <w:sz w:val="24"/>
          <w:szCs w:val="24"/>
        </w:rPr>
        <w:t xml:space="preserve">eport following the prevailing process very smoothly and efficient manner. Move over, </w:t>
      </w:r>
      <w:r w:rsidR="00241714" w:rsidRPr="00205CE9">
        <w:rPr>
          <w:sz w:val="24"/>
          <w:szCs w:val="24"/>
        </w:rPr>
        <w:t xml:space="preserve">this OPR gives guidelines </w:t>
      </w:r>
      <w:r w:rsidRPr="00205CE9">
        <w:rPr>
          <w:sz w:val="24"/>
          <w:szCs w:val="24"/>
        </w:rPr>
        <w:t xml:space="preserve">when preparing </w:t>
      </w:r>
      <w:r w:rsidR="00241714" w:rsidRPr="00205CE9">
        <w:rPr>
          <w:sz w:val="24"/>
          <w:szCs w:val="24"/>
        </w:rPr>
        <w:t>Daily Labor Schedule for the Employees working in the US Warehouse.</w:t>
      </w:r>
    </w:p>
    <w:p w:rsidR="00241714" w:rsidRPr="00205CE9" w:rsidRDefault="00241714" w:rsidP="00241714">
      <w:pPr>
        <w:rPr>
          <w:sz w:val="24"/>
          <w:szCs w:val="24"/>
        </w:rPr>
      </w:pPr>
    </w:p>
    <w:p w:rsidR="007F23C4" w:rsidRPr="00205CE9" w:rsidRDefault="007F23C4" w:rsidP="00FC1382">
      <w:pPr>
        <w:rPr>
          <w:b/>
          <w:sz w:val="24"/>
          <w:szCs w:val="24"/>
        </w:rPr>
      </w:pPr>
    </w:p>
    <w:p w:rsidR="00FC1382" w:rsidRPr="00205CE9" w:rsidRDefault="00FC1382" w:rsidP="00FC1382">
      <w:pPr>
        <w:rPr>
          <w:b/>
          <w:sz w:val="24"/>
          <w:szCs w:val="24"/>
        </w:rPr>
      </w:pPr>
      <w:r w:rsidRPr="00205CE9">
        <w:rPr>
          <w:b/>
          <w:sz w:val="24"/>
          <w:szCs w:val="24"/>
        </w:rPr>
        <w:t>Objective</w:t>
      </w:r>
      <w:r w:rsidR="00BC5F03">
        <w:rPr>
          <w:b/>
          <w:sz w:val="24"/>
          <w:szCs w:val="24"/>
        </w:rPr>
        <w:t>s</w:t>
      </w:r>
    </w:p>
    <w:p w:rsidR="00FC1382" w:rsidRPr="00205CE9" w:rsidRDefault="00FC1382" w:rsidP="00FC1382">
      <w:pPr>
        <w:rPr>
          <w:sz w:val="24"/>
          <w:szCs w:val="24"/>
        </w:rPr>
      </w:pPr>
      <w:r w:rsidRPr="00205CE9">
        <w:rPr>
          <w:sz w:val="24"/>
          <w:szCs w:val="24"/>
        </w:rPr>
        <w:t>The objectives of the Weekly Labor Schedule is to</w:t>
      </w:r>
    </w:p>
    <w:p w:rsidR="007F23C4" w:rsidRPr="00407B44" w:rsidRDefault="007F23C4" w:rsidP="00407B44">
      <w:pPr>
        <w:rPr>
          <w:sz w:val="24"/>
          <w:szCs w:val="24"/>
        </w:rPr>
      </w:pPr>
    </w:p>
    <w:p w:rsidR="00FC1382" w:rsidRPr="00205CE9" w:rsidRDefault="00FC1382" w:rsidP="00FC1382">
      <w:pPr>
        <w:pStyle w:val="ListParagraph"/>
        <w:numPr>
          <w:ilvl w:val="0"/>
          <w:numId w:val="2"/>
        </w:numPr>
        <w:rPr>
          <w:rFonts w:ascii="Times New Roman" w:hAnsi="Times New Roman" w:cs="Times New Roman"/>
          <w:sz w:val="24"/>
          <w:szCs w:val="24"/>
        </w:rPr>
      </w:pPr>
      <w:r w:rsidRPr="00205CE9">
        <w:rPr>
          <w:rFonts w:ascii="Times New Roman" w:hAnsi="Times New Roman" w:cs="Times New Roman"/>
          <w:sz w:val="24"/>
          <w:szCs w:val="24"/>
        </w:rPr>
        <w:t xml:space="preserve">ensure the smooth operation of US warehouse activities, </w:t>
      </w:r>
    </w:p>
    <w:p w:rsidR="00FC1382" w:rsidRPr="00205CE9" w:rsidRDefault="00FC1382" w:rsidP="00FC1382">
      <w:pPr>
        <w:pStyle w:val="ListParagraph"/>
        <w:numPr>
          <w:ilvl w:val="0"/>
          <w:numId w:val="2"/>
        </w:numPr>
        <w:rPr>
          <w:rFonts w:ascii="Times New Roman" w:hAnsi="Times New Roman" w:cs="Times New Roman"/>
          <w:sz w:val="24"/>
          <w:szCs w:val="24"/>
        </w:rPr>
      </w:pPr>
      <w:r w:rsidRPr="00205CE9">
        <w:rPr>
          <w:rFonts w:ascii="Times New Roman" w:hAnsi="Times New Roman" w:cs="Times New Roman"/>
          <w:sz w:val="24"/>
          <w:szCs w:val="24"/>
        </w:rPr>
        <w:t>Use labors in an efficient way that benefit the company and reduce the labor cost</w:t>
      </w:r>
    </w:p>
    <w:p w:rsidR="00FC1382" w:rsidRPr="00205CE9" w:rsidRDefault="00FC1382" w:rsidP="00FC1382">
      <w:pPr>
        <w:pStyle w:val="ListParagraph"/>
        <w:numPr>
          <w:ilvl w:val="0"/>
          <w:numId w:val="2"/>
        </w:numPr>
        <w:rPr>
          <w:rFonts w:ascii="Times New Roman" w:hAnsi="Times New Roman" w:cs="Times New Roman"/>
          <w:sz w:val="24"/>
          <w:szCs w:val="24"/>
        </w:rPr>
      </w:pPr>
      <w:r w:rsidRPr="00205CE9">
        <w:rPr>
          <w:rFonts w:ascii="Times New Roman" w:hAnsi="Times New Roman" w:cs="Times New Roman"/>
          <w:sz w:val="24"/>
          <w:szCs w:val="24"/>
        </w:rPr>
        <w:t xml:space="preserve">Give adequate training and benefits to employees </w:t>
      </w:r>
    </w:p>
    <w:p w:rsidR="00FC1382" w:rsidRPr="00205CE9" w:rsidRDefault="00FC1382" w:rsidP="00FC1382">
      <w:pPr>
        <w:rPr>
          <w:b/>
          <w:sz w:val="24"/>
          <w:szCs w:val="24"/>
        </w:rPr>
      </w:pPr>
      <w:r w:rsidRPr="00205CE9">
        <w:rPr>
          <w:b/>
          <w:sz w:val="24"/>
          <w:szCs w:val="24"/>
        </w:rPr>
        <w:lastRenderedPageBreak/>
        <w:t xml:space="preserve">Contents </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 xml:space="preserve">Allocating HRs for </w:t>
      </w:r>
      <w:r w:rsidR="00FC1382" w:rsidRPr="00205CE9">
        <w:rPr>
          <w:rFonts w:ascii="Times New Roman" w:hAnsi="Times New Roman" w:cs="Times New Roman"/>
          <w:sz w:val="24"/>
          <w:szCs w:val="24"/>
        </w:rPr>
        <w:t>Baggers</w:t>
      </w:r>
      <w:r w:rsidRPr="00205CE9">
        <w:rPr>
          <w:rFonts w:ascii="Times New Roman" w:hAnsi="Times New Roman" w:cs="Times New Roman"/>
          <w:sz w:val="24"/>
          <w:szCs w:val="24"/>
        </w:rPr>
        <w:t xml:space="preserve"> 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 xml:space="preserve">Allocating HRs for </w:t>
      </w:r>
      <w:r w:rsidR="00FC1382" w:rsidRPr="00205CE9">
        <w:rPr>
          <w:rFonts w:ascii="Times New Roman" w:hAnsi="Times New Roman" w:cs="Times New Roman"/>
          <w:sz w:val="24"/>
          <w:szCs w:val="24"/>
        </w:rPr>
        <w:t>Packers</w:t>
      </w:r>
      <w:r w:rsidRPr="00205CE9">
        <w:rPr>
          <w:rFonts w:ascii="Times New Roman" w:hAnsi="Times New Roman" w:cs="Times New Roman"/>
          <w:sz w:val="24"/>
          <w:szCs w:val="24"/>
        </w:rPr>
        <w:t xml:space="preserve"> 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w:t>
      </w:r>
      <w:r w:rsidR="00FC1382" w:rsidRPr="00205CE9">
        <w:rPr>
          <w:rFonts w:ascii="Times New Roman" w:hAnsi="Times New Roman" w:cs="Times New Roman"/>
          <w:sz w:val="24"/>
          <w:szCs w:val="24"/>
        </w:rPr>
        <w:t xml:space="preserve"> Clippers</w:t>
      </w:r>
      <w:r w:rsidRPr="00205CE9">
        <w:rPr>
          <w:rFonts w:ascii="Times New Roman" w:hAnsi="Times New Roman" w:cs="Times New Roman"/>
          <w:sz w:val="24"/>
          <w:szCs w:val="24"/>
        </w:rPr>
        <w:t xml:space="preserve"> 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w:t>
      </w:r>
      <w:r w:rsidR="00FC1382" w:rsidRPr="00205CE9">
        <w:rPr>
          <w:rFonts w:ascii="Times New Roman" w:hAnsi="Times New Roman" w:cs="Times New Roman"/>
          <w:sz w:val="24"/>
          <w:szCs w:val="24"/>
        </w:rPr>
        <w:t xml:space="preserve"> “Dispatching and Closing” Employee </w:t>
      </w:r>
      <w:r w:rsidRPr="00205CE9">
        <w:rPr>
          <w:rFonts w:ascii="Times New Roman" w:hAnsi="Times New Roman" w:cs="Times New Roman"/>
          <w:sz w:val="24"/>
          <w:szCs w:val="24"/>
        </w:rPr>
        <w:t>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 QAs 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 xml:space="preserve">Allocating HRs for </w:t>
      </w:r>
      <w:r w:rsidR="00FC1382" w:rsidRPr="00205CE9">
        <w:rPr>
          <w:rFonts w:ascii="Times New Roman" w:hAnsi="Times New Roman" w:cs="Times New Roman"/>
          <w:sz w:val="24"/>
          <w:szCs w:val="24"/>
        </w:rPr>
        <w:t xml:space="preserve">Labors for Shipment arrivals </w:t>
      </w:r>
      <w:r w:rsidRPr="00205CE9">
        <w:rPr>
          <w:rFonts w:ascii="Times New Roman" w:hAnsi="Times New Roman" w:cs="Times New Roman"/>
          <w:sz w:val="24"/>
          <w:szCs w:val="24"/>
        </w:rPr>
        <w:t>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w:t>
      </w:r>
      <w:r w:rsidR="00FC1382" w:rsidRPr="00205CE9">
        <w:rPr>
          <w:rFonts w:ascii="Times New Roman" w:hAnsi="Times New Roman" w:cs="Times New Roman"/>
          <w:sz w:val="24"/>
          <w:szCs w:val="24"/>
        </w:rPr>
        <w:t xml:space="preserve"> Team Leads</w:t>
      </w:r>
      <w:r w:rsidRPr="00205CE9">
        <w:rPr>
          <w:rFonts w:ascii="Times New Roman" w:hAnsi="Times New Roman" w:cs="Times New Roman"/>
          <w:sz w:val="24"/>
          <w:szCs w:val="24"/>
        </w:rPr>
        <w:t xml:space="preserve"> as per benchmark</w:t>
      </w:r>
    </w:p>
    <w:p w:rsidR="00FC1382" w:rsidRPr="00205CE9" w:rsidRDefault="008D16EC" w:rsidP="00FC1382">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w:t>
      </w:r>
      <w:r w:rsidR="00FC1382" w:rsidRPr="00205CE9">
        <w:rPr>
          <w:rFonts w:ascii="Times New Roman" w:hAnsi="Times New Roman" w:cs="Times New Roman"/>
          <w:sz w:val="24"/>
          <w:szCs w:val="24"/>
        </w:rPr>
        <w:t xml:space="preserve"> Labors for Cup prepping and Box Prepping</w:t>
      </w:r>
      <w:r w:rsidRPr="00205CE9">
        <w:rPr>
          <w:rFonts w:ascii="Times New Roman" w:hAnsi="Times New Roman" w:cs="Times New Roman"/>
          <w:sz w:val="24"/>
          <w:szCs w:val="24"/>
        </w:rPr>
        <w:t xml:space="preserve"> as per benchmark</w:t>
      </w:r>
    </w:p>
    <w:p w:rsidR="008D16EC" w:rsidRPr="00205CE9" w:rsidRDefault="008D16EC" w:rsidP="008D16EC">
      <w:pPr>
        <w:pStyle w:val="ListParagraph"/>
        <w:numPr>
          <w:ilvl w:val="0"/>
          <w:numId w:val="3"/>
        </w:numPr>
        <w:rPr>
          <w:rFonts w:ascii="Times New Roman" w:hAnsi="Times New Roman" w:cs="Times New Roman"/>
          <w:sz w:val="24"/>
          <w:szCs w:val="24"/>
        </w:rPr>
      </w:pPr>
      <w:r w:rsidRPr="00205CE9">
        <w:rPr>
          <w:rFonts w:ascii="Times New Roman" w:hAnsi="Times New Roman" w:cs="Times New Roman"/>
          <w:sz w:val="24"/>
          <w:szCs w:val="24"/>
        </w:rPr>
        <w:t>Allocating HRs for</w:t>
      </w:r>
      <w:r w:rsidR="00FC1382" w:rsidRPr="00205CE9">
        <w:rPr>
          <w:rFonts w:ascii="Times New Roman" w:hAnsi="Times New Roman" w:cs="Times New Roman"/>
          <w:sz w:val="24"/>
          <w:szCs w:val="24"/>
        </w:rPr>
        <w:t xml:space="preserve"> labor schedule format</w:t>
      </w:r>
      <w:r w:rsidRPr="00205CE9">
        <w:rPr>
          <w:rFonts w:ascii="Times New Roman" w:hAnsi="Times New Roman" w:cs="Times New Roman"/>
          <w:sz w:val="24"/>
          <w:szCs w:val="24"/>
        </w:rPr>
        <w:t xml:space="preserve"> as per benchmark</w:t>
      </w:r>
    </w:p>
    <w:p w:rsidR="00B20F1A" w:rsidRPr="00205CE9" w:rsidRDefault="00B20F1A">
      <w:pPr>
        <w:spacing w:before="17" w:line="260" w:lineRule="exact"/>
        <w:rPr>
          <w:sz w:val="26"/>
          <w:szCs w:val="26"/>
        </w:rPr>
      </w:pPr>
    </w:p>
    <w:p w:rsidR="00B90310" w:rsidRPr="00205CE9" w:rsidRDefault="00B90310">
      <w:pPr>
        <w:spacing w:line="300" w:lineRule="exact"/>
        <w:ind w:left="100"/>
        <w:rPr>
          <w:b/>
          <w:spacing w:val="3"/>
          <w:position w:val="-1"/>
          <w:sz w:val="28"/>
          <w:szCs w:val="28"/>
          <w:u w:val="single"/>
        </w:rPr>
      </w:pPr>
    </w:p>
    <w:p w:rsidR="00B20F1A" w:rsidRPr="00205CE9" w:rsidRDefault="000827D6">
      <w:pPr>
        <w:spacing w:line="300" w:lineRule="exact"/>
        <w:ind w:left="100"/>
        <w:rPr>
          <w:b/>
          <w:sz w:val="28"/>
          <w:szCs w:val="28"/>
          <w:u w:val="single"/>
        </w:rPr>
      </w:pPr>
      <w:r w:rsidRPr="00205CE9">
        <w:rPr>
          <w:b/>
          <w:spacing w:val="3"/>
          <w:position w:val="-1"/>
          <w:sz w:val="28"/>
          <w:szCs w:val="28"/>
          <w:u w:val="single"/>
        </w:rPr>
        <w:t>P</w:t>
      </w:r>
      <w:r w:rsidRPr="00205CE9">
        <w:rPr>
          <w:b/>
          <w:spacing w:val="1"/>
          <w:position w:val="-1"/>
          <w:sz w:val="28"/>
          <w:szCs w:val="28"/>
          <w:u w:val="single"/>
        </w:rPr>
        <w:t>r</w:t>
      </w:r>
      <w:r w:rsidRPr="00205CE9">
        <w:rPr>
          <w:b/>
          <w:spacing w:val="-5"/>
          <w:position w:val="-1"/>
          <w:sz w:val="28"/>
          <w:szCs w:val="28"/>
          <w:u w:val="single"/>
        </w:rPr>
        <w:t>o</w:t>
      </w:r>
      <w:r w:rsidRPr="00205CE9">
        <w:rPr>
          <w:b/>
          <w:spacing w:val="1"/>
          <w:position w:val="-1"/>
          <w:sz w:val="28"/>
          <w:szCs w:val="28"/>
          <w:u w:val="single"/>
        </w:rPr>
        <w:t>ce</w:t>
      </w:r>
      <w:r w:rsidRPr="00205CE9">
        <w:rPr>
          <w:b/>
          <w:spacing w:val="2"/>
          <w:position w:val="-1"/>
          <w:sz w:val="28"/>
          <w:szCs w:val="28"/>
          <w:u w:val="single"/>
        </w:rPr>
        <w:t>s</w:t>
      </w:r>
      <w:r w:rsidRPr="00205CE9">
        <w:rPr>
          <w:b/>
          <w:position w:val="-1"/>
          <w:sz w:val="28"/>
          <w:szCs w:val="28"/>
          <w:u w:val="single"/>
        </w:rPr>
        <w:t>s</w:t>
      </w:r>
      <w:r w:rsidR="008D16EC" w:rsidRPr="00205CE9">
        <w:rPr>
          <w:b/>
          <w:position w:val="-1"/>
          <w:sz w:val="28"/>
          <w:szCs w:val="28"/>
          <w:u w:val="single"/>
        </w:rPr>
        <w:t xml:space="preserve"> of preparing </w:t>
      </w:r>
      <w:r w:rsidR="008D16EC" w:rsidRPr="00205CE9">
        <w:rPr>
          <w:b/>
          <w:sz w:val="28"/>
          <w:szCs w:val="28"/>
          <w:u w:val="single"/>
        </w:rPr>
        <w:t>Dai</w:t>
      </w:r>
      <w:r w:rsidR="008D16EC" w:rsidRPr="00205CE9">
        <w:rPr>
          <w:b/>
          <w:spacing w:val="-4"/>
          <w:sz w:val="28"/>
          <w:szCs w:val="28"/>
          <w:u w:val="single"/>
        </w:rPr>
        <w:t>l</w:t>
      </w:r>
      <w:r w:rsidR="008D16EC" w:rsidRPr="00205CE9">
        <w:rPr>
          <w:b/>
          <w:sz w:val="28"/>
          <w:szCs w:val="28"/>
          <w:u w:val="single"/>
        </w:rPr>
        <w:t>y</w:t>
      </w:r>
      <w:r w:rsidR="008D16EC" w:rsidRPr="00205CE9">
        <w:rPr>
          <w:b/>
          <w:spacing w:val="2"/>
          <w:sz w:val="28"/>
          <w:szCs w:val="28"/>
          <w:u w:val="single"/>
        </w:rPr>
        <w:t xml:space="preserve"> </w:t>
      </w:r>
      <w:r w:rsidR="008D16EC" w:rsidRPr="00205CE9">
        <w:rPr>
          <w:b/>
          <w:spacing w:val="4"/>
          <w:sz w:val="28"/>
          <w:szCs w:val="28"/>
          <w:u w:val="single"/>
        </w:rPr>
        <w:t>Labour</w:t>
      </w:r>
      <w:r w:rsidR="008D16EC" w:rsidRPr="00205CE9">
        <w:rPr>
          <w:b/>
          <w:spacing w:val="-2"/>
          <w:sz w:val="28"/>
          <w:szCs w:val="28"/>
          <w:u w:val="single"/>
        </w:rPr>
        <w:t xml:space="preserve"> </w:t>
      </w:r>
      <w:r w:rsidR="008D16EC" w:rsidRPr="00205CE9">
        <w:rPr>
          <w:b/>
          <w:sz w:val="28"/>
          <w:szCs w:val="28"/>
          <w:u w:val="single"/>
        </w:rPr>
        <w:t>Ho</w:t>
      </w:r>
      <w:r w:rsidR="008D16EC" w:rsidRPr="00205CE9">
        <w:rPr>
          <w:b/>
          <w:spacing w:val="1"/>
          <w:sz w:val="28"/>
          <w:szCs w:val="28"/>
          <w:u w:val="single"/>
        </w:rPr>
        <w:t>u</w:t>
      </w:r>
      <w:r w:rsidR="008D16EC" w:rsidRPr="00205CE9">
        <w:rPr>
          <w:b/>
          <w:spacing w:val="-6"/>
          <w:sz w:val="28"/>
          <w:szCs w:val="28"/>
          <w:u w:val="single"/>
        </w:rPr>
        <w:t>r</w:t>
      </w:r>
      <w:r w:rsidR="008D16EC" w:rsidRPr="00205CE9">
        <w:rPr>
          <w:b/>
          <w:sz w:val="28"/>
          <w:szCs w:val="28"/>
          <w:u w:val="single"/>
        </w:rPr>
        <w:t xml:space="preserve">s </w:t>
      </w:r>
      <w:r w:rsidR="008D16EC" w:rsidRPr="00205CE9">
        <w:rPr>
          <w:b/>
          <w:spacing w:val="-3"/>
          <w:sz w:val="28"/>
          <w:szCs w:val="28"/>
          <w:u w:val="single"/>
        </w:rPr>
        <w:t>F</w:t>
      </w:r>
      <w:r w:rsidR="008D16EC" w:rsidRPr="00205CE9">
        <w:rPr>
          <w:b/>
          <w:spacing w:val="5"/>
          <w:sz w:val="28"/>
          <w:szCs w:val="28"/>
          <w:u w:val="single"/>
        </w:rPr>
        <w:t>o</w:t>
      </w:r>
      <w:r w:rsidR="008D16EC" w:rsidRPr="00205CE9">
        <w:rPr>
          <w:b/>
          <w:spacing w:val="-1"/>
          <w:sz w:val="28"/>
          <w:szCs w:val="28"/>
          <w:u w:val="single"/>
        </w:rPr>
        <w:t>rec</w:t>
      </w:r>
      <w:r w:rsidR="008D16EC" w:rsidRPr="00205CE9">
        <w:rPr>
          <w:b/>
          <w:sz w:val="28"/>
          <w:szCs w:val="28"/>
          <w:u w:val="single"/>
        </w:rPr>
        <w:t>a</w:t>
      </w:r>
      <w:r w:rsidR="008D16EC" w:rsidRPr="00205CE9">
        <w:rPr>
          <w:b/>
          <w:spacing w:val="-2"/>
          <w:sz w:val="28"/>
          <w:szCs w:val="28"/>
          <w:u w:val="single"/>
        </w:rPr>
        <w:t>s</w:t>
      </w:r>
      <w:r w:rsidR="008D16EC" w:rsidRPr="00205CE9">
        <w:rPr>
          <w:b/>
          <w:sz w:val="28"/>
          <w:szCs w:val="28"/>
          <w:u w:val="single"/>
        </w:rPr>
        <w:t>t R</w:t>
      </w:r>
      <w:r w:rsidR="008D16EC" w:rsidRPr="00205CE9">
        <w:rPr>
          <w:b/>
          <w:spacing w:val="-1"/>
          <w:sz w:val="28"/>
          <w:szCs w:val="28"/>
          <w:u w:val="single"/>
        </w:rPr>
        <w:t>e</w:t>
      </w:r>
      <w:r w:rsidR="008D16EC" w:rsidRPr="00205CE9">
        <w:rPr>
          <w:b/>
          <w:spacing w:val="1"/>
          <w:sz w:val="28"/>
          <w:szCs w:val="28"/>
          <w:u w:val="single"/>
        </w:rPr>
        <w:t>p</w:t>
      </w:r>
      <w:r w:rsidR="008D16EC" w:rsidRPr="00205CE9">
        <w:rPr>
          <w:b/>
          <w:spacing w:val="5"/>
          <w:sz w:val="28"/>
          <w:szCs w:val="28"/>
          <w:u w:val="single"/>
        </w:rPr>
        <w:t>o</w:t>
      </w:r>
      <w:r w:rsidR="008D16EC" w:rsidRPr="00205CE9">
        <w:rPr>
          <w:b/>
          <w:spacing w:val="-6"/>
          <w:sz w:val="28"/>
          <w:szCs w:val="28"/>
          <w:u w:val="single"/>
        </w:rPr>
        <w:t>r</w:t>
      </w:r>
      <w:r w:rsidR="008D16EC" w:rsidRPr="00205CE9">
        <w:rPr>
          <w:b/>
          <w:sz w:val="28"/>
          <w:szCs w:val="28"/>
          <w:u w:val="single"/>
        </w:rPr>
        <w:t>t</w:t>
      </w:r>
    </w:p>
    <w:p w:rsidR="008D16EC" w:rsidRPr="00205CE9" w:rsidRDefault="008D16EC">
      <w:pPr>
        <w:spacing w:line="300" w:lineRule="exact"/>
        <w:ind w:left="100"/>
        <w:rPr>
          <w:b/>
          <w:sz w:val="28"/>
          <w:szCs w:val="28"/>
          <w:u w:val="single"/>
        </w:rPr>
      </w:pPr>
    </w:p>
    <w:p w:rsidR="00B90310" w:rsidRPr="00205CE9" w:rsidRDefault="00B90310" w:rsidP="00B90310">
      <w:pPr>
        <w:spacing w:line="276" w:lineRule="auto"/>
        <w:ind w:left="360"/>
        <w:rPr>
          <w:sz w:val="24"/>
          <w:szCs w:val="24"/>
        </w:rPr>
      </w:pPr>
      <w:r w:rsidRPr="00205CE9">
        <w:rPr>
          <w:sz w:val="24"/>
          <w:szCs w:val="24"/>
        </w:rPr>
        <w:t>Most importantly, in the beginning of preparing Dai</w:t>
      </w:r>
      <w:r w:rsidRPr="00205CE9">
        <w:rPr>
          <w:spacing w:val="-4"/>
          <w:sz w:val="24"/>
          <w:szCs w:val="24"/>
        </w:rPr>
        <w:t>l</w:t>
      </w:r>
      <w:r w:rsidRPr="00205CE9">
        <w:rPr>
          <w:sz w:val="24"/>
          <w:szCs w:val="24"/>
        </w:rPr>
        <w:t>y</w:t>
      </w:r>
      <w:r w:rsidRPr="00205CE9">
        <w:rPr>
          <w:spacing w:val="2"/>
          <w:sz w:val="24"/>
          <w:szCs w:val="24"/>
        </w:rPr>
        <w:t xml:space="preserve"> </w:t>
      </w:r>
      <w:r w:rsidRPr="00205CE9">
        <w:rPr>
          <w:spacing w:val="4"/>
          <w:sz w:val="24"/>
          <w:szCs w:val="24"/>
        </w:rPr>
        <w:t>Labour</w:t>
      </w:r>
      <w:r w:rsidRPr="00205CE9">
        <w:rPr>
          <w:spacing w:val="-2"/>
          <w:sz w:val="24"/>
          <w:szCs w:val="24"/>
        </w:rPr>
        <w:t xml:space="preserve"> </w:t>
      </w:r>
      <w:r w:rsidRPr="00205CE9">
        <w:rPr>
          <w:sz w:val="24"/>
          <w:szCs w:val="24"/>
        </w:rPr>
        <w:t>Ho</w:t>
      </w:r>
      <w:r w:rsidRPr="00205CE9">
        <w:rPr>
          <w:spacing w:val="1"/>
          <w:sz w:val="24"/>
          <w:szCs w:val="24"/>
        </w:rPr>
        <w:t>u</w:t>
      </w:r>
      <w:r w:rsidRPr="00205CE9">
        <w:rPr>
          <w:spacing w:val="-6"/>
          <w:sz w:val="24"/>
          <w:szCs w:val="24"/>
        </w:rPr>
        <w:t>r</w:t>
      </w:r>
      <w:r w:rsidRPr="00205CE9">
        <w:rPr>
          <w:sz w:val="24"/>
          <w:szCs w:val="24"/>
        </w:rPr>
        <w:t xml:space="preserve">s </w:t>
      </w:r>
      <w:r w:rsidRPr="00205CE9">
        <w:rPr>
          <w:spacing w:val="-3"/>
          <w:sz w:val="24"/>
          <w:szCs w:val="24"/>
        </w:rPr>
        <w:t>F</w:t>
      </w:r>
      <w:r w:rsidRPr="00205CE9">
        <w:rPr>
          <w:spacing w:val="5"/>
          <w:sz w:val="24"/>
          <w:szCs w:val="24"/>
        </w:rPr>
        <w:t>o</w:t>
      </w:r>
      <w:r w:rsidRPr="00205CE9">
        <w:rPr>
          <w:spacing w:val="-1"/>
          <w:sz w:val="24"/>
          <w:szCs w:val="24"/>
        </w:rPr>
        <w:t>rec</w:t>
      </w:r>
      <w:r w:rsidRPr="00205CE9">
        <w:rPr>
          <w:sz w:val="24"/>
          <w:szCs w:val="24"/>
        </w:rPr>
        <w:t>a</w:t>
      </w:r>
      <w:r w:rsidRPr="00205CE9">
        <w:rPr>
          <w:spacing w:val="-2"/>
          <w:sz w:val="24"/>
          <w:szCs w:val="24"/>
        </w:rPr>
        <w:t>s</w:t>
      </w:r>
      <w:r w:rsidRPr="00205CE9">
        <w:rPr>
          <w:sz w:val="24"/>
          <w:szCs w:val="24"/>
        </w:rPr>
        <w:t>t R</w:t>
      </w:r>
      <w:r w:rsidRPr="00205CE9">
        <w:rPr>
          <w:spacing w:val="-1"/>
          <w:sz w:val="24"/>
          <w:szCs w:val="24"/>
        </w:rPr>
        <w:t>e</w:t>
      </w:r>
      <w:r w:rsidRPr="00205CE9">
        <w:rPr>
          <w:spacing w:val="1"/>
          <w:sz w:val="24"/>
          <w:szCs w:val="24"/>
        </w:rPr>
        <w:t>p</w:t>
      </w:r>
      <w:r w:rsidRPr="00205CE9">
        <w:rPr>
          <w:spacing w:val="5"/>
          <w:sz w:val="24"/>
          <w:szCs w:val="24"/>
        </w:rPr>
        <w:t>o</w:t>
      </w:r>
      <w:r w:rsidRPr="00205CE9">
        <w:rPr>
          <w:spacing w:val="-6"/>
          <w:sz w:val="24"/>
          <w:szCs w:val="24"/>
        </w:rPr>
        <w:t>r</w:t>
      </w:r>
      <w:r w:rsidRPr="00205CE9">
        <w:rPr>
          <w:sz w:val="24"/>
          <w:szCs w:val="24"/>
        </w:rPr>
        <w:t>t, you are required to collect following supportive documents and need be kept in the spread sheet. It is prudent to keep all supportive documents in one spread sheet using multiple tabs as those are</w:t>
      </w:r>
      <w:r w:rsidR="00D12FA0" w:rsidRPr="00205CE9">
        <w:rPr>
          <w:sz w:val="24"/>
          <w:szCs w:val="24"/>
        </w:rPr>
        <w:t xml:space="preserve"> needed to be li</w:t>
      </w:r>
      <w:r w:rsidR="00585E70" w:rsidRPr="00205CE9">
        <w:rPr>
          <w:sz w:val="24"/>
          <w:szCs w:val="24"/>
        </w:rPr>
        <w:t>nked to each other in some occasion</w:t>
      </w:r>
      <w:r w:rsidR="00D12FA0" w:rsidRPr="00205CE9">
        <w:rPr>
          <w:sz w:val="24"/>
          <w:szCs w:val="24"/>
        </w:rPr>
        <w:t>.</w:t>
      </w:r>
      <w:r w:rsidRPr="00205CE9">
        <w:rPr>
          <w:sz w:val="24"/>
          <w:szCs w:val="24"/>
        </w:rPr>
        <w:t xml:space="preserve"> </w:t>
      </w:r>
    </w:p>
    <w:p w:rsidR="00B90310" w:rsidRPr="00205CE9" w:rsidRDefault="00B90310">
      <w:pPr>
        <w:spacing w:line="300" w:lineRule="exact"/>
        <w:ind w:left="100"/>
        <w:rPr>
          <w:b/>
          <w:sz w:val="28"/>
          <w:szCs w:val="28"/>
          <w:u w:val="single"/>
        </w:rPr>
      </w:pPr>
    </w:p>
    <w:p w:rsidR="00B90310" w:rsidRPr="00205CE9" w:rsidRDefault="00B90310" w:rsidP="00407B44">
      <w:pPr>
        <w:spacing w:line="300" w:lineRule="exact"/>
        <w:rPr>
          <w:sz w:val="24"/>
          <w:szCs w:val="24"/>
          <w:u w:val="single"/>
        </w:rPr>
      </w:pPr>
      <w:r w:rsidRPr="00205CE9">
        <w:rPr>
          <w:sz w:val="24"/>
          <w:szCs w:val="24"/>
          <w:u w:val="single"/>
        </w:rPr>
        <w:t>Supportive documents required to prepare the report</w:t>
      </w:r>
    </w:p>
    <w:p w:rsidR="00D12FA0" w:rsidRPr="00205CE9" w:rsidRDefault="00D12FA0">
      <w:pPr>
        <w:spacing w:line="300" w:lineRule="exact"/>
        <w:ind w:left="100"/>
        <w:rPr>
          <w:sz w:val="24"/>
          <w:szCs w:val="24"/>
          <w:u w:val="single"/>
        </w:rPr>
      </w:pPr>
    </w:p>
    <w:p w:rsidR="00D12FA0" w:rsidRPr="00205CE9" w:rsidRDefault="00D12FA0">
      <w:pPr>
        <w:spacing w:line="300" w:lineRule="exact"/>
        <w:ind w:left="100"/>
        <w:rPr>
          <w:sz w:val="24"/>
          <w:szCs w:val="24"/>
          <w:u w:val="single"/>
        </w:rPr>
      </w:pPr>
      <w:r w:rsidRPr="00205CE9">
        <w:rPr>
          <w:sz w:val="24"/>
          <w:szCs w:val="24"/>
          <w:u w:val="single"/>
        </w:rPr>
        <w:t xml:space="preserve">Daily </w:t>
      </w:r>
    </w:p>
    <w:p w:rsidR="00B90310" w:rsidRPr="00205CE9" w:rsidRDefault="00B90310">
      <w:pPr>
        <w:spacing w:line="300" w:lineRule="exact"/>
        <w:ind w:left="100"/>
        <w:rPr>
          <w:sz w:val="24"/>
          <w:szCs w:val="24"/>
        </w:rPr>
      </w:pPr>
    </w:p>
    <w:p w:rsidR="007F23C4"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Hourly Bagging distribution Report – Sent by Prod. planning</w:t>
      </w:r>
    </w:p>
    <w:p w:rsidR="00B90310"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 xml:space="preserve">Summary Report – sent by Prod. Planning </w:t>
      </w:r>
    </w:p>
    <w:p w:rsidR="00B90310"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Daily fish Breakdown Report – sent prod. planning</w:t>
      </w:r>
    </w:p>
    <w:p w:rsidR="00B90310"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 xml:space="preserve">Weekly Labour Forecast report – </w:t>
      </w:r>
      <w:r w:rsidR="00D12FA0" w:rsidRPr="00205CE9">
        <w:rPr>
          <w:rFonts w:ascii="Times New Roman" w:hAnsi="Times New Roman" w:cs="Times New Roman"/>
          <w:sz w:val="24"/>
          <w:szCs w:val="24"/>
        </w:rPr>
        <w:t xml:space="preserve">prepared </w:t>
      </w:r>
      <w:r w:rsidR="00606A90">
        <w:rPr>
          <w:rFonts w:ascii="Times New Roman" w:hAnsi="Times New Roman" w:cs="Times New Roman"/>
          <w:sz w:val="24"/>
          <w:szCs w:val="24"/>
        </w:rPr>
        <w:t>by CIS Labour planning person.</w:t>
      </w:r>
    </w:p>
    <w:p w:rsidR="00B90310"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Prepping tracker – sent by prod. Planning which is useful only on Friday and Saturday</w:t>
      </w:r>
    </w:p>
    <w:p w:rsidR="00B90310" w:rsidRPr="00205CE9" w:rsidRDefault="00B9031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 xml:space="preserve">Betta Inventory tracker – Sent by US </w:t>
      </w:r>
      <w:r w:rsidR="00D12FA0" w:rsidRPr="00205CE9">
        <w:rPr>
          <w:rFonts w:ascii="Times New Roman" w:hAnsi="Times New Roman" w:cs="Times New Roman"/>
          <w:sz w:val="24"/>
          <w:szCs w:val="24"/>
        </w:rPr>
        <w:t>ware</w:t>
      </w:r>
      <w:r w:rsidRPr="00205CE9">
        <w:rPr>
          <w:rFonts w:ascii="Times New Roman" w:hAnsi="Times New Roman" w:cs="Times New Roman"/>
          <w:sz w:val="24"/>
          <w:szCs w:val="24"/>
        </w:rPr>
        <w:t xml:space="preserve">house </w:t>
      </w:r>
      <w:r w:rsidR="00D12FA0" w:rsidRPr="00205CE9">
        <w:rPr>
          <w:rFonts w:ascii="Times New Roman" w:hAnsi="Times New Roman" w:cs="Times New Roman"/>
          <w:sz w:val="24"/>
          <w:szCs w:val="24"/>
        </w:rPr>
        <w:t xml:space="preserve">on Thursday </w:t>
      </w:r>
      <w:r w:rsidRPr="00205CE9">
        <w:rPr>
          <w:rFonts w:ascii="Times New Roman" w:hAnsi="Times New Roman" w:cs="Times New Roman"/>
          <w:sz w:val="24"/>
          <w:szCs w:val="24"/>
        </w:rPr>
        <w:t xml:space="preserve">which is useful only on Saturday </w:t>
      </w:r>
      <w:r w:rsidR="00D12FA0" w:rsidRPr="00205CE9">
        <w:rPr>
          <w:rFonts w:ascii="Times New Roman" w:hAnsi="Times New Roman" w:cs="Times New Roman"/>
          <w:sz w:val="24"/>
          <w:szCs w:val="24"/>
        </w:rPr>
        <w:t>for B</w:t>
      </w:r>
      <w:r w:rsidRPr="00205CE9">
        <w:rPr>
          <w:rFonts w:ascii="Times New Roman" w:hAnsi="Times New Roman" w:cs="Times New Roman"/>
          <w:sz w:val="24"/>
          <w:szCs w:val="24"/>
        </w:rPr>
        <w:t>etta re</w:t>
      </w:r>
      <w:r w:rsidR="00D12FA0" w:rsidRPr="00205CE9">
        <w:rPr>
          <w:rFonts w:ascii="Times New Roman" w:hAnsi="Times New Roman" w:cs="Times New Roman"/>
          <w:sz w:val="24"/>
          <w:szCs w:val="24"/>
        </w:rPr>
        <w:t>-</w:t>
      </w:r>
      <w:r w:rsidRPr="00205CE9">
        <w:rPr>
          <w:rFonts w:ascii="Times New Roman" w:hAnsi="Times New Roman" w:cs="Times New Roman"/>
          <w:sz w:val="24"/>
          <w:szCs w:val="24"/>
        </w:rPr>
        <w:t>bagging and sealing</w:t>
      </w:r>
      <w:r w:rsidR="00D12FA0" w:rsidRPr="00205CE9">
        <w:rPr>
          <w:rFonts w:ascii="Times New Roman" w:hAnsi="Times New Roman" w:cs="Times New Roman"/>
          <w:sz w:val="24"/>
          <w:szCs w:val="24"/>
        </w:rPr>
        <w:t>.</w:t>
      </w:r>
      <w:r w:rsidRPr="00205CE9">
        <w:rPr>
          <w:rFonts w:ascii="Times New Roman" w:hAnsi="Times New Roman" w:cs="Times New Roman"/>
          <w:sz w:val="24"/>
          <w:szCs w:val="24"/>
        </w:rPr>
        <w:t xml:space="preserve"> </w:t>
      </w:r>
    </w:p>
    <w:p w:rsidR="00D12FA0" w:rsidRPr="00205CE9" w:rsidRDefault="00D12FA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Shipment planner – generated by system every day.</w:t>
      </w:r>
    </w:p>
    <w:p w:rsidR="00D12FA0" w:rsidRPr="00205CE9" w:rsidRDefault="00D12FA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Weekly project and maintenance Labour schedule – sent by US warehouse on Thursday.</w:t>
      </w:r>
    </w:p>
    <w:p w:rsidR="00D12FA0" w:rsidRPr="00205CE9" w:rsidRDefault="00D12FA0" w:rsidP="00B9031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Weekly Employee Availability Schedule</w:t>
      </w:r>
    </w:p>
    <w:p w:rsidR="00D12FA0" w:rsidRPr="00205CE9" w:rsidRDefault="00D12FA0" w:rsidP="00D12FA0">
      <w:pPr>
        <w:ind w:left="180"/>
        <w:rPr>
          <w:sz w:val="24"/>
          <w:szCs w:val="24"/>
          <w:u w:val="single"/>
        </w:rPr>
      </w:pPr>
      <w:r w:rsidRPr="00205CE9">
        <w:rPr>
          <w:sz w:val="24"/>
          <w:szCs w:val="24"/>
          <w:u w:val="single"/>
        </w:rPr>
        <w:t>Weekly</w:t>
      </w:r>
    </w:p>
    <w:p w:rsidR="00D12FA0" w:rsidRPr="00205CE9" w:rsidRDefault="00D12FA0" w:rsidP="00D12FA0">
      <w:pPr>
        <w:pStyle w:val="ListParagraph"/>
        <w:rPr>
          <w:rFonts w:ascii="Times New Roman" w:hAnsi="Times New Roman" w:cs="Times New Roman"/>
          <w:sz w:val="24"/>
          <w:szCs w:val="24"/>
        </w:rPr>
      </w:pPr>
    </w:p>
    <w:p w:rsidR="00D12FA0" w:rsidRPr="00205CE9" w:rsidRDefault="00D12FA0" w:rsidP="00D12FA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Prepping tracker – sent by prod. Planning which is useful only on Friday and Saturday</w:t>
      </w:r>
    </w:p>
    <w:p w:rsidR="00D12FA0" w:rsidRPr="00205CE9" w:rsidRDefault="00D12FA0" w:rsidP="00D12FA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 xml:space="preserve">Betta Inventory tracker – Sent by US warehouse on Thursday which is useful only on Saturday for Betta re-bagging and sealing. </w:t>
      </w:r>
    </w:p>
    <w:p w:rsidR="00D12FA0" w:rsidRPr="00C64AA4" w:rsidRDefault="00D12FA0" w:rsidP="00D12FA0">
      <w:pPr>
        <w:pStyle w:val="ListParagraph"/>
        <w:numPr>
          <w:ilvl w:val="0"/>
          <w:numId w:val="8"/>
        </w:numPr>
        <w:rPr>
          <w:rFonts w:ascii="Times New Roman" w:hAnsi="Times New Roman" w:cs="Times New Roman"/>
          <w:sz w:val="24"/>
          <w:szCs w:val="24"/>
        </w:rPr>
      </w:pPr>
      <w:r w:rsidRPr="00205CE9">
        <w:rPr>
          <w:rFonts w:ascii="Times New Roman" w:hAnsi="Times New Roman" w:cs="Times New Roman"/>
          <w:sz w:val="24"/>
          <w:szCs w:val="24"/>
        </w:rPr>
        <w:t xml:space="preserve">Prepping tracker (remaining quantity at the end of the </w:t>
      </w:r>
      <w:r w:rsidR="00C64AA4">
        <w:rPr>
          <w:rFonts w:ascii="Times New Roman" w:hAnsi="Times New Roman" w:cs="Times New Roman"/>
          <w:sz w:val="24"/>
          <w:szCs w:val="24"/>
        </w:rPr>
        <w:t>prepping)– Sent by US warehouse</w:t>
      </w:r>
      <w:r w:rsidRPr="00606A90">
        <w:rPr>
          <w:rFonts w:ascii="Times New Roman" w:hAnsi="Times New Roman" w:cs="Times New Roman"/>
          <w:color w:val="FF0000"/>
          <w:sz w:val="24"/>
          <w:szCs w:val="24"/>
        </w:rPr>
        <w:t xml:space="preserve"> </w:t>
      </w:r>
      <w:r w:rsidRPr="00C64AA4">
        <w:rPr>
          <w:rFonts w:ascii="Times New Roman" w:hAnsi="Times New Roman" w:cs="Times New Roman"/>
          <w:sz w:val="24"/>
          <w:szCs w:val="24"/>
        </w:rPr>
        <w:t xml:space="preserve">on </w:t>
      </w:r>
      <w:r w:rsidR="00D00332" w:rsidRPr="00C64AA4">
        <w:rPr>
          <w:rFonts w:ascii="Times New Roman" w:hAnsi="Times New Roman" w:cs="Times New Roman"/>
          <w:sz w:val="24"/>
          <w:szCs w:val="24"/>
        </w:rPr>
        <w:t xml:space="preserve">each </w:t>
      </w:r>
      <w:r w:rsidR="00E2217F" w:rsidRPr="00C64AA4">
        <w:rPr>
          <w:rFonts w:ascii="Times New Roman" w:hAnsi="Times New Roman" w:cs="Times New Roman"/>
          <w:sz w:val="24"/>
          <w:szCs w:val="24"/>
        </w:rPr>
        <w:t>Saturday.</w:t>
      </w:r>
    </w:p>
    <w:p w:rsidR="00D12FA0" w:rsidRPr="00606A90" w:rsidRDefault="00D12FA0" w:rsidP="00D12FA0">
      <w:pPr>
        <w:pStyle w:val="ListParagraph"/>
        <w:rPr>
          <w:rFonts w:ascii="Times New Roman" w:hAnsi="Times New Roman" w:cs="Times New Roman"/>
          <w:color w:val="FF0000"/>
          <w:sz w:val="24"/>
          <w:szCs w:val="24"/>
        </w:rPr>
      </w:pPr>
    </w:p>
    <w:p w:rsidR="00127532" w:rsidRDefault="00127532" w:rsidP="00D12FA0">
      <w:pPr>
        <w:pStyle w:val="ListParagraph"/>
        <w:rPr>
          <w:rFonts w:ascii="Times New Roman" w:hAnsi="Times New Roman" w:cs="Times New Roman"/>
          <w:sz w:val="24"/>
          <w:szCs w:val="24"/>
        </w:rPr>
      </w:pPr>
    </w:p>
    <w:p w:rsidR="008D16EC" w:rsidRPr="00205CE9" w:rsidRDefault="00D24923" w:rsidP="008D16EC">
      <w:pPr>
        <w:rPr>
          <w:b/>
          <w:sz w:val="24"/>
          <w:szCs w:val="24"/>
          <w:u w:val="single"/>
        </w:rPr>
      </w:pPr>
      <w:r w:rsidRPr="00205CE9">
        <w:rPr>
          <w:b/>
          <w:sz w:val="24"/>
          <w:szCs w:val="24"/>
          <w:u w:val="single"/>
        </w:rPr>
        <w:lastRenderedPageBreak/>
        <w:t xml:space="preserve">Steps </w:t>
      </w:r>
      <w:r w:rsidR="003E3794" w:rsidRPr="00205CE9">
        <w:rPr>
          <w:b/>
          <w:sz w:val="24"/>
          <w:szCs w:val="24"/>
          <w:u w:val="single"/>
        </w:rPr>
        <w:t>of Data entering / A</w:t>
      </w:r>
      <w:r w:rsidRPr="00205CE9">
        <w:rPr>
          <w:b/>
          <w:sz w:val="24"/>
          <w:szCs w:val="24"/>
          <w:u w:val="single"/>
        </w:rPr>
        <w:t xml:space="preserve">llocating Labour Hrs. for </w:t>
      </w:r>
      <w:r w:rsidR="008D16EC" w:rsidRPr="00205CE9">
        <w:rPr>
          <w:b/>
          <w:sz w:val="24"/>
          <w:szCs w:val="24"/>
          <w:u w:val="single"/>
        </w:rPr>
        <w:t xml:space="preserve">employees </w:t>
      </w:r>
      <w:r w:rsidRPr="00205CE9">
        <w:rPr>
          <w:b/>
          <w:sz w:val="24"/>
          <w:szCs w:val="24"/>
          <w:u w:val="single"/>
        </w:rPr>
        <w:t>in US WH</w:t>
      </w:r>
      <w:r w:rsidR="003E3794" w:rsidRPr="00205CE9">
        <w:rPr>
          <w:b/>
          <w:sz w:val="24"/>
          <w:szCs w:val="24"/>
          <w:u w:val="single"/>
        </w:rPr>
        <w:t xml:space="preserve"> pertaining to benchmark </w:t>
      </w:r>
    </w:p>
    <w:p w:rsidR="007F23C4" w:rsidRPr="00205CE9" w:rsidRDefault="007F23C4" w:rsidP="008D16EC">
      <w:pPr>
        <w:rPr>
          <w:b/>
          <w:sz w:val="24"/>
          <w:szCs w:val="24"/>
          <w:u w:val="single"/>
        </w:rPr>
      </w:pPr>
    </w:p>
    <w:p w:rsidR="007F23C4" w:rsidRPr="00205CE9" w:rsidRDefault="007F23C4" w:rsidP="007F23C4">
      <w:pPr>
        <w:spacing w:line="360" w:lineRule="auto"/>
        <w:ind w:left="360"/>
        <w:rPr>
          <w:sz w:val="24"/>
          <w:szCs w:val="24"/>
        </w:rPr>
      </w:pPr>
      <w:r w:rsidRPr="00205CE9">
        <w:rPr>
          <w:b/>
          <w:sz w:val="24"/>
          <w:szCs w:val="24"/>
          <w:u w:val="single"/>
        </w:rPr>
        <w:t>Step</w:t>
      </w:r>
      <w:r w:rsidRPr="00205CE9">
        <w:rPr>
          <w:sz w:val="24"/>
          <w:szCs w:val="24"/>
        </w:rPr>
        <w:t xml:space="preserve"> </w:t>
      </w:r>
      <w:r w:rsidR="007B0B8A" w:rsidRPr="00205CE9">
        <w:rPr>
          <w:sz w:val="24"/>
          <w:szCs w:val="24"/>
        </w:rPr>
        <w:t>1</w:t>
      </w:r>
      <w:r w:rsidRPr="00205CE9">
        <w:rPr>
          <w:sz w:val="24"/>
          <w:szCs w:val="24"/>
        </w:rPr>
        <w:t xml:space="preserve">: Every station should </w:t>
      </w:r>
      <w:r w:rsidR="007B0B8A" w:rsidRPr="00205CE9">
        <w:rPr>
          <w:sz w:val="24"/>
          <w:szCs w:val="24"/>
        </w:rPr>
        <w:t xml:space="preserve">be </w:t>
      </w:r>
      <w:r w:rsidRPr="00205CE9">
        <w:rPr>
          <w:sz w:val="24"/>
          <w:szCs w:val="24"/>
        </w:rPr>
        <w:t xml:space="preserve">set up </w:t>
      </w:r>
      <w:r w:rsidR="00993939" w:rsidRPr="00205CE9">
        <w:rPr>
          <w:sz w:val="24"/>
          <w:szCs w:val="24"/>
        </w:rPr>
        <w:t xml:space="preserve">allocating Labour </w:t>
      </w:r>
      <w:r w:rsidRPr="00205CE9">
        <w:rPr>
          <w:sz w:val="24"/>
          <w:szCs w:val="24"/>
        </w:rPr>
        <w:t>as per daily production plan se</w:t>
      </w:r>
      <w:r w:rsidR="00993939" w:rsidRPr="00205CE9">
        <w:rPr>
          <w:sz w:val="24"/>
          <w:szCs w:val="24"/>
        </w:rPr>
        <w:t>nt by Production Planning Dept</w:t>
      </w:r>
      <w:r w:rsidR="00EB2EBB" w:rsidRPr="00205CE9">
        <w:rPr>
          <w:sz w:val="24"/>
          <w:szCs w:val="24"/>
        </w:rPr>
        <w:t>.</w:t>
      </w:r>
      <w:r w:rsidR="00993939" w:rsidRPr="00205CE9">
        <w:rPr>
          <w:sz w:val="24"/>
          <w:szCs w:val="24"/>
        </w:rPr>
        <w:t xml:space="preserve"> and skill chart. </w:t>
      </w:r>
    </w:p>
    <w:p w:rsidR="007F23C4" w:rsidRPr="00205CE9" w:rsidRDefault="00B94307" w:rsidP="008D16EC">
      <w:pPr>
        <w:rPr>
          <w:sz w:val="24"/>
          <w:szCs w:val="24"/>
        </w:rPr>
      </w:pPr>
      <w:r w:rsidRPr="00205CE9">
        <w:rPr>
          <w:sz w:val="24"/>
          <w:szCs w:val="24"/>
        </w:rPr>
        <w:t>Figure 1.1</w:t>
      </w:r>
    </w:p>
    <w:p w:rsidR="00E2217F" w:rsidRPr="00205CE9" w:rsidRDefault="007F23C4" w:rsidP="00993939">
      <w:pPr>
        <w:rPr>
          <w:b/>
          <w:sz w:val="24"/>
          <w:szCs w:val="24"/>
          <w:u w:val="single"/>
        </w:rPr>
      </w:pPr>
      <w:r w:rsidRPr="00205CE9">
        <w:rPr>
          <w:b/>
          <w:noProof/>
          <w:sz w:val="24"/>
          <w:szCs w:val="24"/>
          <w:u w:val="single"/>
          <w:lang w:bidi="si-LK"/>
        </w:rPr>
        <w:drawing>
          <wp:inline distT="0" distB="0" distL="0" distR="0">
            <wp:extent cx="5905500" cy="2276475"/>
            <wp:effectExtent l="0" t="0" r="0" b="9525"/>
            <wp:docPr id="5" name="Picture 5" descr="C:\Users\Dilan Maduranga\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an Maduranga\Desktop\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6592" cy="2276896"/>
                    </a:xfrm>
                    <a:prstGeom prst="rect">
                      <a:avLst/>
                    </a:prstGeom>
                    <a:noFill/>
                    <a:ln>
                      <a:noFill/>
                    </a:ln>
                  </pic:spPr>
                </pic:pic>
              </a:graphicData>
            </a:graphic>
          </wp:inline>
        </w:drawing>
      </w:r>
    </w:p>
    <w:p w:rsidR="00B20F1A" w:rsidRPr="00205CE9" w:rsidRDefault="00993939" w:rsidP="00D20EF6">
      <w:pPr>
        <w:spacing w:line="276" w:lineRule="auto"/>
        <w:rPr>
          <w:sz w:val="24"/>
          <w:szCs w:val="24"/>
        </w:rPr>
      </w:pPr>
      <w:r w:rsidRPr="00205CE9">
        <w:rPr>
          <w:b/>
          <w:sz w:val="24"/>
          <w:szCs w:val="24"/>
          <w:u w:val="single"/>
        </w:rPr>
        <w:t xml:space="preserve">Step </w:t>
      </w:r>
      <w:r w:rsidR="00EB2EBB" w:rsidRPr="00205CE9">
        <w:rPr>
          <w:b/>
          <w:sz w:val="24"/>
          <w:szCs w:val="24"/>
          <w:u w:val="single"/>
        </w:rPr>
        <w:t>2</w:t>
      </w:r>
      <w:r w:rsidR="00EB2EBB" w:rsidRPr="00205CE9">
        <w:rPr>
          <w:sz w:val="24"/>
          <w:szCs w:val="24"/>
        </w:rPr>
        <w:t>:</w:t>
      </w:r>
      <w:r w:rsidRPr="00205CE9">
        <w:t xml:space="preserve"> </w:t>
      </w:r>
      <w:r w:rsidR="007F55E9" w:rsidRPr="00205CE9">
        <w:rPr>
          <w:sz w:val="24"/>
          <w:szCs w:val="24"/>
        </w:rPr>
        <w:t xml:space="preserve">Setting up time for each substation </w:t>
      </w:r>
      <w:r w:rsidR="00D20EF6" w:rsidRPr="00205CE9">
        <w:rPr>
          <w:sz w:val="24"/>
          <w:szCs w:val="24"/>
        </w:rPr>
        <w:t>following the benchmark</w:t>
      </w:r>
      <w:r w:rsidR="00EB2EBB" w:rsidRPr="00205CE9">
        <w:rPr>
          <w:sz w:val="24"/>
          <w:szCs w:val="24"/>
        </w:rPr>
        <w:t xml:space="preserve"> that</w:t>
      </w:r>
      <w:r w:rsidR="00D20EF6" w:rsidRPr="00205CE9">
        <w:rPr>
          <w:sz w:val="24"/>
          <w:szCs w:val="24"/>
        </w:rPr>
        <w:t xml:space="preserve"> is </w:t>
      </w:r>
      <w:r w:rsidR="00EB2EBB" w:rsidRPr="00205CE9">
        <w:rPr>
          <w:sz w:val="24"/>
          <w:szCs w:val="24"/>
        </w:rPr>
        <w:t>calculated according</w:t>
      </w:r>
      <w:r w:rsidR="00D20EF6" w:rsidRPr="00205CE9">
        <w:rPr>
          <w:sz w:val="24"/>
          <w:szCs w:val="24"/>
        </w:rPr>
        <w:t xml:space="preserve"> to the number of units projected in Prod. Plan for </w:t>
      </w:r>
      <w:r w:rsidR="00EB2EBB" w:rsidRPr="00205CE9">
        <w:rPr>
          <w:sz w:val="24"/>
          <w:szCs w:val="24"/>
        </w:rPr>
        <w:t xml:space="preserve">the respective </w:t>
      </w:r>
      <w:r w:rsidR="00D20EF6" w:rsidRPr="00205CE9">
        <w:rPr>
          <w:sz w:val="24"/>
          <w:szCs w:val="24"/>
        </w:rPr>
        <w:t>day.</w:t>
      </w:r>
    </w:p>
    <w:p w:rsidR="008D596D" w:rsidRPr="00205CE9" w:rsidRDefault="008D596D" w:rsidP="00D20EF6">
      <w:pPr>
        <w:spacing w:line="276" w:lineRule="auto"/>
        <w:rPr>
          <w:sz w:val="24"/>
          <w:szCs w:val="24"/>
        </w:rPr>
      </w:pPr>
    </w:p>
    <w:p w:rsidR="008D596D" w:rsidRPr="00205CE9" w:rsidRDefault="00876075"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68480" behindDoc="0" locked="0" layoutInCell="1" allowOverlap="1" wp14:anchorId="4BDA1718" wp14:editId="08B4DBB9">
                <wp:simplePos x="0" y="0"/>
                <wp:positionH relativeFrom="column">
                  <wp:posOffset>4121150</wp:posOffset>
                </wp:positionH>
                <wp:positionV relativeFrom="paragraph">
                  <wp:posOffset>8255</wp:posOffset>
                </wp:positionV>
                <wp:extent cx="2295525" cy="561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2955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40" w:rsidRDefault="00E97F40" w:rsidP="00876075">
                            <w:pPr>
                              <w:jc w:val="center"/>
                            </w:pPr>
                            <w:r>
                              <w:t xml:space="preserve">Total of bags Column&lt; Fish breakdown &lt; Prod.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A1718" id="Rectangle 7" o:spid="_x0000_s1026" style="position:absolute;margin-left:324.5pt;margin-top:.65pt;width:18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" fillcolor="#4f81bd [3204]" strokecolor="#243f60 [1604]" strokeweight="2pt">
                <v:textbox>
                  <w:txbxContent>
                    <w:p w:rsidR="00E97F40" w:rsidRDefault="00E97F40" w:rsidP="00876075">
                      <w:pPr>
                        <w:jc w:val="center"/>
                      </w:pPr>
                      <w:r>
                        <w:t xml:space="preserve">Total of bags Column&lt; Fish breakdown &lt; Prod. Plan  </w:t>
                      </w:r>
                    </w:p>
                  </w:txbxContent>
                </v:textbox>
              </v:rect>
            </w:pict>
          </mc:Fallback>
        </mc:AlternateContent>
      </w:r>
    </w:p>
    <w:p w:rsidR="008D596D" w:rsidRPr="00205CE9" w:rsidRDefault="00585E70" w:rsidP="00D20EF6">
      <w:pPr>
        <w:spacing w:line="276" w:lineRule="auto"/>
        <w:rPr>
          <w:sz w:val="24"/>
          <w:szCs w:val="24"/>
        </w:rPr>
      </w:pPr>
      <w:r w:rsidRPr="00205CE9">
        <w:rPr>
          <w:b/>
          <w:sz w:val="24"/>
          <w:szCs w:val="24"/>
        </w:rPr>
        <w:t>a).</w:t>
      </w:r>
      <w:r w:rsidRPr="00205CE9">
        <w:rPr>
          <w:sz w:val="24"/>
          <w:szCs w:val="24"/>
        </w:rPr>
        <w:t xml:space="preserve"> allocating </w:t>
      </w:r>
      <w:proofErr w:type="spellStart"/>
      <w:r w:rsidRPr="00205CE9">
        <w:rPr>
          <w:sz w:val="24"/>
          <w:szCs w:val="24"/>
        </w:rPr>
        <w:t>Hrs</w:t>
      </w:r>
      <w:proofErr w:type="spellEnd"/>
      <w:r w:rsidRPr="00205CE9">
        <w:rPr>
          <w:sz w:val="24"/>
          <w:szCs w:val="24"/>
        </w:rPr>
        <w:t xml:space="preserve"> for </w:t>
      </w:r>
      <w:r w:rsidR="008F66E9" w:rsidRPr="00205CE9">
        <w:rPr>
          <w:sz w:val="24"/>
          <w:szCs w:val="24"/>
        </w:rPr>
        <w:t xml:space="preserve">bagging and counting saltwater/ freshwater. </w:t>
      </w:r>
    </w:p>
    <w:p w:rsidR="00B94307" w:rsidRPr="00205CE9" w:rsidRDefault="00B94307" w:rsidP="00D20EF6">
      <w:pPr>
        <w:spacing w:line="276" w:lineRule="auto"/>
        <w:rPr>
          <w:sz w:val="24"/>
          <w:szCs w:val="24"/>
        </w:rPr>
      </w:pPr>
    </w:p>
    <w:p w:rsidR="008D596D" w:rsidRPr="00205CE9" w:rsidRDefault="00B94307" w:rsidP="00D20EF6">
      <w:pPr>
        <w:spacing w:line="276" w:lineRule="auto"/>
        <w:rPr>
          <w:sz w:val="24"/>
          <w:szCs w:val="24"/>
        </w:rPr>
      </w:pPr>
      <w:r w:rsidRPr="00205CE9">
        <w:rPr>
          <w:sz w:val="24"/>
          <w:szCs w:val="24"/>
        </w:rPr>
        <w:t xml:space="preserve">Figure 2.1 </w:t>
      </w:r>
      <w:r w:rsidR="00876075" w:rsidRPr="00205CE9">
        <w:rPr>
          <w:noProof/>
          <w:sz w:val="24"/>
          <w:szCs w:val="24"/>
          <w:lang w:bidi="si-LK"/>
        </w:rPr>
        <mc:AlternateContent>
          <mc:Choice Requires="wps">
            <w:drawing>
              <wp:anchor distT="0" distB="0" distL="114300" distR="114300" simplePos="0" relativeHeight="251669504" behindDoc="0" locked="0" layoutInCell="1" allowOverlap="1" wp14:anchorId="0B2829B8" wp14:editId="1ED5300B">
                <wp:simplePos x="0" y="0"/>
                <wp:positionH relativeFrom="column">
                  <wp:posOffset>2968625</wp:posOffset>
                </wp:positionH>
                <wp:positionV relativeFrom="paragraph">
                  <wp:posOffset>10795</wp:posOffset>
                </wp:positionV>
                <wp:extent cx="1066800" cy="476250"/>
                <wp:effectExtent l="38100" t="0" r="19050" b="57150"/>
                <wp:wrapNone/>
                <wp:docPr id="8" name="Straight Arrow Connector 8"/>
                <wp:cNvGraphicFramePr/>
                <a:graphic xmlns:a="http://schemas.openxmlformats.org/drawingml/2006/main">
                  <a:graphicData uri="http://schemas.microsoft.com/office/word/2010/wordprocessingShape">
                    <wps:wsp>
                      <wps:cNvCnPr/>
                      <wps:spPr>
                        <a:xfrm flipH="1">
                          <a:off x="0" y="0"/>
                          <a:ext cx="106680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8B3A6B" id="_x0000_t32" coordsize="21600,21600" o:spt="32" o:oned="t" path="m,l21600,21600e" filled="f">
                <v:path arrowok="t" fillok="f" o:connecttype="none"/>
                <o:lock v:ext="edit" shapetype="t"/>
              </v:shapetype>
              <v:shape id="Straight Arrow Connector 8" o:spid="_x0000_s1026" type="#_x0000_t32" style="position:absolute;margin-left:233.75pt;margin-top:.85pt;width:84pt;height:37.5pt;flip:x;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" strokecolor="#4579b8 [3044]">
                <v:stroke endarrow="block"/>
              </v:shape>
            </w:pict>
          </mc:Fallback>
        </mc:AlternateContent>
      </w:r>
    </w:p>
    <w:p w:rsidR="008D596D" w:rsidRPr="00205CE9" w:rsidRDefault="00876075"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0528" behindDoc="0" locked="0" layoutInCell="1" allowOverlap="1" wp14:anchorId="568CE0FA" wp14:editId="759FAAF6">
                <wp:simplePos x="0" y="0"/>
                <wp:positionH relativeFrom="page">
                  <wp:align>center</wp:align>
                </wp:positionH>
                <wp:positionV relativeFrom="paragraph">
                  <wp:posOffset>9525</wp:posOffset>
                </wp:positionV>
                <wp:extent cx="1066800" cy="4762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1066800" cy="4762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40024815" id="Straight Arrow Connector 9" o:spid="_x0000_s1026" type="#_x0000_t32" style="position:absolute;margin-left:0;margin-top:.75pt;width:84pt;height:37.5pt;flip:x;z-index:503316479;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" strokecolor="#4a7ebb">
                <v:stroke endarrow="block"/>
                <w10:wrap anchorx="page"/>
              </v:shape>
            </w:pict>
          </mc:Fallback>
        </mc:AlternateContent>
      </w:r>
      <w:r w:rsidR="00570865" w:rsidRPr="00205CE9">
        <w:rPr>
          <w:noProof/>
          <w:sz w:val="24"/>
          <w:szCs w:val="24"/>
          <w:lang w:bidi="si-LK"/>
        </w:rPr>
        <w:drawing>
          <wp:inline distT="0" distB="0" distL="0" distR="0">
            <wp:extent cx="6953250" cy="1704941"/>
            <wp:effectExtent l="0" t="0" r="0" b="0"/>
            <wp:docPr id="2" name="Picture 2" descr="C:\Users\Dilan Maduranga\Desktop\st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ste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7042" cy="1713227"/>
                    </a:xfrm>
                    <a:prstGeom prst="rect">
                      <a:avLst/>
                    </a:prstGeom>
                    <a:noFill/>
                    <a:ln>
                      <a:noFill/>
                    </a:ln>
                  </pic:spPr>
                </pic:pic>
              </a:graphicData>
            </a:graphic>
          </wp:inline>
        </w:drawing>
      </w:r>
    </w:p>
    <w:p w:rsidR="008F66E9" w:rsidRPr="00205CE9" w:rsidRDefault="008F66E9"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1552" behindDoc="0" locked="0" layoutInCell="1" allowOverlap="1" wp14:anchorId="5C75C74F" wp14:editId="2D6BFDF0">
                <wp:simplePos x="0" y="0"/>
                <wp:positionH relativeFrom="column">
                  <wp:posOffset>3486150</wp:posOffset>
                </wp:positionH>
                <wp:positionV relativeFrom="paragraph">
                  <wp:posOffset>39370</wp:posOffset>
                </wp:positionV>
                <wp:extent cx="2295525" cy="5619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2295525" cy="561975"/>
                        </a:xfrm>
                        <a:prstGeom prst="rect">
                          <a:avLst/>
                        </a:prstGeom>
                        <a:solidFill>
                          <a:srgbClr val="4F81BD"/>
                        </a:solidFill>
                        <a:ln w="25400" cap="flat" cmpd="sng" algn="ctr">
                          <a:solidFill>
                            <a:srgbClr val="4F81BD">
                              <a:shade val="50000"/>
                            </a:srgbClr>
                          </a:solidFill>
                          <a:prstDash val="solid"/>
                        </a:ln>
                        <a:effectLst/>
                      </wps:spPr>
                      <wps:txbx>
                        <w:txbxContent>
                          <w:p w:rsidR="00E97F40" w:rsidRDefault="00E97F40" w:rsidP="008F66E9">
                            <w:pPr>
                              <w:jc w:val="center"/>
                            </w:pPr>
                            <w:r>
                              <w:t xml:space="preserve">Total of bags Column&lt; Fish breakdown &lt; Prod. Plan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5C74F" id="Rectangle 12" o:spid="_x0000_s1027" style="position:absolute;margin-left:274.5pt;margin-top:3.1pt;width:180.75pt;height:44.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" fillcolor="#4f81bd" strokecolor="#385d8a" strokeweight="2pt">
                <v:textbox>
                  <w:txbxContent>
                    <w:p w:rsidR="00E97F40" w:rsidRDefault="00E97F40" w:rsidP="008F66E9">
                      <w:pPr>
                        <w:jc w:val="center"/>
                      </w:pPr>
                      <w:r>
                        <w:t xml:space="preserve">Total of bags Column&lt; Fish breakdown &lt; Prod. Plan  </w:t>
                      </w:r>
                    </w:p>
                  </w:txbxContent>
                </v:textbox>
              </v:rect>
            </w:pict>
          </mc:Fallback>
        </mc:AlternateContent>
      </w:r>
    </w:p>
    <w:p w:rsidR="008F66E9" w:rsidRPr="00205CE9" w:rsidRDefault="008F66E9" w:rsidP="00D20EF6">
      <w:pPr>
        <w:spacing w:line="276" w:lineRule="auto"/>
        <w:rPr>
          <w:sz w:val="24"/>
          <w:szCs w:val="24"/>
        </w:rPr>
      </w:pPr>
      <w:r w:rsidRPr="00205CE9">
        <w:rPr>
          <w:b/>
          <w:sz w:val="24"/>
          <w:szCs w:val="24"/>
        </w:rPr>
        <w:t>b)</w:t>
      </w:r>
      <w:r w:rsidRPr="00205CE9">
        <w:rPr>
          <w:sz w:val="24"/>
          <w:szCs w:val="24"/>
        </w:rPr>
        <w:t xml:space="preserve"> Allocating </w:t>
      </w:r>
      <w:proofErr w:type="spellStart"/>
      <w:r w:rsidRPr="00205CE9">
        <w:rPr>
          <w:sz w:val="24"/>
          <w:szCs w:val="24"/>
        </w:rPr>
        <w:t>Hrs</w:t>
      </w:r>
      <w:proofErr w:type="spellEnd"/>
      <w:r w:rsidRPr="00205CE9">
        <w:rPr>
          <w:sz w:val="24"/>
          <w:szCs w:val="24"/>
        </w:rPr>
        <w:t xml:space="preserve"> for betta counting. </w:t>
      </w:r>
    </w:p>
    <w:p w:rsidR="00B94307" w:rsidRPr="00205CE9" w:rsidRDefault="00B94307" w:rsidP="00D20EF6">
      <w:pPr>
        <w:spacing w:line="276" w:lineRule="auto"/>
        <w:rPr>
          <w:sz w:val="24"/>
          <w:szCs w:val="24"/>
        </w:rPr>
      </w:pPr>
    </w:p>
    <w:p w:rsidR="008F66E9" w:rsidRPr="00205CE9" w:rsidRDefault="00B94307" w:rsidP="00D20EF6">
      <w:pPr>
        <w:spacing w:line="276" w:lineRule="auto"/>
        <w:rPr>
          <w:sz w:val="24"/>
          <w:szCs w:val="24"/>
        </w:rPr>
      </w:pPr>
      <w:r w:rsidRPr="00205CE9">
        <w:rPr>
          <w:sz w:val="24"/>
          <w:szCs w:val="24"/>
        </w:rPr>
        <w:t>Figure 2.2</w:t>
      </w:r>
      <w:r w:rsidR="008F66E9" w:rsidRPr="00205CE9">
        <w:rPr>
          <w:noProof/>
          <w:sz w:val="24"/>
          <w:szCs w:val="24"/>
          <w:lang w:bidi="si-LK"/>
        </w:rPr>
        <mc:AlternateContent>
          <mc:Choice Requires="wps">
            <w:drawing>
              <wp:anchor distT="0" distB="0" distL="114300" distR="114300" simplePos="0" relativeHeight="251672576" behindDoc="0" locked="0" layoutInCell="1" allowOverlap="1" wp14:anchorId="3A23B49D" wp14:editId="06D4AE79">
                <wp:simplePos x="0" y="0"/>
                <wp:positionH relativeFrom="column">
                  <wp:posOffset>2552700</wp:posOffset>
                </wp:positionH>
                <wp:positionV relativeFrom="paragraph">
                  <wp:posOffset>113030</wp:posOffset>
                </wp:positionV>
                <wp:extent cx="1066800" cy="47625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1066800" cy="4762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2767580" id="Straight Arrow Connector 13" o:spid="_x0000_s1026" type="#_x0000_t32" style="position:absolute;margin-left:201pt;margin-top:8.9pt;width:84pt;height:37.5pt;flip:x;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" strokecolor="#4a7ebb">
                <v:stroke endarrow="block"/>
              </v:shape>
            </w:pict>
          </mc:Fallback>
        </mc:AlternateContent>
      </w:r>
    </w:p>
    <w:p w:rsidR="008F66E9" w:rsidRPr="00205CE9" w:rsidRDefault="008F66E9" w:rsidP="00D20EF6">
      <w:pPr>
        <w:spacing w:line="276" w:lineRule="auto"/>
        <w:rPr>
          <w:sz w:val="24"/>
          <w:szCs w:val="24"/>
        </w:rPr>
      </w:pPr>
      <w:r w:rsidRPr="00205CE9">
        <w:rPr>
          <w:noProof/>
          <w:sz w:val="24"/>
          <w:szCs w:val="24"/>
          <w:lang w:bidi="si-LK"/>
        </w:rPr>
        <w:lastRenderedPageBreak/>
        <mc:AlternateContent>
          <mc:Choice Requires="wps">
            <w:drawing>
              <wp:anchor distT="0" distB="0" distL="114300" distR="114300" simplePos="0" relativeHeight="251673600" behindDoc="0" locked="0" layoutInCell="1" allowOverlap="1" wp14:anchorId="1CA2675A" wp14:editId="1D639E3F">
                <wp:simplePos x="0" y="0"/>
                <wp:positionH relativeFrom="page">
                  <wp:posOffset>2971800</wp:posOffset>
                </wp:positionH>
                <wp:positionV relativeFrom="paragraph">
                  <wp:posOffset>97155</wp:posOffset>
                </wp:positionV>
                <wp:extent cx="1066800" cy="476250"/>
                <wp:effectExtent l="38100" t="0" r="19050" b="57150"/>
                <wp:wrapNone/>
                <wp:docPr id="14" name="Straight Arrow Connector 14"/>
                <wp:cNvGraphicFramePr/>
                <a:graphic xmlns:a="http://schemas.openxmlformats.org/drawingml/2006/main">
                  <a:graphicData uri="http://schemas.microsoft.com/office/word/2010/wordprocessingShape">
                    <wps:wsp>
                      <wps:cNvCnPr/>
                      <wps:spPr>
                        <a:xfrm flipH="1">
                          <a:off x="0" y="0"/>
                          <a:ext cx="1066800" cy="4762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anchor>
            </w:drawing>
          </mc:Choice>
          <mc:Fallback>
            <w:pict>
              <v:shape w14:anchorId="5C390EFB" id="Straight Arrow Connector 14" o:spid="_x0000_s1026" type="#_x0000_t32" style="position:absolute;margin-left:234pt;margin-top:7.65pt;width:84pt;height:37.5pt;flip:x;z-index:503316479;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" strokecolor="#4a7ebb">
                <v:stroke endarrow="block"/>
                <w10:wrap anchorx="page"/>
              </v:shape>
            </w:pict>
          </mc:Fallback>
        </mc:AlternateContent>
      </w:r>
      <w:r w:rsidRPr="00205CE9">
        <w:rPr>
          <w:noProof/>
          <w:sz w:val="24"/>
          <w:szCs w:val="24"/>
          <w:lang w:bidi="si-LK"/>
        </w:rPr>
        <w:drawing>
          <wp:inline distT="0" distB="0" distL="0" distR="0">
            <wp:extent cx="6019798" cy="1638300"/>
            <wp:effectExtent l="0" t="0" r="635" b="0"/>
            <wp:docPr id="11" name="Picture 11" descr="C:\Users\Dilan Maduranga\Desktop\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an Maduranga\Desktop\ste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7603" cy="1640424"/>
                    </a:xfrm>
                    <a:prstGeom prst="rect">
                      <a:avLst/>
                    </a:prstGeom>
                    <a:noFill/>
                    <a:ln>
                      <a:noFill/>
                    </a:ln>
                  </pic:spPr>
                </pic:pic>
              </a:graphicData>
            </a:graphic>
          </wp:inline>
        </w:drawing>
      </w:r>
    </w:p>
    <w:p w:rsidR="008F66E9" w:rsidRPr="00205CE9" w:rsidRDefault="008F66E9" w:rsidP="00D20EF6">
      <w:pPr>
        <w:spacing w:line="276" w:lineRule="auto"/>
        <w:rPr>
          <w:sz w:val="24"/>
          <w:szCs w:val="24"/>
        </w:rPr>
      </w:pPr>
    </w:p>
    <w:p w:rsidR="008F66E9" w:rsidRPr="00205CE9" w:rsidRDefault="008F66E9" w:rsidP="00D20EF6">
      <w:pPr>
        <w:spacing w:line="276" w:lineRule="auto"/>
        <w:rPr>
          <w:b/>
          <w:sz w:val="24"/>
          <w:szCs w:val="24"/>
        </w:rPr>
      </w:pPr>
      <w:r w:rsidRPr="00205CE9">
        <w:rPr>
          <w:b/>
          <w:sz w:val="24"/>
          <w:szCs w:val="24"/>
        </w:rPr>
        <w:t>c)</w:t>
      </w:r>
      <w:r w:rsidRPr="00205CE9">
        <w:rPr>
          <w:sz w:val="24"/>
          <w:szCs w:val="24"/>
        </w:rPr>
        <w:t xml:space="preserve"> </w:t>
      </w:r>
      <w:r w:rsidR="00B94307" w:rsidRPr="00205CE9">
        <w:rPr>
          <w:sz w:val="24"/>
          <w:szCs w:val="24"/>
        </w:rPr>
        <w:t>Opening</w:t>
      </w:r>
      <w:r w:rsidRPr="00205CE9">
        <w:rPr>
          <w:sz w:val="24"/>
          <w:szCs w:val="24"/>
        </w:rPr>
        <w:t xml:space="preserve"> leftover </w:t>
      </w:r>
      <w:r w:rsidR="00B94307" w:rsidRPr="00205CE9">
        <w:rPr>
          <w:sz w:val="24"/>
          <w:szCs w:val="24"/>
        </w:rPr>
        <w:t>bags:</w:t>
      </w:r>
      <w:r w:rsidRPr="00205CE9">
        <w:rPr>
          <w:sz w:val="24"/>
          <w:szCs w:val="24"/>
        </w:rPr>
        <w:t xml:space="preserve"> </w:t>
      </w:r>
      <w:r w:rsidR="00B94307" w:rsidRPr="00205CE9">
        <w:rPr>
          <w:b/>
          <w:sz w:val="24"/>
          <w:szCs w:val="24"/>
        </w:rPr>
        <w:t>Production and Labour tracker &gt; Labour input &gt; station ID 205</w:t>
      </w:r>
    </w:p>
    <w:p w:rsidR="00B94307" w:rsidRPr="00205CE9" w:rsidRDefault="00B94307" w:rsidP="00D20EF6">
      <w:pPr>
        <w:spacing w:line="276" w:lineRule="auto"/>
        <w:rPr>
          <w:b/>
          <w:sz w:val="24"/>
          <w:szCs w:val="24"/>
        </w:rPr>
      </w:pPr>
    </w:p>
    <w:p w:rsidR="00B94307" w:rsidRPr="00205CE9" w:rsidRDefault="00B94307" w:rsidP="00D20EF6">
      <w:pPr>
        <w:spacing w:line="276" w:lineRule="auto"/>
        <w:rPr>
          <w:sz w:val="24"/>
          <w:szCs w:val="24"/>
        </w:rPr>
      </w:pPr>
      <w:r w:rsidRPr="00205CE9">
        <w:rPr>
          <w:b/>
          <w:sz w:val="24"/>
          <w:szCs w:val="24"/>
        </w:rPr>
        <w:t xml:space="preserve">d) </w:t>
      </w:r>
      <w:r w:rsidRPr="00205CE9">
        <w:rPr>
          <w:sz w:val="24"/>
          <w:szCs w:val="24"/>
        </w:rPr>
        <w:t xml:space="preserve">Betta </w:t>
      </w:r>
      <w:r w:rsidR="00606A90" w:rsidRPr="00205CE9">
        <w:rPr>
          <w:sz w:val="24"/>
          <w:szCs w:val="24"/>
        </w:rPr>
        <w:t>sorting:</w:t>
      </w:r>
      <w:r w:rsidRPr="00205CE9">
        <w:rPr>
          <w:sz w:val="24"/>
          <w:szCs w:val="24"/>
        </w:rPr>
        <w:t xml:space="preserve"> having entered data as shown in figure 2.2, total no of fish can be entered for betta sorting. </w:t>
      </w:r>
    </w:p>
    <w:p w:rsidR="00B94307" w:rsidRPr="00205CE9" w:rsidRDefault="00B94307" w:rsidP="00D20EF6">
      <w:pPr>
        <w:spacing w:line="276" w:lineRule="auto"/>
        <w:rPr>
          <w:sz w:val="24"/>
          <w:szCs w:val="24"/>
        </w:rPr>
      </w:pPr>
    </w:p>
    <w:p w:rsidR="0025146A" w:rsidRPr="00205CE9" w:rsidRDefault="00B94307" w:rsidP="00D20EF6">
      <w:pPr>
        <w:spacing w:line="276" w:lineRule="auto"/>
        <w:rPr>
          <w:sz w:val="24"/>
          <w:szCs w:val="24"/>
        </w:rPr>
      </w:pPr>
      <w:r w:rsidRPr="00205CE9">
        <w:rPr>
          <w:b/>
          <w:sz w:val="24"/>
          <w:szCs w:val="24"/>
        </w:rPr>
        <w:t>e)</w:t>
      </w:r>
      <w:r w:rsidRPr="00205CE9">
        <w:rPr>
          <w:sz w:val="24"/>
          <w:szCs w:val="24"/>
        </w:rPr>
        <w:t xml:space="preserve"> Betta washing is done</w:t>
      </w:r>
      <w:r w:rsidR="0025146A" w:rsidRPr="00205CE9">
        <w:rPr>
          <w:sz w:val="24"/>
          <w:szCs w:val="24"/>
        </w:rPr>
        <w:t xml:space="preserve"> as follows. </w:t>
      </w:r>
      <w:r w:rsidRPr="00205CE9">
        <w:rPr>
          <w:sz w:val="24"/>
          <w:szCs w:val="24"/>
        </w:rPr>
        <w:t xml:space="preserve"> </w:t>
      </w:r>
      <w:r w:rsidR="0025146A" w:rsidRPr="00205CE9">
        <w:rPr>
          <w:sz w:val="24"/>
          <w:szCs w:val="24"/>
        </w:rPr>
        <w:t xml:space="preserve">In order to identify the betta quantity to be washed livestock inventory list sent by US WH every day is used. </w:t>
      </w:r>
    </w:p>
    <w:p w:rsidR="0025146A" w:rsidRPr="00205CE9" w:rsidRDefault="0025146A" w:rsidP="00D20EF6">
      <w:pPr>
        <w:spacing w:line="276" w:lineRule="auto"/>
        <w:rPr>
          <w:sz w:val="24"/>
          <w:szCs w:val="24"/>
        </w:rPr>
      </w:pPr>
      <w:r w:rsidRPr="00205CE9">
        <w:rPr>
          <w:sz w:val="24"/>
          <w:szCs w:val="24"/>
        </w:rPr>
        <w:t>Monday 10%</w:t>
      </w:r>
    </w:p>
    <w:p w:rsidR="0025146A" w:rsidRPr="00205CE9" w:rsidRDefault="0025146A" w:rsidP="00D20EF6">
      <w:pPr>
        <w:spacing w:line="276" w:lineRule="auto"/>
        <w:rPr>
          <w:sz w:val="24"/>
          <w:szCs w:val="24"/>
        </w:rPr>
      </w:pPr>
      <w:r w:rsidRPr="00205CE9">
        <w:rPr>
          <w:sz w:val="24"/>
          <w:szCs w:val="24"/>
        </w:rPr>
        <w:t xml:space="preserve">Tuesday 15% </w:t>
      </w:r>
    </w:p>
    <w:p w:rsidR="0025146A" w:rsidRPr="00205CE9" w:rsidRDefault="0025146A" w:rsidP="00D20EF6">
      <w:pPr>
        <w:spacing w:line="276" w:lineRule="auto"/>
        <w:rPr>
          <w:sz w:val="24"/>
          <w:szCs w:val="24"/>
        </w:rPr>
      </w:pPr>
      <w:r w:rsidRPr="00205CE9">
        <w:rPr>
          <w:sz w:val="24"/>
          <w:szCs w:val="24"/>
        </w:rPr>
        <w:t xml:space="preserve">Wednesday 25 % </w:t>
      </w:r>
    </w:p>
    <w:p w:rsidR="0025146A" w:rsidRPr="00205CE9" w:rsidRDefault="0025146A" w:rsidP="00D20EF6">
      <w:pPr>
        <w:spacing w:line="276" w:lineRule="auto"/>
        <w:rPr>
          <w:sz w:val="24"/>
          <w:szCs w:val="24"/>
        </w:rPr>
      </w:pPr>
      <w:r w:rsidRPr="00205CE9">
        <w:rPr>
          <w:sz w:val="24"/>
          <w:szCs w:val="24"/>
        </w:rPr>
        <w:t>Thursday 30%</w:t>
      </w:r>
    </w:p>
    <w:p w:rsidR="00B94307" w:rsidRPr="00205CE9" w:rsidRDefault="0025146A" w:rsidP="00D20EF6">
      <w:pPr>
        <w:spacing w:line="276" w:lineRule="auto"/>
        <w:rPr>
          <w:sz w:val="24"/>
          <w:szCs w:val="24"/>
        </w:rPr>
      </w:pPr>
      <w:r w:rsidRPr="00205CE9">
        <w:rPr>
          <w:sz w:val="24"/>
          <w:szCs w:val="24"/>
        </w:rPr>
        <w:t xml:space="preserve">Saturday entire remaining quantity. </w:t>
      </w:r>
    </w:p>
    <w:p w:rsidR="0025146A" w:rsidRPr="00205CE9" w:rsidRDefault="0025146A" w:rsidP="00D20EF6">
      <w:pPr>
        <w:spacing w:line="276" w:lineRule="auto"/>
        <w:rPr>
          <w:sz w:val="24"/>
          <w:szCs w:val="24"/>
        </w:rPr>
      </w:pPr>
    </w:p>
    <w:p w:rsidR="0025146A" w:rsidRDefault="0025146A" w:rsidP="0025146A">
      <w:pPr>
        <w:rPr>
          <w:sz w:val="24"/>
          <w:szCs w:val="24"/>
        </w:rPr>
      </w:pPr>
      <w:r w:rsidRPr="00205CE9">
        <w:rPr>
          <w:b/>
          <w:sz w:val="24"/>
          <w:szCs w:val="24"/>
        </w:rPr>
        <w:t xml:space="preserve">f) </w:t>
      </w:r>
      <w:r w:rsidRPr="00205CE9">
        <w:rPr>
          <w:sz w:val="24"/>
          <w:szCs w:val="24"/>
        </w:rPr>
        <w:t xml:space="preserve">Betta sealing and re-bagging are usually done only on Saturday. Betta inventory list sent by Fabiola on each Thursday is taken into consideration when allocating </w:t>
      </w:r>
      <w:proofErr w:type="spellStart"/>
      <w:r w:rsidRPr="00205CE9">
        <w:rPr>
          <w:sz w:val="24"/>
          <w:szCs w:val="24"/>
        </w:rPr>
        <w:t>Hrs</w:t>
      </w:r>
      <w:proofErr w:type="spellEnd"/>
      <w:r w:rsidRPr="00205CE9">
        <w:rPr>
          <w:sz w:val="24"/>
          <w:szCs w:val="24"/>
        </w:rPr>
        <w:t xml:space="preserve"> as per benchmark. </w:t>
      </w:r>
    </w:p>
    <w:p w:rsidR="00D80C20" w:rsidRDefault="00D80C20" w:rsidP="0025146A">
      <w:pPr>
        <w:rPr>
          <w:sz w:val="24"/>
          <w:szCs w:val="24"/>
        </w:rPr>
      </w:pPr>
    </w:p>
    <w:p w:rsidR="008F66E9" w:rsidRPr="00205CE9" w:rsidRDefault="001C767F" w:rsidP="00D20EF6">
      <w:pPr>
        <w:spacing w:line="276" w:lineRule="auto"/>
        <w:rPr>
          <w:sz w:val="24"/>
          <w:szCs w:val="24"/>
        </w:rPr>
      </w:pPr>
      <w:r w:rsidRPr="00205CE9">
        <w:rPr>
          <w:b/>
          <w:noProof/>
          <w:sz w:val="24"/>
          <w:szCs w:val="24"/>
          <w:lang w:bidi="si-LK"/>
        </w:rPr>
        <mc:AlternateContent>
          <mc:Choice Requires="wps">
            <w:drawing>
              <wp:anchor distT="0" distB="0" distL="114300" distR="114300" simplePos="0" relativeHeight="251674624" behindDoc="0" locked="0" layoutInCell="1" allowOverlap="1" wp14:anchorId="4E580260" wp14:editId="215FFF1C">
                <wp:simplePos x="0" y="0"/>
                <wp:positionH relativeFrom="column">
                  <wp:posOffset>3578225</wp:posOffset>
                </wp:positionH>
                <wp:positionV relativeFrom="paragraph">
                  <wp:posOffset>206375</wp:posOffset>
                </wp:positionV>
                <wp:extent cx="3648075" cy="58102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364807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40" w:rsidRDefault="00E97F40" w:rsidP="003E3794">
                            <w:pPr>
                              <w:jc w:val="center"/>
                            </w:pPr>
                            <w:r>
                              <w:t xml:space="preserve">Quantity/ No of bags can be taken from fresh/salt water bagging and counting station or fish breakdown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80260" id="Rectangle 16" o:spid="_x0000_s1028" style="position:absolute;margin-left:281.75pt;margin-top:16.25pt;width:287.25pt;height:4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" fillcolor="#4f81bd [3204]" strokecolor="#243f60 [1604]" strokeweight="2pt">
                <v:textbox>
                  <w:txbxContent>
                    <w:p w:rsidR="00E97F40" w:rsidRDefault="00E97F40" w:rsidP="003E3794">
                      <w:pPr>
                        <w:jc w:val="center"/>
                      </w:pPr>
                      <w:r>
                        <w:t xml:space="preserve">Quantity/ No of bags can be taken from fresh/salt water bagging and counting station or fish breakdown </w:t>
                      </w:r>
                    </w:p>
                  </w:txbxContent>
                </v:textbox>
              </v:rect>
            </w:pict>
          </mc:Fallback>
        </mc:AlternateContent>
      </w:r>
    </w:p>
    <w:p w:rsidR="008F66E9" w:rsidRPr="00205CE9" w:rsidRDefault="008F66E9" w:rsidP="00D20EF6">
      <w:pPr>
        <w:spacing w:line="276" w:lineRule="auto"/>
        <w:rPr>
          <w:sz w:val="24"/>
          <w:szCs w:val="24"/>
        </w:rPr>
      </w:pPr>
    </w:p>
    <w:p w:rsidR="008F66E9" w:rsidRDefault="003E3794" w:rsidP="003E3794">
      <w:pPr>
        <w:tabs>
          <w:tab w:val="left" w:pos="810"/>
        </w:tabs>
        <w:spacing w:line="276" w:lineRule="auto"/>
        <w:rPr>
          <w:sz w:val="24"/>
          <w:szCs w:val="24"/>
        </w:rPr>
      </w:pPr>
      <w:r w:rsidRPr="00205CE9">
        <w:rPr>
          <w:b/>
          <w:sz w:val="24"/>
          <w:szCs w:val="24"/>
        </w:rPr>
        <w:t>g)</w:t>
      </w:r>
      <w:r w:rsidRPr="00205CE9">
        <w:rPr>
          <w:sz w:val="24"/>
          <w:szCs w:val="24"/>
        </w:rPr>
        <w:t xml:space="preserve"> Allocating Hrs. for clipping. </w:t>
      </w:r>
    </w:p>
    <w:p w:rsidR="00D80C20" w:rsidRPr="00205CE9" w:rsidRDefault="00D80C20" w:rsidP="003E3794">
      <w:pPr>
        <w:tabs>
          <w:tab w:val="left" w:pos="810"/>
        </w:tabs>
        <w:spacing w:line="276" w:lineRule="auto"/>
        <w:rPr>
          <w:sz w:val="24"/>
          <w:szCs w:val="24"/>
        </w:rPr>
      </w:pPr>
    </w:p>
    <w:p w:rsidR="003E3794" w:rsidRPr="00205CE9" w:rsidRDefault="00D80C20" w:rsidP="00D20EF6">
      <w:pPr>
        <w:spacing w:line="276" w:lineRule="auto"/>
        <w:rPr>
          <w:sz w:val="24"/>
          <w:szCs w:val="24"/>
        </w:rPr>
      </w:pPr>
      <w:r w:rsidRPr="00205CE9">
        <w:rPr>
          <w:b/>
          <w:noProof/>
          <w:sz w:val="24"/>
          <w:szCs w:val="24"/>
          <w:lang w:bidi="si-LK"/>
        </w:rPr>
        <mc:AlternateContent>
          <mc:Choice Requires="wps">
            <w:drawing>
              <wp:anchor distT="0" distB="0" distL="114300" distR="114300" simplePos="0" relativeHeight="251675648" behindDoc="0" locked="0" layoutInCell="1" allowOverlap="1" wp14:anchorId="6FE377F9" wp14:editId="047E7C27">
                <wp:simplePos x="0" y="0"/>
                <wp:positionH relativeFrom="column">
                  <wp:posOffset>3149600</wp:posOffset>
                </wp:positionH>
                <wp:positionV relativeFrom="paragraph">
                  <wp:posOffset>9525</wp:posOffset>
                </wp:positionV>
                <wp:extent cx="419100" cy="552450"/>
                <wp:effectExtent l="38100" t="0" r="19050" b="57150"/>
                <wp:wrapNone/>
                <wp:docPr id="18" name="Straight Arrow Connector 18"/>
                <wp:cNvGraphicFramePr/>
                <a:graphic xmlns:a="http://schemas.openxmlformats.org/drawingml/2006/main">
                  <a:graphicData uri="http://schemas.microsoft.com/office/word/2010/wordprocessingShape">
                    <wps:wsp>
                      <wps:cNvCnPr/>
                      <wps:spPr>
                        <a:xfrm flipH="1">
                          <a:off x="0" y="0"/>
                          <a:ext cx="4191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F08FA8" id="_x0000_t32" coordsize="21600,21600" o:spt="32" o:oned="t" path="m,l21600,21600e" filled="f">
                <v:path arrowok="t" fillok="f" o:connecttype="none"/>
                <o:lock v:ext="edit" shapetype="t"/>
              </v:shapetype>
              <v:shape id="Straight Arrow Connector 18" o:spid="_x0000_s1026" type="#_x0000_t32" style="position:absolute;margin-left:248pt;margin-top:.75pt;width:33pt;height:43.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" strokecolor="#4579b8 [3044]">
                <v:stroke endarrow="block"/>
              </v:shape>
            </w:pict>
          </mc:Fallback>
        </mc:AlternateContent>
      </w:r>
    </w:p>
    <w:p w:rsidR="003E3794" w:rsidRPr="00205CE9" w:rsidRDefault="003E3794" w:rsidP="00D20EF6">
      <w:pPr>
        <w:spacing w:line="276" w:lineRule="auto"/>
        <w:rPr>
          <w:sz w:val="24"/>
          <w:szCs w:val="24"/>
        </w:rPr>
      </w:pPr>
      <w:r w:rsidRPr="00205CE9">
        <w:rPr>
          <w:noProof/>
          <w:sz w:val="24"/>
          <w:szCs w:val="24"/>
          <w:lang w:bidi="si-LK"/>
        </w:rPr>
        <w:drawing>
          <wp:inline distT="0" distB="0" distL="0" distR="0">
            <wp:extent cx="7058025" cy="2105025"/>
            <wp:effectExtent l="0" t="0" r="9525" b="9525"/>
            <wp:docPr id="15" name="Picture 15" descr="C:\Users\Dilan Maduranga\Desktop\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lan Maduranga\Desktop\ste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9366" cy="2105425"/>
                    </a:xfrm>
                    <a:prstGeom prst="rect">
                      <a:avLst/>
                    </a:prstGeom>
                    <a:noFill/>
                    <a:ln>
                      <a:noFill/>
                    </a:ln>
                  </pic:spPr>
                </pic:pic>
              </a:graphicData>
            </a:graphic>
          </wp:inline>
        </w:drawing>
      </w:r>
    </w:p>
    <w:p w:rsidR="00EC75B8" w:rsidRPr="00205CE9" w:rsidRDefault="00EC75B8" w:rsidP="00D20EF6">
      <w:pPr>
        <w:spacing w:line="276" w:lineRule="auto"/>
        <w:rPr>
          <w:sz w:val="24"/>
          <w:szCs w:val="24"/>
        </w:rPr>
      </w:pPr>
      <w:r w:rsidRPr="00205CE9">
        <w:rPr>
          <w:sz w:val="24"/>
          <w:szCs w:val="24"/>
        </w:rPr>
        <w:lastRenderedPageBreak/>
        <w:t>Remarks:</w:t>
      </w:r>
      <w:r w:rsidR="003E3794" w:rsidRPr="00205CE9">
        <w:rPr>
          <w:sz w:val="24"/>
          <w:szCs w:val="24"/>
        </w:rPr>
        <w:t xml:space="preserve"> </w:t>
      </w:r>
      <w:r w:rsidR="00504374">
        <w:rPr>
          <w:sz w:val="24"/>
          <w:szCs w:val="24"/>
        </w:rPr>
        <w:t xml:space="preserve"> </w:t>
      </w:r>
      <w:r w:rsidRPr="00205CE9">
        <w:rPr>
          <w:sz w:val="24"/>
          <w:szCs w:val="24"/>
        </w:rPr>
        <w:t xml:space="preserve">1. </w:t>
      </w:r>
      <w:r w:rsidR="003E3794" w:rsidRPr="00205CE9">
        <w:rPr>
          <w:sz w:val="24"/>
          <w:szCs w:val="24"/>
        </w:rPr>
        <w:t>Clipping is done only for Fresh water and salt water.</w:t>
      </w:r>
    </w:p>
    <w:p w:rsidR="003E3794" w:rsidRDefault="00EC75B8" w:rsidP="00D20EF6">
      <w:pPr>
        <w:spacing w:line="276" w:lineRule="auto"/>
        <w:rPr>
          <w:sz w:val="24"/>
          <w:szCs w:val="24"/>
        </w:rPr>
      </w:pPr>
      <w:r w:rsidRPr="00205CE9">
        <w:rPr>
          <w:sz w:val="24"/>
          <w:szCs w:val="24"/>
        </w:rPr>
        <w:t xml:space="preserve">                 2. 15 min</w:t>
      </w:r>
      <w:r w:rsidR="00D80C20">
        <w:rPr>
          <w:sz w:val="24"/>
          <w:szCs w:val="24"/>
        </w:rPr>
        <w:t>ute</w:t>
      </w:r>
      <w:r w:rsidRPr="00205CE9">
        <w:rPr>
          <w:sz w:val="24"/>
          <w:szCs w:val="24"/>
        </w:rPr>
        <w:t>s given for station set up</w:t>
      </w:r>
      <w:r w:rsidR="00D80C20">
        <w:rPr>
          <w:sz w:val="24"/>
          <w:szCs w:val="24"/>
        </w:rPr>
        <w:t xml:space="preserve"> for each employee</w:t>
      </w:r>
      <w:r w:rsidRPr="00205CE9">
        <w:rPr>
          <w:sz w:val="24"/>
          <w:szCs w:val="24"/>
        </w:rPr>
        <w:t xml:space="preserve">.   </w:t>
      </w:r>
    </w:p>
    <w:p w:rsidR="00504374" w:rsidRDefault="00504374" w:rsidP="00D20EF6">
      <w:pPr>
        <w:spacing w:line="276" w:lineRule="auto"/>
        <w:rPr>
          <w:sz w:val="24"/>
          <w:szCs w:val="24"/>
        </w:rPr>
      </w:pPr>
      <w:r>
        <w:rPr>
          <w:sz w:val="24"/>
          <w:szCs w:val="24"/>
        </w:rPr>
        <w:t xml:space="preserve">                 3. Whenever freshwater/salt water bagging is done, Clipper’s presence is mandatory. </w:t>
      </w:r>
    </w:p>
    <w:p w:rsidR="00504374" w:rsidRDefault="00504374" w:rsidP="00D20EF6">
      <w:pPr>
        <w:spacing w:line="276" w:lineRule="auto"/>
        <w:rPr>
          <w:sz w:val="24"/>
          <w:szCs w:val="24"/>
        </w:rPr>
      </w:pPr>
    </w:p>
    <w:p w:rsidR="00127532" w:rsidRDefault="00127532" w:rsidP="00D20EF6">
      <w:pPr>
        <w:spacing w:line="276" w:lineRule="auto"/>
        <w:rPr>
          <w:sz w:val="24"/>
          <w:szCs w:val="24"/>
        </w:rPr>
      </w:pPr>
    </w:p>
    <w:p w:rsidR="001C767F" w:rsidRPr="00205CE9" w:rsidRDefault="001C767F" w:rsidP="00D20EF6">
      <w:pPr>
        <w:spacing w:line="276" w:lineRule="auto"/>
        <w:rPr>
          <w:sz w:val="24"/>
          <w:szCs w:val="24"/>
        </w:rPr>
      </w:pPr>
    </w:p>
    <w:p w:rsidR="003E3794" w:rsidRPr="00205CE9" w:rsidRDefault="00504374"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6672" behindDoc="0" locked="0" layoutInCell="1" allowOverlap="1" wp14:anchorId="4B2ACD97" wp14:editId="441DF891">
                <wp:simplePos x="0" y="0"/>
                <wp:positionH relativeFrom="column">
                  <wp:posOffset>3883025</wp:posOffset>
                </wp:positionH>
                <wp:positionV relativeFrom="paragraph">
                  <wp:posOffset>13970</wp:posOffset>
                </wp:positionV>
                <wp:extent cx="3086100" cy="4572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0861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40" w:rsidRDefault="00E97F40" w:rsidP="00934112">
                            <w:pPr>
                              <w:jc w:val="center"/>
                            </w:pPr>
                            <w:r>
                              <w:t>As per summery report in the Prod. Planning details are taken.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ACD97" id="Rectangle 20" o:spid="_x0000_s1029" style="position:absolute;margin-left:305.75pt;margin-top:1.1pt;width:243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" fillcolor="#4f81bd [3204]" strokecolor="#243f60 [1604]" strokeweight="2pt">
                <v:textbox>
                  <w:txbxContent>
                    <w:p w:rsidR="00E97F40" w:rsidRDefault="00E97F40" w:rsidP="00934112">
                      <w:pPr>
                        <w:jc w:val="center"/>
                      </w:pPr>
                      <w:r>
                        <w:t>As per summery report in the Prod. Planning details are taken.</w:t>
                      </w:r>
                    </w:p>
                  </w:txbxContent>
                </v:textbox>
              </v:rect>
            </w:pict>
          </mc:Fallback>
        </mc:AlternateContent>
      </w:r>
    </w:p>
    <w:p w:rsidR="008F66E9" w:rsidRPr="00205CE9" w:rsidRDefault="00934112"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7696" behindDoc="0" locked="0" layoutInCell="1" allowOverlap="1" wp14:anchorId="467A75FF" wp14:editId="630D888F">
                <wp:simplePos x="0" y="0"/>
                <wp:positionH relativeFrom="column">
                  <wp:posOffset>2987675</wp:posOffset>
                </wp:positionH>
                <wp:positionV relativeFrom="paragraph">
                  <wp:posOffset>91439</wp:posOffset>
                </wp:positionV>
                <wp:extent cx="828675" cy="923925"/>
                <wp:effectExtent l="38100" t="0" r="28575" b="47625"/>
                <wp:wrapNone/>
                <wp:docPr id="21" name="Straight Arrow Connector 21"/>
                <wp:cNvGraphicFramePr/>
                <a:graphic xmlns:a="http://schemas.openxmlformats.org/drawingml/2006/main">
                  <a:graphicData uri="http://schemas.microsoft.com/office/word/2010/wordprocessingShape">
                    <wps:wsp>
                      <wps:cNvCnPr/>
                      <wps:spPr>
                        <a:xfrm flipH="1">
                          <a:off x="0" y="0"/>
                          <a:ext cx="82867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B1FAC" id="Straight Arrow Connector 21" o:spid="_x0000_s1026" type="#_x0000_t32" style="position:absolute;margin-left:235.25pt;margin-top:7.2pt;width:65.25pt;height:72.75pt;flip:x;z-index:50331647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" strokecolor="#4579b8 [3044]">
                <v:stroke endarrow="block"/>
              </v:shape>
            </w:pict>
          </mc:Fallback>
        </mc:AlternateContent>
      </w:r>
      <w:r w:rsidR="00EC75B8" w:rsidRPr="00205CE9">
        <w:rPr>
          <w:sz w:val="24"/>
          <w:szCs w:val="24"/>
        </w:rPr>
        <w:t xml:space="preserve">h) Allocating Hrs. for packing. </w:t>
      </w:r>
    </w:p>
    <w:p w:rsidR="00EC75B8" w:rsidRPr="00205CE9" w:rsidRDefault="00934112"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8720" behindDoc="0" locked="0" layoutInCell="1" allowOverlap="1" wp14:anchorId="762D1ADA" wp14:editId="3B6C0C64">
                <wp:simplePos x="0" y="0"/>
                <wp:positionH relativeFrom="column">
                  <wp:posOffset>2997200</wp:posOffset>
                </wp:positionH>
                <wp:positionV relativeFrom="paragraph">
                  <wp:posOffset>99696</wp:posOffset>
                </wp:positionV>
                <wp:extent cx="1028700" cy="857250"/>
                <wp:effectExtent l="38100" t="0" r="19050" b="57150"/>
                <wp:wrapNone/>
                <wp:docPr id="22" name="Straight Arrow Connector 22"/>
                <wp:cNvGraphicFramePr/>
                <a:graphic xmlns:a="http://schemas.openxmlformats.org/drawingml/2006/main">
                  <a:graphicData uri="http://schemas.microsoft.com/office/word/2010/wordprocessingShape">
                    <wps:wsp>
                      <wps:cNvCnPr/>
                      <wps:spPr>
                        <a:xfrm flipH="1">
                          <a:off x="0" y="0"/>
                          <a:ext cx="1028700" cy="8572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3DBE5A5" id="Straight Arrow Connector 22" o:spid="_x0000_s1026" type="#_x0000_t32" style="position:absolute;margin-left:236pt;margin-top:7.85pt;width:81pt;height:67.5pt;flip:x;z-index:5033164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" strokecolor="#4a7ebb">
                <v:stroke endarrow="block"/>
              </v:shape>
            </w:pict>
          </mc:Fallback>
        </mc:AlternateContent>
      </w:r>
    </w:p>
    <w:p w:rsidR="00EC75B8" w:rsidRPr="00205CE9" w:rsidRDefault="00EC75B8" w:rsidP="00D20EF6">
      <w:pPr>
        <w:spacing w:line="276" w:lineRule="auto"/>
        <w:rPr>
          <w:sz w:val="24"/>
          <w:szCs w:val="24"/>
        </w:rPr>
      </w:pPr>
      <w:r w:rsidRPr="00205CE9">
        <w:rPr>
          <w:noProof/>
          <w:sz w:val="24"/>
          <w:szCs w:val="24"/>
          <w:lang w:bidi="si-LK"/>
        </w:rPr>
        <w:drawing>
          <wp:inline distT="0" distB="0" distL="0" distR="0">
            <wp:extent cx="6905625" cy="1542914"/>
            <wp:effectExtent l="0" t="0" r="0" b="635"/>
            <wp:docPr id="19" name="Picture 19" descr="C:\Users\Dilan Maduranga\Desktop\packing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an Maduranga\Desktop\packing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8230" cy="1547965"/>
                    </a:xfrm>
                    <a:prstGeom prst="rect">
                      <a:avLst/>
                    </a:prstGeom>
                    <a:noFill/>
                    <a:ln>
                      <a:noFill/>
                    </a:ln>
                  </pic:spPr>
                </pic:pic>
              </a:graphicData>
            </a:graphic>
          </wp:inline>
        </w:drawing>
      </w:r>
    </w:p>
    <w:p w:rsidR="00876075" w:rsidRPr="00205CE9" w:rsidRDefault="00876075" w:rsidP="00934112">
      <w:pPr>
        <w:rPr>
          <w:sz w:val="24"/>
          <w:szCs w:val="24"/>
        </w:rPr>
      </w:pPr>
      <w:r w:rsidRPr="00205CE9">
        <w:rPr>
          <w:sz w:val="24"/>
          <w:szCs w:val="24"/>
        </w:rPr>
        <w:t>Remarks:</w:t>
      </w:r>
    </w:p>
    <w:p w:rsidR="00876075" w:rsidRPr="00205CE9" w:rsidRDefault="00876075" w:rsidP="00876075">
      <w:pPr>
        <w:pStyle w:val="ListParagraph"/>
        <w:numPr>
          <w:ilvl w:val="0"/>
          <w:numId w:val="9"/>
        </w:numPr>
        <w:rPr>
          <w:rFonts w:ascii="Times New Roman" w:hAnsi="Times New Roman" w:cs="Times New Roman"/>
          <w:sz w:val="24"/>
          <w:szCs w:val="24"/>
        </w:rPr>
      </w:pPr>
      <w:r w:rsidRPr="00205CE9">
        <w:rPr>
          <w:rFonts w:ascii="Times New Roman" w:hAnsi="Times New Roman" w:cs="Times New Roman"/>
          <w:spacing w:val="2"/>
        </w:rPr>
        <w:t>S</w:t>
      </w:r>
      <w:r w:rsidRPr="00205CE9">
        <w:rPr>
          <w:rFonts w:ascii="Times New Roman" w:hAnsi="Times New Roman" w:cs="Times New Roman"/>
        </w:rPr>
        <w:t>up</w:t>
      </w:r>
      <w:r w:rsidRPr="00205CE9">
        <w:rPr>
          <w:rFonts w:ascii="Times New Roman" w:hAnsi="Times New Roman" w:cs="Times New Roman"/>
          <w:spacing w:val="-7"/>
        </w:rPr>
        <w:t>e</w:t>
      </w:r>
      <w:r w:rsidRPr="00205CE9">
        <w:rPr>
          <w:rFonts w:ascii="Times New Roman" w:hAnsi="Times New Roman" w:cs="Times New Roman"/>
          <w:spacing w:val="3"/>
        </w:rPr>
        <w:t>r</w:t>
      </w:r>
      <w:r w:rsidRPr="00205CE9">
        <w:rPr>
          <w:rFonts w:ascii="Times New Roman" w:hAnsi="Times New Roman" w:cs="Times New Roman"/>
        </w:rPr>
        <w:t>v</w:t>
      </w:r>
      <w:r w:rsidRPr="00205CE9">
        <w:rPr>
          <w:rFonts w:ascii="Times New Roman" w:hAnsi="Times New Roman" w:cs="Times New Roman"/>
          <w:spacing w:val="-4"/>
        </w:rPr>
        <w:t>i</w:t>
      </w:r>
      <w:r w:rsidRPr="00205CE9">
        <w:rPr>
          <w:rFonts w:ascii="Times New Roman" w:hAnsi="Times New Roman" w:cs="Times New Roman"/>
        </w:rPr>
        <w:t>s</w:t>
      </w:r>
      <w:r w:rsidRPr="00205CE9">
        <w:rPr>
          <w:rFonts w:ascii="Times New Roman" w:hAnsi="Times New Roman" w:cs="Times New Roman"/>
          <w:spacing w:val="-4"/>
        </w:rPr>
        <w:t>o</w:t>
      </w:r>
      <w:r w:rsidRPr="00205CE9">
        <w:rPr>
          <w:rFonts w:ascii="Times New Roman" w:hAnsi="Times New Roman" w:cs="Times New Roman"/>
          <w:spacing w:val="3"/>
        </w:rPr>
        <w:t>r</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2"/>
        </w:rPr>
        <w:t>c</w:t>
      </w:r>
      <w:r w:rsidRPr="00205CE9">
        <w:rPr>
          <w:rFonts w:ascii="Times New Roman" w:hAnsi="Times New Roman" w:cs="Times New Roman"/>
          <w:spacing w:val="3"/>
        </w:rPr>
        <w:t>a</w:t>
      </w:r>
      <w:r w:rsidRPr="00205CE9">
        <w:rPr>
          <w:rFonts w:ascii="Times New Roman" w:hAnsi="Times New Roman" w:cs="Times New Roman"/>
        </w:rPr>
        <w:t>n</w:t>
      </w:r>
      <w:r w:rsidRPr="00205CE9">
        <w:rPr>
          <w:rFonts w:ascii="Times New Roman" w:hAnsi="Times New Roman" w:cs="Times New Roman"/>
          <w:spacing w:val="-2"/>
        </w:rPr>
        <w:t xml:space="preserve"> </w:t>
      </w:r>
      <w:r w:rsidRPr="00205CE9">
        <w:rPr>
          <w:rFonts w:ascii="Times New Roman" w:hAnsi="Times New Roman" w:cs="Times New Roman"/>
        </w:rPr>
        <w:t>o</w:t>
      </w:r>
      <w:r w:rsidRPr="00205CE9">
        <w:rPr>
          <w:rFonts w:ascii="Times New Roman" w:hAnsi="Times New Roman" w:cs="Times New Roman"/>
          <w:spacing w:val="-5"/>
        </w:rPr>
        <w:t>n</w:t>
      </w:r>
      <w:r w:rsidRPr="00205CE9">
        <w:rPr>
          <w:rFonts w:ascii="Times New Roman" w:hAnsi="Times New Roman" w:cs="Times New Roman"/>
          <w:spacing w:val="1"/>
        </w:rPr>
        <w:t>l</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spacing w:val="5"/>
        </w:rPr>
        <w:t>b</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rPr>
        <w:t>s</w:t>
      </w:r>
      <w:r w:rsidRPr="00205CE9">
        <w:rPr>
          <w:rFonts w:ascii="Times New Roman" w:hAnsi="Times New Roman" w:cs="Times New Roman"/>
          <w:spacing w:val="3"/>
        </w:rPr>
        <w:t>c</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spacing w:val="-5"/>
        </w:rPr>
        <w:t>d</w:t>
      </w:r>
      <w:r w:rsidRPr="00205CE9">
        <w:rPr>
          <w:rFonts w:ascii="Times New Roman" w:hAnsi="Times New Roman" w:cs="Times New Roman"/>
          <w:spacing w:val="5"/>
        </w:rPr>
        <w:t>u</w:t>
      </w:r>
      <w:r w:rsidRPr="00205CE9">
        <w:rPr>
          <w:rFonts w:ascii="Times New Roman" w:hAnsi="Times New Roman" w:cs="Times New Roman"/>
          <w:spacing w:val="1"/>
        </w:rPr>
        <w:t>l</w:t>
      </w:r>
      <w:r w:rsidRPr="00205CE9">
        <w:rPr>
          <w:rFonts w:ascii="Times New Roman" w:hAnsi="Times New Roman" w:cs="Times New Roman"/>
          <w:spacing w:val="-2"/>
        </w:rPr>
        <w:t>e</w:t>
      </w:r>
      <w:r w:rsidRPr="00205CE9">
        <w:rPr>
          <w:rFonts w:ascii="Times New Roman" w:hAnsi="Times New Roman" w:cs="Times New Roman"/>
        </w:rPr>
        <w:t>d</w:t>
      </w:r>
      <w:r w:rsidRPr="00205CE9">
        <w:rPr>
          <w:rFonts w:ascii="Times New Roman" w:hAnsi="Times New Roman" w:cs="Times New Roman"/>
          <w:spacing w:val="-2"/>
        </w:rPr>
        <w:t xml:space="preserve"> f</w:t>
      </w:r>
      <w:r w:rsidRPr="00205CE9">
        <w:rPr>
          <w:rFonts w:ascii="Times New Roman" w:hAnsi="Times New Roman" w:cs="Times New Roman"/>
          <w:spacing w:val="-5"/>
        </w:rPr>
        <w:t>o</w:t>
      </w:r>
      <w:r w:rsidRPr="00205CE9">
        <w:rPr>
          <w:rFonts w:ascii="Times New Roman" w:hAnsi="Times New Roman" w:cs="Times New Roman"/>
        </w:rPr>
        <w:t>r</w:t>
      </w:r>
      <w:r w:rsidRPr="00205CE9">
        <w:rPr>
          <w:rFonts w:ascii="Times New Roman" w:hAnsi="Times New Roman" w:cs="Times New Roman"/>
          <w:spacing w:val="10"/>
        </w:rPr>
        <w:t xml:space="preserve"> </w:t>
      </w:r>
      <w:r w:rsidRPr="00205CE9">
        <w:rPr>
          <w:rFonts w:ascii="Times New Roman" w:hAnsi="Times New Roman" w:cs="Times New Roman"/>
          <w:spacing w:val="-9"/>
        </w:rPr>
        <w:t>m</w:t>
      </w:r>
      <w:r w:rsidRPr="00205CE9">
        <w:rPr>
          <w:rFonts w:ascii="Times New Roman" w:hAnsi="Times New Roman" w:cs="Times New Roman"/>
          <w:spacing w:val="3"/>
        </w:rPr>
        <w:t>a</w:t>
      </w:r>
      <w:r w:rsidRPr="00205CE9">
        <w:rPr>
          <w:rFonts w:ascii="Times New Roman" w:hAnsi="Times New Roman" w:cs="Times New Roman"/>
        </w:rPr>
        <w:t>x</w:t>
      </w:r>
      <w:r w:rsidRPr="00205CE9">
        <w:rPr>
          <w:rFonts w:ascii="Times New Roman" w:hAnsi="Times New Roman" w:cs="Times New Roman"/>
          <w:spacing w:val="1"/>
        </w:rPr>
        <w:t>i</w:t>
      </w:r>
      <w:r w:rsidRPr="00205CE9">
        <w:rPr>
          <w:rFonts w:ascii="Times New Roman" w:hAnsi="Times New Roman" w:cs="Times New Roman"/>
          <w:spacing w:val="-9"/>
        </w:rPr>
        <w:t>m</w:t>
      </w:r>
      <w:r w:rsidRPr="00205CE9">
        <w:rPr>
          <w:rFonts w:ascii="Times New Roman" w:hAnsi="Times New Roman" w:cs="Times New Roman"/>
          <w:spacing w:val="5"/>
        </w:rPr>
        <w:t>u</w:t>
      </w:r>
      <w:r w:rsidRPr="00205CE9">
        <w:rPr>
          <w:rFonts w:ascii="Times New Roman" w:hAnsi="Times New Roman" w:cs="Times New Roman"/>
        </w:rPr>
        <w:t>m</w:t>
      </w:r>
      <w:r w:rsidRPr="00205CE9">
        <w:rPr>
          <w:rFonts w:ascii="Times New Roman" w:hAnsi="Times New Roman" w:cs="Times New Roman"/>
          <w:spacing w:val="-6"/>
        </w:rPr>
        <w:t xml:space="preserve"> </w:t>
      </w:r>
      <w:r w:rsidRPr="00205CE9">
        <w:rPr>
          <w:rFonts w:ascii="Times New Roman" w:hAnsi="Times New Roman" w:cs="Times New Roman"/>
        </w:rPr>
        <w:t xml:space="preserve">8 </w:t>
      </w:r>
      <w:r w:rsidRPr="00205CE9">
        <w:rPr>
          <w:rFonts w:ascii="Times New Roman" w:hAnsi="Times New Roman" w:cs="Times New Roman"/>
          <w:spacing w:val="5"/>
        </w:rPr>
        <w:t>hrs.</w:t>
      </w:r>
      <w:r w:rsidRPr="00205CE9">
        <w:rPr>
          <w:rFonts w:ascii="Times New Roman" w:hAnsi="Times New Roman" w:cs="Times New Roman"/>
        </w:rPr>
        <w:t xml:space="preserve"> </w:t>
      </w:r>
    </w:p>
    <w:p w:rsidR="00876075" w:rsidRPr="00205CE9" w:rsidRDefault="00876075" w:rsidP="00876075">
      <w:pPr>
        <w:pStyle w:val="ListParagraph"/>
        <w:numPr>
          <w:ilvl w:val="0"/>
          <w:numId w:val="9"/>
        </w:numPr>
        <w:ind w:right="76"/>
        <w:rPr>
          <w:rFonts w:ascii="Times New Roman" w:hAnsi="Times New Roman" w:cs="Times New Roman"/>
        </w:rPr>
      </w:pPr>
      <w:r w:rsidRPr="00205CE9">
        <w:rPr>
          <w:rFonts w:ascii="Times New Roman" w:hAnsi="Times New Roman" w:cs="Times New Roman"/>
          <w:spacing w:val="-2"/>
        </w:rPr>
        <w:t>I</w:t>
      </w:r>
      <w:r w:rsidRPr="00205CE9">
        <w:rPr>
          <w:rFonts w:ascii="Times New Roman" w:hAnsi="Times New Roman" w:cs="Times New Roman"/>
        </w:rPr>
        <w:t>f</w:t>
      </w:r>
      <w:r w:rsidRPr="00205CE9">
        <w:rPr>
          <w:rFonts w:ascii="Times New Roman" w:hAnsi="Times New Roman" w:cs="Times New Roman"/>
          <w:spacing w:val="1"/>
        </w:rPr>
        <w:t xml:space="preserve"> </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rPr>
        <w:t>un</w:t>
      </w:r>
      <w:r w:rsidRPr="00205CE9">
        <w:rPr>
          <w:rFonts w:ascii="Times New Roman" w:hAnsi="Times New Roman" w:cs="Times New Roman"/>
          <w:spacing w:val="-2"/>
        </w:rPr>
        <w:t>e</w:t>
      </w:r>
      <w:r w:rsidRPr="00205CE9">
        <w:rPr>
          <w:rFonts w:ascii="Times New Roman" w:hAnsi="Times New Roman" w:cs="Times New Roman"/>
        </w:rPr>
        <w:t>x</w:t>
      </w:r>
      <w:r w:rsidRPr="00205CE9">
        <w:rPr>
          <w:rFonts w:ascii="Times New Roman" w:hAnsi="Times New Roman" w:cs="Times New Roman"/>
          <w:spacing w:val="5"/>
        </w:rPr>
        <w:t>p</w:t>
      </w:r>
      <w:r w:rsidRPr="00205CE9">
        <w:rPr>
          <w:rFonts w:ascii="Times New Roman" w:hAnsi="Times New Roman" w:cs="Times New Roman"/>
          <w:spacing w:val="-7"/>
        </w:rPr>
        <w:t>e</w:t>
      </w:r>
      <w:r w:rsidRPr="00205CE9">
        <w:rPr>
          <w:rFonts w:ascii="Times New Roman" w:hAnsi="Times New Roman" w:cs="Times New Roman"/>
          <w:spacing w:val="-2"/>
        </w:rPr>
        <w:t>c</w:t>
      </w:r>
      <w:r w:rsidRPr="00205CE9">
        <w:rPr>
          <w:rFonts w:ascii="Times New Roman" w:hAnsi="Times New Roman" w:cs="Times New Roman"/>
          <w:spacing w:val="6"/>
        </w:rPr>
        <w:t>t</w:t>
      </w:r>
      <w:r w:rsidRPr="00205CE9">
        <w:rPr>
          <w:rFonts w:ascii="Times New Roman" w:hAnsi="Times New Roman" w:cs="Times New Roman"/>
          <w:spacing w:val="-2"/>
        </w:rPr>
        <w:t>e</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3"/>
        </w:rPr>
        <w:t>c</w:t>
      </w:r>
      <w:r w:rsidRPr="00205CE9">
        <w:rPr>
          <w:rFonts w:ascii="Times New Roman" w:hAnsi="Times New Roman" w:cs="Times New Roman"/>
          <w:spacing w:val="-5"/>
        </w:rPr>
        <w:t>h</w:t>
      </w:r>
      <w:r w:rsidRPr="00205CE9">
        <w:rPr>
          <w:rFonts w:ascii="Times New Roman" w:hAnsi="Times New Roman" w:cs="Times New Roman"/>
          <w:spacing w:val="3"/>
        </w:rPr>
        <w:t>a</w:t>
      </w:r>
      <w:r w:rsidRPr="00205CE9">
        <w:rPr>
          <w:rFonts w:ascii="Times New Roman" w:hAnsi="Times New Roman" w:cs="Times New Roman"/>
        </w:rPr>
        <w:t>ng</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8"/>
        </w:rPr>
        <w:t xml:space="preserve"> </w:t>
      </w:r>
      <w:r w:rsidRPr="00205CE9">
        <w:rPr>
          <w:rFonts w:ascii="Times New Roman" w:hAnsi="Times New Roman" w:cs="Times New Roman"/>
          <w:spacing w:val="-5"/>
        </w:rPr>
        <w:t>o</w:t>
      </w:r>
      <w:r w:rsidRPr="00205CE9">
        <w:rPr>
          <w:rFonts w:ascii="Times New Roman" w:hAnsi="Times New Roman" w:cs="Times New Roman"/>
          <w:spacing w:val="-2"/>
        </w:rPr>
        <w:t>cc</w:t>
      </w:r>
      <w:r w:rsidRPr="00205CE9">
        <w:rPr>
          <w:rFonts w:ascii="Times New Roman" w:hAnsi="Times New Roman" w:cs="Times New Roman"/>
        </w:rPr>
        <w:t>u</w:t>
      </w:r>
      <w:r w:rsidRPr="00205CE9">
        <w:rPr>
          <w:rFonts w:ascii="Times New Roman" w:hAnsi="Times New Roman" w:cs="Times New Roman"/>
          <w:spacing w:val="3"/>
        </w:rPr>
        <w:t>r</w:t>
      </w:r>
      <w:r w:rsidRPr="00205CE9">
        <w:rPr>
          <w:rFonts w:ascii="Times New Roman" w:hAnsi="Times New Roman" w:cs="Times New Roman"/>
        </w:rPr>
        <w:t>,</w:t>
      </w:r>
      <w:r w:rsidRPr="00205CE9">
        <w:rPr>
          <w:rFonts w:ascii="Times New Roman" w:hAnsi="Times New Roman" w:cs="Times New Roman"/>
          <w:spacing w:val="5"/>
        </w:rPr>
        <w:t xml:space="preserve"> </w:t>
      </w:r>
      <w:r w:rsidRPr="00205CE9">
        <w:rPr>
          <w:rFonts w:ascii="Times New Roman" w:hAnsi="Times New Roman" w:cs="Times New Roman"/>
          <w:spacing w:val="-5"/>
        </w:rPr>
        <w:t>d</w:t>
      </w:r>
      <w:r w:rsidRPr="00205CE9">
        <w:rPr>
          <w:rFonts w:ascii="Times New Roman" w:hAnsi="Times New Roman" w:cs="Times New Roman"/>
          <w:spacing w:val="5"/>
        </w:rPr>
        <w:t>u</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c</w:t>
      </w:r>
      <w:r w:rsidRPr="00205CE9">
        <w:rPr>
          <w:rFonts w:ascii="Times New Roman" w:hAnsi="Times New Roman" w:cs="Times New Roman"/>
          <w:spacing w:val="-5"/>
        </w:rPr>
        <w:t>h</w:t>
      </w:r>
      <w:r w:rsidRPr="00205CE9">
        <w:rPr>
          <w:rFonts w:ascii="Times New Roman" w:hAnsi="Times New Roman" w:cs="Times New Roman"/>
          <w:spacing w:val="7"/>
        </w:rPr>
        <w:t>a</w:t>
      </w:r>
      <w:r w:rsidRPr="00205CE9">
        <w:rPr>
          <w:rFonts w:ascii="Times New Roman" w:hAnsi="Times New Roman" w:cs="Times New Roman"/>
        </w:rPr>
        <w:t>n</w:t>
      </w:r>
      <w:r w:rsidRPr="00205CE9">
        <w:rPr>
          <w:rFonts w:ascii="Times New Roman" w:hAnsi="Times New Roman" w:cs="Times New Roman"/>
          <w:spacing w:val="5"/>
        </w:rPr>
        <w:t>g</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1"/>
        </w:rPr>
        <w:t>i</w:t>
      </w:r>
      <w:r w:rsidRPr="00205CE9">
        <w:rPr>
          <w:rFonts w:ascii="Times New Roman" w:hAnsi="Times New Roman" w:cs="Times New Roman"/>
        </w:rPr>
        <w:t>n</w:t>
      </w:r>
      <w:r w:rsidRPr="00205CE9">
        <w:rPr>
          <w:rFonts w:ascii="Times New Roman" w:hAnsi="Times New Roman" w:cs="Times New Roman"/>
          <w:spacing w:val="-2"/>
        </w:rPr>
        <w:t xml:space="preserve"> </w:t>
      </w:r>
      <w:r w:rsidRPr="00205CE9">
        <w:rPr>
          <w:rFonts w:ascii="Times New Roman" w:hAnsi="Times New Roman" w:cs="Times New Roman"/>
        </w:rPr>
        <w:t>s</w:t>
      </w:r>
      <w:r w:rsidRPr="00205CE9">
        <w:rPr>
          <w:rFonts w:ascii="Times New Roman" w:hAnsi="Times New Roman" w:cs="Times New Roman"/>
          <w:spacing w:val="-2"/>
        </w:rPr>
        <w:t>c</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spacing w:val="-5"/>
        </w:rPr>
        <w:t>d</w:t>
      </w:r>
      <w:r w:rsidRPr="00205CE9">
        <w:rPr>
          <w:rFonts w:ascii="Times New Roman" w:hAnsi="Times New Roman" w:cs="Times New Roman"/>
          <w:spacing w:val="5"/>
        </w:rPr>
        <w:t>u</w:t>
      </w:r>
      <w:r w:rsidRPr="00205CE9">
        <w:rPr>
          <w:rFonts w:ascii="Times New Roman" w:hAnsi="Times New Roman" w:cs="Times New Roman"/>
          <w:spacing w:val="1"/>
        </w:rPr>
        <w:t>l</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5"/>
        </w:rPr>
        <w:t xml:space="preserve"> </w:t>
      </w:r>
      <w:r w:rsidRPr="00205CE9">
        <w:rPr>
          <w:rFonts w:ascii="Times New Roman" w:hAnsi="Times New Roman" w:cs="Times New Roman"/>
          <w:spacing w:val="-4"/>
        </w:rPr>
        <w:t>l</w:t>
      </w:r>
      <w:r w:rsidRPr="00205CE9">
        <w:rPr>
          <w:rFonts w:ascii="Times New Roman" w:hAnsi="Times New Roman" w:cs="Times New Roman"/>
          <w:spacing w:val="3"/>
        </w:rPr>
        <w:t>a</w:t>
      </w:r>
      <w:r w:rsidRPr="00205CE9">
        <w:rPr>
          <w:rFonts w:ascii="Times New Roman" w:hAnsi="Times New Roman" w:cs="Times New Roman"/>
          <w:spacing w:val="-2"/>
        </w:rPr>
        <w:t>c</w:t>
      </w:r>
      <w:r w:rsidRPr="00205CE9">
        <w:rPr>
          <w:rFonts w:ascii="Times New Roman" w:hAnsi="Times New Roman" w:cs="Times New Roman"/>
        </w:rPr>
        <w:t>k</w:t>
      </w:r>
      <w:r w:rsidRPr="00205CE9">
        <w:rPr>
          <w:rFonts w:ascii="Times New Roman" w:hAnsi="Times New Roman" w:cs="Times New Roman"/>
          <w:spacing w:val="2"/>
        </w:rPr>
        <w:t xml:space="preserve"> </w:t>
      </w:r>
      <w:r w:rsidRPr="00205CE9">
        <w:rPr>
          <w:rFonts w:ascii="Times New Roman" w:hAnsi="Times New Roman" w:cs="Times New Roman"/>
          <w:spacing w:val="-5"/>
        </w:rPr>
        <w:t>o</w:t>
      </w:r>
      <w:r w:rsidRPr="00205CE9">
        <w:rPr>
          <w:rFonts w:ascii="Times New Roman" w:hAnsi="Times New Roman" w:cs="Times New Roman"/>
        </w:rPr>
        <w:t>f</w:t>
      </w:r>
      <w:r w:rsidRPr="00205CE9">
        <w:rPr>
          <w:rFonts w:ascii="Times New Roman" w:hAnsi="Times New Roman" w:cs="Times New Roman"/>
          <w:spacing w:val="1"/>
        </w:rPr>
        <w:t xml:space="preserve"> </w:t>
      </w:r>
      <w:r w:rsidRPr="00205CE9">
        <w:rPr>
          <w:rFonts w:ascii="Times New Roman" w:hAnsi="Times New Roman" w:cs="Times New Roman"/>
          <w:spacing w:val="2"/>
        </w:rPr>
        <w:t>F</w:t>
      </w:r>
      <w:r w:rsidRPr="00205CE9">
        <w:rPr>
          <w:rFonts w:ascii="Times New Roman" w:hAnsi="Times New Roman" w:cs="Times New Roman"/>
          <w:spacing w:val="-4"/>
        </w:rPr>
        <w:t>i</w:t>
      </w:r>
      <w:r w:rsidRPr="00205CE9">
        <w:rPr>
          <w:rFonts w:ascii="Times New Roman" w:hAnsi="Times New Roman" w:cs="Times New Roman"/>
        </w:rPr>
        <w:t>sh</w:t>
      </w:r>
      <w:r w:rsidRPr="00205CE9">
        <w:rPr>
          <w:rFonts w:ascii="Times New Roman" w:hAnsi="Times New Roman" w:cs="Times New Roman"/>
          <w:spacing w:val="-2"/>
        </w:rPr>
        <w:t xml:space="preserve"> </w:t>
      </w:r>
      <w:r w:rsidR="00934112" w:rsidRPr="00205CE9">
        <w:rPr>
          <w:rFonts w:ascii="Times New Roman" w:hAnsi="Times New Roman" w:cs="Times New Roman"/>
          <w:spacing w:val="-1"/>
        </w:rPr>
        <w:t>or</w:t>
      </w:r>
      <w:r w:rsidRPr="00205CE9">
        <w:rPr>
          <w:rFonts w:ascii="Times New Roman" w:hAnsi="Times New Roman" w:cs="Times New Roman"/>
          <w:spacing w:val="5"/>
        </w:rPr>
        <w:t xml:space="preserve"> </w:t>
      </w:r>
      <w:r w:rsidRPr="00205CE9">
        <w:rPr>
          <w:rFonts w:ascii="Times New Roman" w:hAnsi="Times New Roman" w:cs="Times New Roman"/>
          <w:spacing w:val="2"/>
        </w:rPr>
        <w:t>S</w:t>
      </w:r>
      <w:r w:rsidRPr="00205CE9">
        <w:rPr>
          <w:rFonts w:ascii="Times New Roman" w:hAnsi="Times New Roman" w:cs="Times New Roman"/>
          <w:spacing w:val="-5"/>
        </w:rPr>
        <w:t>h</w:t>
      </w:r>
      <w:r w:rsidRPr="00205CE9">
        <w:rPr>
          <w:rFonts w:ascii="Times New Roman" w:hAnsi="Times New Roman" w:cs="Times New Roman"/>
          <w:spacing w:val="-4"/>
        </w:rPr>
        <w:t>i</w:t>
      </w:r>
      <w:r w:rsidRPr="00205CE9">
        <w:rPr>
          <w:rFonts w:ascii="Times New Roman" w:hAnsi="Times New Roman" w:cs="Times New Roman"/>
          <w:spacing w:val="5"/>
        </w:rPr>
        <w:t>p</w:t>
      </w:r>
      <w:r w:rsidRPr="00205CE9">
        <w:rPr>
          <w:rFonts w:ascii="Times New Roman" w:hAnsi="Times New Roman" w:cs="Times New Roman"/>
          <w:spacing w:val="-4"/>
        </w:rPr>
        <w:t>m</w:t>
      </w:r>
      <w:r w:rsidRPr="00205CE9">
        <w:rPr>
          <w:rFonts w:ascii="Times New Roman" w:hAnsi="Times New Roman" w:cs="Times New Roman"/>
          <w:spacing w:val="-2"/>
        </w:rPr>
        <w:t>e</w:t>
      </w:r>
      <w:r w:rsidRPr="00205CE9">
        <w:rPr>
          <w:rFonts w:ascii="Times New Roman" w:hAnsi="Times New Roman" w:cs="Times New Roman"/>
          <w:spacing w:val="-5"/>
        </w:rPr>
        <w:t>n</w:t>
      </w:r>
      <w:r w:rsidRPr="00205CE9">
        <w:rPr>
          <w:rFonts w:ascii="Times New Roman" w:hAnsi="Times New Roman" w:cs="Times New Roman"/>
        </w:rPr>
        <w:t>t</w:t>
      </w:r>
      <w:r w:rsidRPr="00205CE9">
        <w:rPr>
          <w:rFonts w:ascii="Times New Roman" w:hAnsi="Times New Roman" w:cs="Times New Roman"/>
          <w:spacing w:val="3"/>
        </w:rPr>
        <w:t xml:space="preserve"> </w:t>
      </w:r>
      <w:r w:rsidRPr="00205CE9">
        <w:rPr>
          <w:rFonts w:ascii="Times New Roman" w:hAnsi="Times New Roman" w:cs="Times New Roman"/>
          <w:spacing w:val="4"/>
        </w:rPr>
        <w:t>D</w:t>
      </w:r>
      <w:r w:rsidRPr="00205CE9">
        <w:rPr>
          <w:rFonts w:ascii="Times New Roman" w:hAnsi="Times New Roman" w:cs="Times New Roman"/>
          <w:spacing w:val="-2"/>
        </w:rPr>
        <w:t>e</w:t>
      </w:r>
      <w:r w:rsidRPr="00205CE9">
        <w:rPr>
          <w:rFonts w:ascii="Times New Roman" w:hAnsi="Times New Roman" w:cs="Times New Roman"/>
          <w:spacing w:val="1"/>
        </w:rPr>
        <w:t>l</w:t>
      </w:r>
      <w:r w:rsidRPr="00205CE9">
        <w:rPr>
          <w:rFonts w:ascii="Times New Roman" w:hAnsi="Times New Roman" w:cs="Times New Roman"/>
          <w:spacing w:val="3"/>
        </w:rPr>
        <w:t>a</w:t>
      </w:r>
      <w:r w:rsidRPr="00205CE9">
        <w:rPr>
          <w:rFonts w:ascii="Times New Roman" w:hAnsi="Times New Roman" w:cs="Times New Roman"/>
        </w:rPr>
        <w:t>y</w:t>
      </w:r>
      <w:r w:rsidRPr="00205CE9">
        <w:rPr>
          <w:rFonts w:ascii="Times New Roman" w:hAnsi="Times New Roman" w:cs="Times New Roman"/>
          <w:spacing w:val="3"/>
        </w:rPr>
        <w:t xml:space="preserve"> </w:t>
      </w:r>
      <w:r w:rsidRPr="00205CE9">
        <w:rPr>
          <w:rFonts w:ascii="Times New Roman" w:hAnsi="Times New Roman" w:cs="Times New Roman"/>
          <w:spacing w:val="-7"/>
        </w:rPr>
        <w:t>e</w:t>
      </w:r>
      <w:r w:rsidRPr="00205CE9">
        <w:rPr>
          <w:rFonts w:ascii="Times New Roman" w:hAnsi="Times New Roman" w:cs="Times New Roman"/>
          <w:spacing w:val="1"/>
        </w:rPr>
        <w:t>t</w:t>
      </w:r>
      <w:r w:rsidRPr="00205CE9">
        <w:rPr>
          <w:rFonts w:ascii="Times New Roman" w:hAnsi="Times New Roman" w:cs="Times New Roman"/>
          <w:spacing w:val="-2"/>
        </w:rPr>
        <w:t>c</w:t>
      </w:r>
      <w:r w:rsidRPr="00205CE9">
        <w:rPr>
          <w:rFonts w:ascii="Times New Roman" w:hAnsi="Times New Roman" w:cs="Times New Roman"/>
        </w:rPr>
        <w:t>.</w:t>
      </w:r>
      <w:r w:rsidRPr="00205CE9">
        <w:rPr>
          <w:rFonts w:ascii="Times New Roman" w:hAnsi="Times New Roman" w:cs="Times New Roman"/>
          <w:spacing w:val="5"/>
        </w:rPr>
        <w:t xml:space="preserve"> </w:t>
      </w:r>
      <w:r w:rsidRPr="00205CE9">
        <w:rPr>
          <w:rFonts w:ascii="Times New Roman" w:hAnsi="Times New Roman" w:cs="Times New Roman"/>
        </w:rPr>
        <w:t>-</w:t>
      </w:r>
      <w:r w:rsidRPr="00205CE9">
        <w:rPr>
          <w:rFonts w:ascii="Times New Roman" w:hAnsi="Times New Roman" w:cs="Times New Roman"/>
          <w:spacing w:val="1"/>
        </w:rPr>
        <w:t xml:space="preserve"> 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rPr>
        <w:t>M</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spacing w:val="-2"/>
        </w:rPr>
        <w:t>a</w:t>
      </w:r>
      <w:r w:rsidRPr="00205CE9">
        <w:rPr>
          <w:rFonts w:ascii="Times New Roman" w:hAnsi="Times New Roman" w:cs="Times New Roman"/>
        </w:rPr>
        <w:t>g</w:t>
      </w:r>
      <w:r w:rsidRPr="00205CE9">
        <w:rPr>
          <w:rFonts w:ascii="Times New Roman" w:hAnsi="Times New Roman" w:cs="Times New Roman"/>
          <w:spacing w:val="-2"/>
        </w:rPr>
        <w:t>e</w:t>
      </w:r>
      <w:r w:rsidRPr="00205CE9">
        <w:rPr>
          <w:rFonts w:ascii="Times New Roman" w:hAnsi="Times New Roman" w:cs="Times New Roman"/>
          <w:spacing w:val="-4"/>
        </w:rPr>
        <w:t>m</w:t>
      </w:r>
      <w:r w:rsidRPr="00205CE9">
        <w:rPr>
          <w:rFonts w:ascii="Times New Roman" w:hAnsi="Times New Roman" w:cs="Times New Roman"/>
          <w:spacing w:val="-2"/>
        </w:rPr>
        <w:t>e</w:t>
      </w:r>
      <w:r w:rsidRPr="00205CE9">
        <w:rPr>
          <w:rFonts w:ascii="Times New Roman" w:hAnsi="Times New Roman" w:cs="Times New Roman"/>
        </w:rPr>
        <w:t xml:space="preserve">nt </w:t>
      </w:r>
      <w:r w:rsidRPr="00205CE9">
        <w:rPr>
          <w:rFonts w:ascii="Times New Roman" w:hAnsi="Times New Roman" w:cs="Times New Roman"/>
          <w:spacing w:val="3"/>
        </w:rPr>
        <w:t>r</w:t>
      </w:r>
      <w:r w:rsidRPr="00205CE9">
        <w:rPr>
          <w:rFonts w:ascii="Times New Roman" w:hAnsi="Times New Roman" w:cs="Times New Roman"/>
          <w:spacing w:val="-7"/>
        </w:rPr>
        <w:t>e</w:t>
      </w:r>
      <w:r w:rsidRPr="00205CE9">
        <w:rPr>
          <w:rFonts w:ascii="Times New Roman" w:hAnsi="Times New Roman" w:cs="Times New Roman"/>
          <w:spacing w:val="5"/>
        </w:rPr>
        <w:t>s</w:t>
      </w:r>
      <w:r w:rsidRPr="00205CE9">
        <w:rPr>
          <w:rFonts w:ascii="Times New Roman" w:hAnsi="Times New Roman" w:cs="Times New Roman"/>
          <w:spacing w:val="-7"/>
        </w:rPr>
        <w:t>e</w:t>
      </w:r>
      <w:r w:rsidRPr="00205CE9">
        <w:rPr>
          <w:rFonts w:ascii="Times New Roman" w:hAnsi="Times New Roman" w:cs="Times New Roman"/>
          <w:spacing w:val="3"/>
        </w:rPr>
        <w:t>r</w:t>
      </w:r>
      <w:r w:rsidRPr="00205CE9">
        <w:rPr>
          <w:rFonts w:ascii="Times New Roman" w:hAnsi="Times New Roman" w:cs="Times New Roman"/>
        </w:rPr>
        <w:t>v</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3"/>
        </w:rPr>
        <w:t>r</w:t>
      </w:r>
      <w:r w:rsidRPr="00205CE9">
        <w:rPr>
          <w:rFonts w:ascii="Times New Roman" w:hAnsi="Times New Roman" w:cs="Times New Roman"/>
          <w:spacing w:val="1"/>
        </w:rPr>
        <w:t>i</w:t>
      </w:r>
      <w:r w:rsidRPr="00205CE9">
        <w:rPr>
          <w:rFonts w:ascii="Times New Roman" w:hAnsi="Times New Roman" w:cs="Times New Roman"/>
        </w:rPr>
        <w:t>g</w:t>
      </w:r>
      <w:r w:rsidRPr="00205CE9">
        <w:rPr>
          <w:rFonts w:ascii="Times New Roman" w:hAnsi="Times New Roman" w:cs="Times New Roman"/>
          <w:spacing w:val="-5"/>
        </w:rPr>
        <w:t>h</w:t>
      </w:r>
      <w:r w:rsidRPr="00205CE9">
        <w:rPr>
          <w:rFonts w:ascii="Times New Roman" w:hAnsi="Times New Roman" w:cs="Times New Roman"/>
          <w:spacing w:val="1"/>
        </w:rPr>
        <w:t>t</w:t>
      </w:r>
      <w:r w:rsidRPr="00205CE9">
        <w:rPr>
          <w:rFonts w:ascii="Times New Roman" w:hAnsi="Times New Roman" w:cs="Times New Roman"/>
        </w:rPr>
        <w:t>,</w:t>
      </w:r>
      <w:r w:rsidRPr="00205CE9">
        <w:rPr>
          <w:rFonts w:ascii="Times New Roman" w:hAnsi="Times New Roman" w:cs="Times New Roman"/>
          <w:spacing w:val="5"/>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9"/>
        </w:rPr>
        <w:t>m</w:t>
      </w:r>
      <w:r w:rsidRPr="00205CE9">
        <w:rPr>
          <w:rFonts w:ascii="Times New Roman" w:hAnsi="Times New Roman" w:cs="Times New Roman"/>
          <w:spacing w:val="3"/>
        </w:rPr>
        <w:t>a</w:t>
      </w:r>
      <w:r w:rsidRPr="00205CE9">
        <w:rPr>
          <w:rFonts w:ascii="Times New Roman" w:hAnsi="Times New Roman" w:cs="Times New Roman"/>
        </w:rPr>
        <w:t>ke</w:t>
      </w:r>
      <w:r w:rsidRPr="00205CE9">
        <w:rPr>
          <w:rFonts w:ascii="Times New Roman" w:hAnsi="Times New Roman" w:cs="Times New Roman"/>
          <w:spacing w:val="4"/>
        </w:rPr>
        <w:t xml:space="preserve"> </w:t>
      </w:r>
      <w:r w:rsidRPr="00205CE9">
        <w:rPr>
          <w:rFonts w:ascii="Times New Roman" w:hAnsi="Times New Roman" w:cs="Times New Roman"/>
          <w:spacing w:val="3"/>
        </w:rPr>
        <w:t>c</w:t>
      </w:r>
      <w:r w:rsidRPr="00205CE9">
        <w:rPr>
          <w:rFonts w:ascii="Times New Roman" w:hAnsi="Times New Roman" w:cs="Times New Roman"/>
          <w:spacing w:val="-5"/>
        </w:rPr>
        <w:t>h</w:t>
      </w:r>
      <w:r w:rsidRPr="00205CE9">
        <w:rPr>
          <w:rFonts w:ascii="Times New Roman" w:hAnsi="Times New Roman" w:cs="Times New Roman"/>
          <w:spacing w:val="3"/>
        </w:rPr>
        <w:t>a</w:t>
      </w:r>
      <w:r w:rsidRPr="00205CE9">
        <w:rPr>
          <w:rFonts w:ascii="Times New Roman" w:hAnsi="Times New Roman" w:cs="Times New Roman"/>
        </w:rPr>
        <w:t>ng</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4"/>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1"/>
        </w:rPr>
        <w:t>D</w:t>
      </w:r>
      <w:r w:rsidRPr="00205CE9">
        <w:rPr>
          <w:rFonts w:ascii="Times New Roman" w:hAnsi="Times New Roman" w:cs="Times New Roman"/>
          <w:spacing w:val="3"/>
        </w:rPr>
        <w:t>a</w:t>
      </w:r>
      <w:r w:rsidRPr="00205CE9">
        <w:rPr>
          <w:rFonts w:ascii="Times New Roman" w:hAnsi="Times New Roman" w:cs="Times New Roman"/>
          <w:spacing w:val="1"/>
        </w:rPr>
        <w:t>il</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rPr>
        <w:t>s</w:t>
      </w:r>
      <w:r w:rsidRPr="00205CE9">
        <w:rPr>
          <w:rFonts w:ascii="Times New Roman" w:hAnsi="Times New Roman" w:cs="Times New Roman"/>
          <w:spacing w:val="-2"/>
        </w:rPr>
        <w:t>c</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spacing w:val="-5"/>
        </w:rPr>
        <w:t>d</w:t>
      </w:r>
      <w:r w:rsidRPr="00205CE9">
        <w:rPr>
          <w:rFonts w:ascii="Times New Roman" w:hAnsi="Times New Roman" w:cs="Times New Roman"/>
          <w:spacing w:val="5"/>
        </w:rPr>
        <w:t>u</w:t>
      </w:r>
      <w:r w:rsidRPr="00205CE9">
        <w:rPr>
          <w:rFonts w:ascii="Times New Roman" w:hAnsi="Times New Roman" w:cs="Times New Roman"/>
          <w:spacing w:val="1"/>
        </w:rPr>
        <w:t>l</w:t>
      </w:r>
      <w:r w:rsidRPr="00205CE9">
        <w:rPr>
          <w:rFonts w:ascii="Times New Roman" w:hAnsi="Times New Roman" w:cs="Times New Roman"/>
          <w:spacing w:val="-7"/>
        </w:rPr>
        <w:t>e</w:t>
      </w:r>
      <w:r w:rsidRPr="00205CE9">
        <w:rPr>
          <w:rFonts w:ascii="Times New Roman" w:hAnsi="Times New Roman" w:cs="Times New Roman"/>
        </w:rPr>
        <w:t>.</w:t>
      </w:r>
    </w:p>
    <w:p w:rsidR="00876075" w:rsidRPr="00205CE9" w:rsidRDefault="00876075" w:rsidP="00585E70">
      <w:pPr>
        <w:pStyle w:val="ListParagraph"/>
        <w:ind w:left="460"/>
        <w:rPr>
          <w:rFonts w:ascii="Times New Roman" w:hAnsi="Times New Roman" w:cs="Times New Roman"/>
          <w:sz w:val="24"/>
          <w:szCs w:val="24"/>
        </w:rPr>
      </w:pPr>
    </w:p>
    <w:p w:rsidR="00934112" w:rsidRPr="00504374" w:rsidRDefault="00934112" w:rsidP="00504374">
      <w:pPr>
        <w:pStyle w:val="ListParagraph"/>
        <w:numPr>
          <w:ilvl w:val="0"/>
          <w:numId w:val="12"/>
        </w:numPr>
        <w:rPr>
          <w:sz w:val="24"/>
          <w:szCs w:val="24"/>
        </w:rPr>
      </w:pPr>
      <w:r w:rsidRPr="00504374">
        <w:rPr>
          <w:sz w:val="24"/>
          <w:szCs w:val="24"/>
        </w:rPr>
        <w:t xml:space="preserve">Dispatching/ Closing/ Loading: information should be taken form summery in prod. Planning report.  </w:t>
      </w:r>
    </w:p>
    <w:p w:rsidR="00504374" w:rsidRDefault="00504374" w:rsidP="00504374">
      <w:pPr>
        <w:ind w:left="360"/>
        <w:rPr>
          <w:sz w:val="24"/>
          <w:szCs w:val="24"/>
        </w:rPr>
      </w:pPr>
      <w:r>
        <w:rPr>
          <w:sz w:val="24"/>
          <w:szCs w:val="24"/>
        </w:rPr>
        <w:t xml:space="preserve">Special Note: when allocating hrs. for closing and dispatching on Monday, </w:t>
      </w:r>
      <w:proofErr w:type="spellStart"/>
      <w:r>
        <w:rPr>
          <w:sz w:val="24"/>
          <w:szCs w:val="24"/>
        </w:rPr>
        <w:t>pls</w:t>
      </w:r>
      <w:proofErr w:type="spellEnd"/>
      <w:r>
        <w:rPr>
          <w:sz w:val="24"/>
          <w:szCs w:val="24"/>
        </w:rPr>
        <w:t xml:space="preserve"> make sure to get both Sunday’s and Monday’s boxes into account. (Those details can be taken form summery sent by Prod. Dept. on Monday and Sunday) </w:t>
      </w:r>
    </w:p>
    <w:p w:rsidR="00386323" w:rsidRDefault="00386323" w:rsidP="00504374">
      <w:pPr>
        <w:ind w:left="360"/>
        <w:rPr>
          <w:sz w:val="24"/>
          <w:szCs w:val="24"/>
        </w:rPr>
      </w:pPr>
    </w:p>
    <w:p w:rsidR="00386323" w:rsidRPr="00504374" w:rsidRDefault="00386323" w:rsidP="00504374">
      <w:pPr>
        <w:ind w:left="360"/>
        <w:rPr>
          <w:sz w:val="24"/>
          <w:szCs w:val="24"/>
        </w:rPr>
      </w:pPr>
    </w:p>
    <w:p w:rsidR="008D596D" w:rsidRPr="00205CE9" w:rsidRDefault="008D596D" w:rsidP="00D20EF6">
      <w:pPr>
        <w:spacing w:line="276" w:lineRule="auto"/>
        <w:rPr>
          <w:sz w:val="24"/>
          <w:szCs w:val="24"/>
        </w:rPr>
      </w:pPr>
    </w:p>
    <w:p w:rsidR="008D596D" w:rsidRPr="00205CE9" w:rsidRDefault="008D596D" w:rsidP="00D20EF6">
      <w:pPr>
        <w:spacing w:line="276" w:lineRule="auto"/>
        <w:rPr>
          <w:sz w:val="24"/>
          <w:szCs w:val="24"/>
        </w:rPr>
      </w:pPr>
    </w:p>
    <w:p w:rsidR="00D4761A" w:rsidRDefault="00520EED" w:rsidP="00D20EF6">
      <w:pPr>
        <w:spacing w:line="276" w:lineRule="auto"/>
        <w:rPr>
          <w:sz w:val="24"/>
          <w:szCs w:val="24"/>
        </w:rPr>
      </w:pPr>
      <w:r>
        <w:rPr>
          <w:sz w:val="24"/>
          <w:szCs w:val="24"/>
        </w:rPr>
        <w:t xml:space="preserve">J) Labour Hrs. allocation for cups prepping/boxes prepping </w:t>
      </w:r>
    </w:p>
    <w:p w:rsidR="00520EED" w:rsidRDefault="00520EED"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79744" behindDoc="0" locked="0" layoutInCell="1" allowOverlap="1" wp14:anchorId="5453D331" wp14:editId="2ED9D9D7">
                <wp:simplePos x="0" y="0"/>
                <wp:positionH relativeFrom="column">
                  <wp:posOffset>3721100</wp:posOffset>
                </wp:positionH>
                <wp:positionV relativeFrom="paragraph">
                  <wp:posOffset>12700</wp:posOffset>
                </wp:positionV>
                <wp:extent cx="3476625" cy="56197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3476625" cy="561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7F40" w:rsidRDefault="00E97F40" w:rsidP="00D4761A">
                            <w:pPr>
                              <w:jc w:val="center"/>
                            </w:pPr>
                            <w:r>
                              <w:t xml:space="preserve">Details for cups prepping and boxes prepping are taken form </w:t>
                            </w:r>
                            <w:r w:rsidRPr="00D4761A">
                              <w:t>Projected Weekly Dry Good Prep Assignment Report</w:t>
                            </w:r>
                            <w:r>
                              <w:t xml:space="preserve"> sent by prod. Planning 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53D331" id="Rectangle 25" o:spid="_x0000_s1030" style="position:absolute;margin-left:293pt;margin-top:1pt;width:273.75pt;height:44.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" fillcolor="#4f81bd [3204]" strokecolor="#243f60 [1604]" strokeweight="2pt">
                <v:textbox>
                  <w:txbxContent>
                    <w:p w:rsidR="00E97F40" w:rsidRDefault="00E97F40" w:rsidP="00D4761A">
                      <w:pPr>
                        <w:jc w:val="center"/>
                      </w:pPr>
                      <w:r>
                        <w:t xml:space="preserve">Details for cups prepping and boxes prepping are taken form </w:t>
                      </w:r>
                      <w:r w:rsidRPr="00D4761A">
                        <w:t>Projected Weekly Dry Good Prep Assignment Report</w:t>
                      </w:r>
                      <w:r>
                        <w:t xml:space="preserve"> sent by prod. Planning dept.</w:t>
                      </w:r>
                    </w:p>
                  </w:txbxContent>
                </v:textbox>
              </v:rect>
            </w:pict>
          </mc:Fallback>
        </mc:AlternateContent>
      </w:r>
    </w:p>
    <w:p w:rsidR="00520EED" w:rsidRPr="00205CE9" w:rsidRDefault="00520EED" w:rsidP="00D20EF6">
      <w:pPr>
        <w:spacing w:line="276" w:lineRule="auto"/>
        <w:rPr>
          <w:sz w:val="24"/>
          <w:szCs w:val="24"/>
        </w:rPr>
      </w:pPr>
      <w:r w:rsidRPr="00205CE9">
        <w:rPr>
          <w:noProof/>
          <w:sz w:val="24"/>
          <w:szCs w:val="24"/>
          <w:lang w:bidi="si-LK"/>
        </w:rPr>
        <mc:AlternateContent>
          <mc:Choice Requires="wps">
            <w:drawing>
              <wp:anchor distT="0" distB="0" distL="114300" distR="114300" simplePos="0" relativeHeight="251680768" behindDoc="0" locked="0" layoutInCell="1" allowOverlap="1" wp14:anchorId="6DFC0483" wp14:editId="78460F1F">
                <wp:simplePos x="0" y="0"/>
                <wp:positionH relativeFrom="column">
                  <wp:posOffset>2978150</wp:posOffset>
                </wp:positionH>
                <wp:positionV relativeFrom="paragraph">
                  <wp:posOffset>10795</wp:posOffset>
                </wp:positionV>
                <wp:extent cx="733425" cy="495300"/>
                <wp:effectExtent l="38100" t="0" r="28575" b="57150"/>
                <wp:wrapNone/>
                <wp:docPr id="26" name="Straight Arrow Connector 26"/>
                <wp:cNvGraphicFramePr/>
                <a:graphic xmlns:a="http://schemas.openxmlformats.org/drawingml/2006/main">
                  <a:graphicData uri="http://schemas.microsoft.com/office/word/2010/wordprocessingShape">
                    <wps:wsp>
                      <wps:cNvCnPr/>
                      <wps:spPr>
                        <a:xfrm flipH="1">
                          <a:off x="0" y="0"/>
                          <a:ext cx="733425"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3F0FD" id="Straight Arrow Connector 26" o:spid="_x0000_s1026" type="#_x0000_t32" style="position:absolute;margin-left:234.5pt;margin-top:.85pt;width:57.75pt;height:39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" strokecolor="#4579b8 [3044]">
                <v:stroke endarrow="block"/>
              </v:shape>
            </w:pict>
          </mc:Fallback>
        </mc:AlternateContent>
      </w:r>
    </w:p>
    <w:p w:rsidR="00D4761A" w:rsidRPr="00205CE9" w:rsidRDefault="00D4761A" w:rsidP="00D20EF6">
      <w:pPr>
        <w:spacing w:line="276" w:lineRule="auto"/>
        <w:rPr>
          <w:sz w:val="24"/>
          <w:szCs w:val="24"/>
        </w:rPr>
      </w:pPr>
    </w:p>
    <w:p w:rsidR="00D4761A" w:rsidRPr="00D80C20" w:rsidRDefault="00D4761A" w:rsidP="00D80C20">
      <w:pPr>
        <w:spacing w:line="276" w:lineRule="auto"/>
        <w:rPr>
          <w:sz w:val="24"/>
          <w:szCs w:val="24"/>
        </w:rPr>
      </w:pPr>
      <w:r w:rsidRPr="00205CE9">
        <w:rPr>
          <w:noProof/>
          <w:sz w:val="24"/>
          <w:szCs w:val="24"/>
          <w:lang w:bidi="si-LK"/>
        </w:rPr>
        <w:lastRenderedPageBreak/>
        <w:drawing>
          <wp:inline distT="0" distB="0" distL="0" distR="0" wp14:anchorId="20A4CA8B" wp14:editId="6CFB0A6A">
            <wp:extent cx="6831044" cy="1790700"/>
            <wp:effectExtent l="0" t="0" r="8255" b="0"/>
            <wp:docPr id="24" name="Picture 24" descr="C:\Users\Dilan Maduranga\Desktop\prep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lan Maduranga\Desktop\prepp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1677" cy="1793487"/>
                    </a:xfrm>
                    <a:prstGeom prst="rect">
                      <a:avLst/>
                    </a:prstGeom>
                    <a:noFill/>
                    <a:ln>
                      <a:noFill/>
                    </a:ln>
                  </pic:spPr>
                </pic:pic>
              </a:graphicData>
            </a:graphic>
          </wp:inline>
        </w:drawing>
      </w:r>
    </w:p>
    <w:p w:rsidR="00D80C20" w:rsidRPr="007C42AF" w:rsidRDefault="00D00332" w:rsidP="00D00332">
      <w:pPr>
        <w:pStyle w:val="ListParagraph"/>
        <w:numPr>
          <w:ilvl w:val="0"/>
          <w:numId w:val="11"/>
        </w:numPr>
        <w:spacing w:before="77" w:line="360" w:lineRule="auto"/>
        <w:rPr>
          <w:rFonts w:ascii="Times New Roman" w:hAnsi="Times New Roman" w:cs="Times New Roman"/>
          <w:b/>
          <w:position w:val="-1"/>
          <w:sz w:val="24"/>
          <w:szCs w:val="24"/>
        </w:rPr>
      </w:pPr>
      <w:r w:rsidRPr="007C42AF">
        <w:rPr>
          <w:rFonts w:ascii="Times New Roman" w:hAnsi="Times New Roman" w:cs="Times New Roman"/>
          <w:b/>
          <w:position w:val="-1"/>
          <w:sz w:val="24"/>
          <w:szCs w:val="24"/>
        </w:rPr>
        <w:t xml:space="preserve">Hrs. allocation for </w:t>
      </w:r>
      <w:r w:rsidR="00D80C20" w:rsidRPr="007C42AF">
        <w:rPr>
          <w:rFonts w:ascii="Times New Roman" w:hAnsi="Times New Roman" w:cs="Times New Roman"/>
          <w:b/>
          <w:position w:val="-1"/>
          <w:sz w:val="24"/>
          <w:szCs w:val="24"/>
        </w:rPr>
        <w:t>Prepping Heat pack/Ice pack</w:t>
      </w:r>
    </w:p>
    <w:tbl>
      <w:tblPr>
        <w:tblpPr w:leftFromText="180" w:rightFromText="180" w:vertAnchor="text" w:horzAnchor="page" w:tblpX="3091" w:tblpY="437"/>
        <w:tblW w:w="2520" w:type="dxa"/>
        <w:tblLook w:val="04A0" w:firstRow="1" w:lastRow="0" w:firstColumn="1" w:lastColumn="0" w:noHBand="0" w:noVBand="1"/>
      </w:tblPr>
      <w:tblGrid>
        <w:gridCol w:w="1560"/>
        <w:gridCol w:w="960"/>
      </w:tblGrid>
      <w:tr w:rsidR="00D00332" w:rsidRPr="00D00332" w:rsidTr="00D00332">
        <w:trPr>
          <w:trHeight w:val="300"/>
        </w:trPr>
        <w:tc>
          <w:tcPr>
            <w:tcW w:w="15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00332" w:rsidRPr="00D00332" w:rsidRDefault="00D00332" w:rsidP="00D00332">
            <w:pPr>
              <w:rPr>
                <w:rFonts w:ascii="Calibri" w:hAnsi="Calibri" w:cs="Calibri"/>
                <w:color w:val="000000"/>
                <w:sz w:val="22"/>
                <w:szCs w:val="22"/>
              </w:rPr>
            </w:pPr>
            <w:r w:rsidRPr="00D00332">
              <w:rPr>
                <w:rFonts w:ascii="Calibri" w:hAnsi="Calibri" w:cs="Calibri"/>
                <w:color w:val="000000"/>
                <w:sz w:val="22"/>
                <w:szCs w:val="22"/>
              </w:rPr>
              <w:t xml:space="preserve">Ice/Heat pack </w:t>
            </w:r>
          </w:p>
        </w:tc>
        <w:tc>
          <w:tcPr>
            <w:tcW w:w="960" w:type="dxa"/>
            <w:tcBorders>
              <w:top w:val="single" w:sz="4" w:space="0" w:color="auto"/>
              <w:left w:val="nil"/>
              <w:bottom w:val="single" w:sz="4" w:space="0" w:color="auto"/>
              <w:right w:val="single" w:sz="4" w:space="0" w:color="auto"/>
            </w:tcBorders>
            <w:shd w:val="clear" w:color="000000" w:fill="D9D9D9"/>
            <w:noWrap/>
            <w:vAlign w:val="bottom"/>
            <w:hideMark/>
          </w:tcPr>
          <w:p w:rsidR="00D00332" w:rsidRPr="00D00332" w:rsidRDefault="00D00332" w:rsidP="00D00332">
            <w:pPr>
              <w:rPr>
                <w:rFonts w:ascii="Calibri" w:hAnsi="Calibri" w:cs="Calibri"/>
                <w:color w:val="000000"/>
                <w:sz w:val="22"/>
                <w:szCs w:val="22"/>
              </w:rPr>
            </w:pPr>
            <w:r w:rsidRPr="00D00332">
              <w:rPr>
                <w:rFonts w:ascii="Calibri" w:hAnsi="Calibri" w:cs="Calibri"/>
                <w:color w:val="000000"/>
                <w:sz w:val="22"/>
                <w:szCs w:val="22"/>
              </w:rPr>
              <w:t xml:space="preserve">Time </w:t>
            </w:r>
          </w:p>
        </w:tc>
      </w:tr>
      <w:tr w:rsidR="00D00332" w:rsidRPr="00D00332" w:rsidTr="00D00332">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00332" w:rsidRPr="00D00332" w:rsidRDefault="00D00332" w:rsidP="00D00332">
            <w:pPr>
              <w:rPr>
                <w:rFonts w:ascii="Calibri" w:hAnsi="Calibri" w:cs="Calibri"/>
                <w:color w:val="000000"/>
                <w:sz w:val="22"/>
                <w:szCs w:val="22"/>
              </w:rPr>
            </w:pPr>
            <w:r w:rsidRPr="00D00332">
              <w:rPr>
                <w:rFonts w:ascii="Calibri" w:hAnsi="Calibri" w:cs="Calibri"/>
                <w:color w:val="000000"/>
                <w:sz w:val="22"/>
                <w:szCs w:val="22"/>
              </w:rPr>
              <w:t>260 PCs</w:t>
            </w:r>
          </w:p>
        </w:tc>
        <w:tc>
          <w:tcPr>
            <w:tcW w:w="960" w:type="dxa"/>
            <w:tcBorders>
              <w:top w:val="nil"/>
              <w:left w:val="nil"/>
              <w:bottom w:val="single" w:sz="4" w:space="0" w:color="auto"/>
              <w:right w:val="single" w:sz="4" w:space="0" w:color="auto"/>
            </w:tcBorders>
            <w:shd w:val="clear" w:color="auto" w:fill="auto"/>
            <w:noWrap/>
            <w:vAlign w:val="bottom"/>
            <w:hideMark/>
          </w:tcPr>
          <w:p w:rsidR="00D00332" w:rsidRPr="00D00332" w:rsidRDefault="00D00332" w:rsidP="00D00332">
            <w:pPr>
              <w:rPr>
                <w:rFonts w:ascii="Calibri" w:hAnsi="Calibri" w:cs="Calibri"/>
                <w:color w:val="000000"/>
                <w:sz w:val="22"/>
                <w:szCs w:val="22"/>
              </w:rPr>
            </w:pPr>
            <w:r w:rsidRPr="00D00332">
              <w:rPr>
                <w:rFonts w:ascii="Calibri" w:hAnsi="Calibri" w:cs="Calibri"/>
                <w:color w:val="000000"/>
                <w:sz w:val="22"/>
                <w:szCs w:val="22"/>
              </w:rPr>
              <w:t>60 Mins</w:t>
            </w:r>
          </w:p>
        </w:tc>
      </w:tr>
    </w:tbl>
    <w:p w:rsidR="008E0787" w:rsidRPr="008E0787" w:rsidRDefault="00D80C20" w:rsidP="008E0787">
      <w:pPr>
        <w:pStyle w:val="ListParagraph"/>
        <w:spacing w:line="360" w:lineRule="auto"/>
        <w:ind w:left="820"/>
        <w:rPr>
          <w:rFonts w:eastAsia="Calibri"/>
        </w:rPr>
      </w:pPr>
      <w:r w:rsidRPr="00D80C20">
        <w:rPr>
          <w:rFonts w:eastAsia="Calibri"/>
          <w:b/>
          <w:spacing w:val="-2"/>
        </w:rPr>
        <w:t>C</w:t>
      </w:r>
      <w:r w:rsidRPr="00D80C20">
        <w:rPr>
          <w:rFonts w:eastAsia="Calibri"/>
          <w:b/>
          <w:spacing w:val="1"/>
        </w:rPr>
        <w:t>a</w:t>
      </w:r>
      <w:r w:rsidRPr="00D80C20">
        <w:rPr>
          <w:rFonts w:eastAsia="Calibri"/>
          <w:b/>
          <w:spacing w:val="-1"/>
        </w:rPr>
        <w:t>lc</w:t>
      </w:r>
      <w:r w:rsidRPr="00D80C20">
        <w:rPr>
          <w:rFonts w:eastAsia="Calibri"/>
          <w:b/>
          <w:spacing w:val="1"/>
        </w:rPr>
        <w:t>u</w:t>
      </w:r>
      <w:r w:rsidRPr="00D80C20">
        <w:rPr>
          <w:rFonts w:eastAsia="Calibri"/>
          <w:b/>
          <w:spacing w:val="-1"/>
        </w:rPr>
        <w:t>l</w:t>
      </w:r>
      <w:r w:rsidRPr="00D80C20">
        <w:rPr>
          <w:rFonts w:eastAsia="Calibri"/>
          <w:b/>
          <w:spacing w:val="1"/>
        </w:rPr>
        <w:t>a</w:t>
      </w:r>
      <w:r w:rsidRPr="00D80C20">
        <w:rPr>
          <w:rFonts w:eastAsia="Calibri"/>
          <w:b/>
        </w:rPr>
        <w:t>t</w:t>
      </w:r>
      <w:r w:rsidRPr="00D80C20">
        <w:rPr>
          <w:rFonts w:eastAsia="Calibri"/>
          <w:b/>
          <w:spacing w:val="-1"/>
        </w:rPr>
        <w:t>i</w:t>
      </w:r>
      <w:r w:rsidRPr="00D80C20">
        <w:rPr>
          <w:rFonts w:eastAsia="Calibri"/>
          <w:b/>
          <w:spacing w:val="1"/>
        </w:rPr>
        <w:t>o</w:t>
      </w:r>
      <w:r w:rsidRPr="00D80C20">
        <w:rPr>
          <w:rFonts w:eastAsia="Calibri"/>
          <w:b/>
        </w:rPr>
        <w:t xml:space="preserve">n                                           </w:t>
      </w:r>
      <w:r w:rsidRPr="00D80C20">
        <w:rPr>
          <w:rFonts w:eastAsia="Calibri"/>
          <w:b/>
          <w:spacing w:val="43"/>
        </w:rPr>
        <w:t xml:space="preserve"> </w:t>
      </w:r>
      <w:r w:rsidR="00D00332">
        <w:rPr>
          <w:rFonts w:eastAsia="Calibri"/>
          <w:b/>
        </w:rPr>
        <w:t xml:space="preserve">=      </w:t>
      </w:r>
      <w:r w:rsidRPr="00D80C20">
        <w:rPr>
          <w:rFonts w:eastAsia="Calibri"/>
        </w:rPr>
        <w:t>Ben</w:t>
      </w:r>
      <w:r w:rsidRPr="00D80C20">
        <w:rPr>
          <w:rFonts w:eastAsia="Calibri"/>
          <w:spacing w:val="-3"/>
        </w:rPr>
        <w:t>c</w:t>
      </w:r>
      <w:r w:rsidRPr="00D80C20">
        <w:rPr>
          <w:rFonts w:eastAsia="Calibri"/>
        </w:rPr>
        <w:t>h</w:t>
      </w:r>
      <w:r w:rsidRPr="00D80C20">
        <w:rPr>
          <w:rFonts w:eastAsia="Calibri"/>
          <w:spacing w:val="-2"/>
        </w:rPr>
        <w:t xml:space="preserve"> </w:t>
      </w:r>
      <w:r w:rsidRPr="00D80C20">
        <w:rPr>
          <w:rFonts w:eastAsia="Calibri"/>
          <w:spacing w:val="1"/>
        </w:rPr>
        <w:t>m</w:t>
      </w:r>
      <w:r w:rsidRPr="00D80C20">
        <w:rPr>
          <w:rFonts w:eastAsia="Calibri"/>
        </w:rPr>
        <w:t>ark</w:t>
      </w:r>
      <w:r w:rsidRPr="00D80C20">
        <w:rPr>
          <w:rFonts w:eastAsia="Calibri"/>
          <w:spacing w:val="-1"/>
        </w:rPr>
        <w:t xml:space="preserve"> </w:t>
      </w:r>
      <w:r w:rsidRPr="00D80C20">
        <w:rPr>
          <w:rFonts w:eastAsia="Calibri"/>
        </w:rPr>
        <w:t>*</w:t>
      </w:r>
      <w:r w:rsidRPr="00D80C20">
        <w:rPr>
          <w:rFonts w:eastAsia="Calibri"/>
          <w:spacing w:val="-1"/>
        </w:rPr>
        <w:t xml:space="preserve"> </w:t>
      </w:r>
      <w:r w:rsidRPr="00D80C20">
        <w:rPr>
          <w:rFonts w:eastAsia="Calibri"/>
          <w:spacing w:val="1"/>
        </w:rPr>
        <w:t>N</w:t>
      </w:r>
      <w:r w:rsidRPr="00D80C20">
        <w:rPr>
          <w:rFonts w:eastAsia="Calibri"/>
          <w:spacing w:val="-1"/>
        </w:rPr>
        <w:t>u</w:t>
      </w:r>
      <w:r w:rsidRPr="00D80C20">
        <w:rPr>
          <w:rFonts w:eastAsia="Calibri"/>
          <w:spacing w:val="1"/>
        </w:rPr>
        <w:t>m</w:t>
      </w:r>
      <w:r w:rsidRPr="00D80C20">
        <w:rPr>
          <w:rFonts w:eastAsia="Calibri"/>
          <w:spacing w:val="-1"/>
        </w:rPr>
        <w:t>b</w:t>
      </w:r>
      <w:r w:rsidRPr="00D80C20">
        <w:rPr>
          <w:rFonts w:eastAsia="Calibri"/>
        </w:rPr>
        <w:t>er</w:t>
      </w:r>
      <w:r w:rsidRPr="00D80C20">
        <w:rPr>
          <w:rFonts w:eastAsia="Calibri"/>
          <w:spacing w:val="-1"/>
        </w:rPr>
        <w:t xml:space="preserve"> o</w:t>
      </w:r>
      <w:r w:rsidRPr="00D80C20">
        <w:rPr>
          <w:rFonts w:eastAsia="Calibri"/>
        </w:rPr>
        <w:t>f</w:t>
      </w:r>
      <w:r w:rsidRPr="00D80C20">
        <w:rPr>
          <w:rFonts w:eastAsia="Calibri"/>
          <w:spacing w:val="-2"/>
        </w:rPr>
        <w:t xml:space="preserve"> </w:t>
      </w:r>
      <w:r w:rsidRPr="00D80C20">
        <w:rPr>
          <w:rFonts w:eastAsia="Calibri"/>
          <w:spacing w:val="2"/>
        </w:rPr>
        <w:t>I</w:t>
      </w:r>
      <w:r w:rsidRPr="00D80C20">
        <w:rPr>
          <w:rFonts w:eastAsia="Calibri"/>
          <w:spacing w:val="-2"/>
        </w:rPr>
        <w:t>c</w:t>
      </w:r>
      <w:r w:rsidRPr="00D80C20">
        <w:rPr>
          <w:rFonts w:eastAsia="Calibri"/>
        </w:rPr>
        <w:t>e</w:t>
      </w:r>
      <w:r w:rsidRPr="00D80C20">
        <w:rPr>
          <w:rFonts w:eastAsia="Calibri"/>
          <w:spacing w:val="1"/>
        </w:rPr>
        <w:t>/H</w:t>
      </w:r>
      <w:r w:rsidRPr="00D80C20">
        <w:rPr>
          <w:rFonts w:eastAsia="Calibri"/>
        </w:rPr>
        <w:t>eat</w:t>
      </w:r>
      <w:r w:rsidRPr="00D80C20">
        <w:rPr>
          <w:rFonts w:eastAsia="Calibri"/>
          <w:spacing w:val="-3"/>
        </w:rPr>
        <w:t xml:space="preserve"> </w:t>
      </w:r>
      <w:r w:rsidRPr="00D80C20">
        <w:rPr>
          <w:rFonts w:eastAsia="Calibri"/>
          <w:spacing w:val="-1"/>
        </w:rPr>
        <w:t>p</w:t>
      </w:r>
      <w:r w:rsidRPr="00D80C20">
        <w:rPr>
          <w:rFonts w:eastAsia="Calibri"/>
        </w:rPr>
        <w:t>a</w:t>
      </w:r>
      <w:r w:rsidRPr="00D80C20">
        <w:rPr>
          <w:rFonts w:eastAsia="Calibri"/>
          <w:spacing w:val="-2"/>
        </w:rPr>
        <w:t>c</w:t>
      </w:r>
      <w:r w:rsidRPr="00D80C20">
        <w:rPr>
          <w:rFonts w:eastAsia="Calibri"/>
        </w:rPr>
        <w:t>ks</w:t>
      </w:r>
    </w:p>
    <w:p w:rsidR="00D00332" w:rsidRPr="007C42AF" w:rsidRDefault="00D00332" w:rsidP="00D00332">
      <w:pPr>
        <w:pStyle w:val="ListParagraph"/>
        <w:spacing w:before="7" w:line="360" w:lineRule="auto"/>
        <w:ind w:left="820"/>
        <w:rPr>
          <w:sz w:val="24"/>
          <w:szCs w:val="24"/>
        </w:rPr>
      </w:pPr>
      <w:r w:rsidRPr="007C42AF">
        <w:rPr>
          <w:sz w:val="24"/>
          <w:szCs w:val="24"/>
        </w:rPr>
        <w:t xml:space="preserve">Benchmark =                                     </w:t>
      </w:r>
    </w:p>
    <w:p w:rsidR="00792BE7" w:rsidRDefault="00792BE7" w:rsidP="007E1896">
      <w:pPr>
        <w:spacing w:before="7" w:line="360" w:lineRule="auto"/>
        <w:rPr>
          <w:b/>
          <w:sz w:val="24"/>
          <w:szCs w:val="24"/>
        </w:rPr>
      </w:pPr>
    </w:p>
    <w:p w:rsidR="00127532" w:rsidRDefault="00127532" w:rsidP="007E1896">
      <w:pPr>
        <w:spacing w:before="7" w:line="360" w:lineRule="auto"/>
        <w:rPr>
          <w:b/>
          <w:sz w:val="24"/>
          <w:szCs w:val="24"/>
        </w:rPr>
      </w:pPr>
    </w:p>
    <w:p w:rsidR="00127532" w:rsidRDefault="00127532" w:rsidP="007E1896">
      <w:pPr>
        <w:spacing w:before="7" w:line="360" w:lineRule="auto"/>
        <w:rPr>
          <w:b/>
          <w:sz w:val="24"/>
          <w:szCs w:val="24"/>
        </w:rPr>
      </w:pPr>
    </w:p>
    <w:p w:rsidR="008E0787" w:rsidRPr="00407B44" w:rsidRDefault="008E0787" w:rsidP="00407B44">
      <w:pPr>
        <w:spacing w:before="7" w:line="360" w:lineRule="auto"/>
        <w:rPr>
          <w:b/>
          <w:sz w:val="24"/>
          <w:szCs w:val="24"/>
        </w:rPr>
      </w:pPr>
      <w:r>
        <w:rPr>
          <w:b/>
          <w:sz w:val="24"/>
          <w:szCs w:val="24"/>
        </w:rPr>
        <w:t>J)</w:t>
      </w:r>
      <w:r w:rsidR="00407B44">
        <w:rPr>
          <w:b/>
          <w:sz w:val="24"/>
          <w:szCs w:val="24"/>
        </w:rPr>
        <w:t xml:space="preserve"> </w:t>
      </w:r>
      <w:r w:rsidRPr="00205CE9">
        <w:rPr>
          <w:b/>
          <w:spacing w:val="-2"/>
          <w:position w:val="-1"/>
          <w:sz w:val="24"/>
          <w:szCs w:val="24"/>
          <w:u w:val="thick" w:color="000000"/>
        </w:rPr>
        <w:t>L</w:t>
      </w:r>
      <w:r w:rsidRPr="00205CE9">
        <w:rPr>
          <w:b/>
          <w:position w:val="-1"/>
          <w:sz w:val="24"/>
          <w:szCs w:val="24"/>
          <w:u w:val="thick" w:color="000000"/>
        </w:rPr>
        <w:t>ive</w:t>
      </w:r>
      <w:r w:rsidRPr="00205CE9">
        <w:rPr>
          <w:b/>
          <w:spacing w:val="2"/>
          <w:position w:val="-1"/>
          <w:sz w:val="24"/>
          <w:szCs w:val="24"/>
          <w:u w:val="thick" w:color="000000"/>
        </w:rPr>
        <w:t xml:space="preserve"> </w:t>
      </w:r>
      <w:r w:rsidRPr="00205CE9">
        <w:rPr>
          <w:b/>
          <w:spacing w:val="1"/>
          <w:position w:val="-1"/>
          <w:sz w:val="24"/>
          <w:szCs w:val="24"/>
          <w:u w:val="thick" w:color="000000"/>
        </w:rPr>
        <w:t>St</w:t>
      </w:r>
      <w:r w:rsidRPr="00205CE9">
        <w:rPr>
          <w:b/>
          <w:position w:val="-1"/>
          <w:sz w:val="24"/>
          <w:szCs w:val="24"/>
          <w:u w:val="thick" w:color="000000"/>
        </w:rPr>
        <w:t>o</w:t>
      </w:r>
      <w:r w:rsidRPr="00205CE9">
        <w:rPr>
          <w:b/>
          <w:spacing w:val="-1"/>
          <w:position w:val="-1"/>
          <w:sz w:val="24"/>
          <w:szCs w:val="24"/>
          <w:u w:val="thick" w:color="000000"/>
        </w:rPr>
        <w:t>c</w:t>
      </w:r>
      <w:r w:rsidRPr="00205CE9">
        <w:rPr>
          <w:b/>
          <w:position w:val="-1"/>
          <w:sz w:val="24"/>
          <w:szCs w:val="24"/>
          <w:u w:val="thick" w:color="000000"/>
        </w:rPr>
        <w:t>k</w:t>
      </w:r>
      <w:r w:rsidRPr="00205CE9">
        <w:rPr>
          <w:b/>
          <w:spacing w:val="-2"/>
          <w:position w:val="-1"/>
          <w:sz w:val="24"/>
          <w:szCs w:val="24"/>
          <w:u w:val="thick" w:color="000000"/>
        </w:rPr>
        <w:t xml:space="preserve"> </w:t>
      </w:r>
      <w:r w:rsidRPr="00205CE9">
        <w:rPr>
          <w:b/>
          <w:position w:val="-1"/>
          <w:sz w:val="24"/>
          <w:szCs w:val="24"/>
          <w:u w:val="thick" w:color="000000"/>
        </w:rPr>
        <w:t>Ca</w:t>
      </w:r>
      <w:r w:rsidRPr="00205CE9">
        <w:rPr>
          <w:b/>
          <w:spacing w:val="-6"/>
          <w:position w:val="-1"/>
          <w:sz w:val="24"/>
          <w:szCs w:val="24"/>
          <w:u w:val="thick" w:color="000000"/>
        </w:rPr>
        <w:t>r</w:t>
      </w:r>
      <w:r w:rsidRPr="00205CE9">
        <w:rPr>
          <w:b/>
          <w:position w:val="-1"/>
          <w:sz w:val="24"/>
          <w:szCs w:val="24"/>
          <w:u w:val="thick" w:color="000000"/>
        </w:rPr>
        <w:t>e</w:t>
      </w:r>
    </w:p>
    <w:p w:rsidR="008E0787" w:rsidRPr="00205CE9" w:rsidRDefault="008E0787" w:rsidP="008E0787">
      <w:pPr>
        <w:spacing w:before="4" w:line="240" w:lineRule="exact"/>
        <w:rPr>
          <w:sz w:val="24"/>
          <w:szCs w:val="24"/>
        </w:rPr>
      </w:pPr>
    </w:p>
    <w:p w:rsidR="008E0787" w:rsidRPr="00205CE9" w:rsidRDefault="00ED4708" w:rsidP="008E0787">
      <w:pPr>
        <w:spacing w:before="32"/>
        <w:ind w:left="100"/>
        <w:rPr>
          <w:sz w:val="22"/>
          <w:szCs w:val="22"/>
        </w:rPr>
      </w:pPr>
      <w:r w:rsidRPr="00ED4708">
        <w:rPr>
          <w:b/>
          <w:sz w:val="22"/>
          <w:szCs w:val="22"/>
        </w:rPr>
        <w:t xml:space="preserve">Activity </w:t>
      </w:r>
      <w:r w:rsidR="00396275" w:rsidRPr="00ED4708">
        <w:rPr>
          <w:b/>
          <w:sz w:val="22"/>
          <w:szCs w:val="22"/>
        </w:rPr>
        <w:t>1</w:t>
      </w:r>
      <w:r w:rsidR="00396275">
        <w:rPr>
          <w:sz w:val="22"/>
          <w:szCs w:val="22"/>
        </w:rPr>
        <w:t>:</w:t>
      </w:r>
      <w:r>
        <w:rPr>
          <w:sz w:val="22"/>
          <w:szCs w:val="22"/>
        </w:rPr>
        <w:t xml:space="preserve"> </w:t>
      </w:r>
      <w:r w:rsidR="008E0787" w:rsidRPr="00205CE9">
        <w:rPr>
          <w:sz w:val="22"/>
          <w:szCs w:val="22"/>
        </w:rPr>
        <w:t>Live</w:t>
      </w:r>
      <w:r w:rsidR="008E0787" w:rsidRPr="00205CE9">
        <w:rPr>
          <w:spacing w:val="-4"/>
          <w:sz w:val="22"/>
          <w:szCs w:val="22"/>
        </w:rPr>
        <w:t xml:space="preserve"> </w:t>
      </w:r>
      <w:r w:rsidR="008E0787" w:rsidRPr="00205CE9">
        <w:rPr>
          <w:spacing w:val="2"/>
          <w:sz w:val="22"/>
          <w:szCs w:val="22"/>
        </w:rPr>
        <w:t>S</w:t>
      </w:r>
      <w:r w:rsidR="008E0787" w:rsidRPr="00205CE9">
        <w:rPr>
          <w:spacing w:val="1"/>
          <w:sz w:val="22"/>
          <w:szCs w:val="22"/>
        </w:rPr>
        <w:t>t</w:t>
      </w:r>
      <w:r w:rsidR="008E0787" w:rsidRPr="00205CE9">
        <w:rPr>
          <w:spacing w:val="-5"/>
          <w:sz w:val="22"/>
          <w:szCs w:val="22"/>
        </w:rPr>
        <w:t>o</w:t>
      </w:r>
      <w:r w:rsidR="008E0787" w:rsidRPr="00205CE9">
        <w:rPr>
          <w:spacing w:val="3"/>
          <w:sz w:val="22"/>
          <w:szCs w:val="22"/>
        </w:rPr>
        <w:t>c</w:t>
      </w:r>
      <w:r w:rsidR="008E0787" w:rsidRPr="00205CE9">
        <w:rPr>
          <w:sz w:val="22"/>
          <w:szCs w:val="22"/>
        </w:rPr>
        <w:t>k</w:t>
      </w:r>
      <w:r w:rsidR="008E0787" w:rsidRPr="00205CE9">
        <w:rPr>
          <w:spacing w:val="-2"/>
          <w:sz w:val="22"/>
          <w:szCs w:val="22"/>
        </w:rPr>
        <w:t xml:space="preserve"> </w:t>
      </w:r>
      <w:r w:rsidR="008E0787" w:rsidRPr="00205CE9">
        <w:rPr>
          <w:spacing w:val="2"/>
          <w:sz w:val="22"/>
          <w:szCs w:val="22"/>
        </w:rPr>
        <w:t>F</w:t>
      </w:r>
      <w:r w:rsidR="008E0787" w:rsidRPr="00205CE9">
        <w:rPr>
          <w:spacing w:val="-2"/>
          <w:sz w:val="22"/>
          <w:szCs w:val="22"/>
        </w:rPr>
        <w:t>ee</w:t>
      </w:r>
      <w:r w:rsidR="008E0787" w:rsidRPr="00205CE9">
        <w:rPr>
          <w:sz w:val="22"/>
          <w:szCs w:val="22"/>
        </w:rPr>
        <w:t>d</w:t>
      </w:r>
      <w:r w:rsidR="008E0787" w:rsidRPr="00205CE9">
        <w:rPr>
          <w:spacing w:val="1"/>
          <w:sz w:val="22"/>
          <w:szCs w:val="22"/>
        </w:rPr>
        <w:t>i</w:t>
      </w:r>
      <w:r w:rsidR="008E0787" w:rsidRPr="00205CE9">
        <w:rPr>
          <w:sz w:val="22"/>
          <w:szCs w:val="22"/>
        </w:rPr>
        <w:t>ng</w:t>
      </w:r>
    </w:p>
    <w:p w:rsidR="008E0787" w:rsidRPr="00205CE9" w:rsidRDefault="008E0787" w:rsidP="008E0787">
      <w:pPr>
        <w:spacing w:before="4" w:line="100" w:lineRule="exact"/>
        <w:rPr>
          <w:sz w:val="11"/>
          <w:szCs w:val="11"/>
        </w:rPr>
      </w:pPr>
    </w:p>
    <w:p w:rsidR="008E0787" w:rsidRPr="00205CE9" w:rsidRDefault="008E0787" w:rsidP="008E0787">
      <w:pPr>
        <w:spacing w:line="200" w:lineRule="exact"/>
      </w:pPr>
    </w:p>
    <w:p w:rsidR="008E0787" w:rsidRDefault="00396275" w:rsidP="008E0787">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Pr>
          <w:rFonts w:eastAsia="Calibri"/>
          <w:b/>
          <w:sz w:val="22"/>
          <w:szCs w:val="22"/>
        </w:rPr>
        <w:t xml:space="preserve">n </w:t>
      </w:r>
      <w:r w:rsidRPr="00205CE9">
        <w:rPr>
          <w:rFonts w:eastAsia="Calibri"/>
          <w:b/>
          <w:spacing w:val="43"/>
          <w:sz w:val="22"/>
          <w:szCs w:val="22"/>
        </w:rPr>
        <w:t>=</w:t>
      </w:r>
      <w:r w:rsidR="00ED4708">
        <w:rPr>
          <w:rFonts w:eastAsia="Calibri"/>
          <w:b/>
          <w:sz w:val="22"/>
          <w:szCs w:val="22"/>
        </w:rPr>
        <w:t xml:space="preserve"> </w:t>
      </w:r>
      <w:r w:rsidR="008E0787" w:rsidRPr="00205CE9">
        <w:rPr>
          <w:rFonts w:eastAsia="Calibri"/>
          <w:b/>
          <w:spacing w:val="25"/>
          <w:sz w:val="22"/>
          <w:szCs w:val="22"/>
        </w:rPr>
        <w:t xml:space="preserve"> </w:t>
      </w:r>
      <w:r w:rsidR="008E0787" w:rsidRPr="00205CE9">
        <w:rPr>
          <w:rFonts w:eastAsia="Calibri"/>
          <w:sz w:val="22"/>
          <w:szCs w:val="22"/>
        </w:rPr>
        <w:t>Ben</w:t>
      </w:r>
      <w:r w:rsidR="008E0787" w:rsidRPr="00205CE9">
        <w:rPr>
          <w:rFonts w:eastAsia="Calibri"/>
          <w:spacing w:val="-3"/>
          <w:sz w:val="22"/>
          <w:szCs w:val="22"/>
        </w:rPr>
        <w:t>c</w:t>
      </w:r>
      <w:r w:rsidR="008E0787" w:rsidRPr="00205CE9">
        <w:rPr>
          <w:rFonts w:eastAsia="Calibri"/>
          <w:sz w:val="22"/>
          <w:szCs w:val="22"/>
        </w:rPr>
        <w:t>h</w:t>
      </w:r>
      <w:r w:rsidR="008E0787" w:rsidRPr="00205CE9">
        <w:rPr>
          <w:rFonts w:eastAsia="Calibri"/>
          <w:spacing w:val="-2"/>
          <w:sz w:val="22"/>
          <w:szCs w:val="22"/>
        </w:rPr>
        <w:t xml:space="preserve"> </w:t>
      </w:r>
      <w:r w:rsidR="008E0787" w:rsidRPr="00205CE9">
        <w:rPr>
          <w:rFonts w:eastAsia="Calibri"/>
          <w:spacing w:val="1"/>
          <w:sz w:val="22"/>
          <w:szCs w:val="22"/>
        </w:rPr>
        <w:t>m</w:t>
      </w:r>
      <w:r w:rsidR="008E0787" w:rsidRPr="00205CE9">
        <w:rPr>
          <w:rFonts w:eastAsia="Calibri"/>
          <w:sz w:val="22"/>
          <w:szCs w:val="22"/>
        </w:rPr>
        <w:t>ark</w:t>
      </w:r>
      <w:r w:rsidR="008E0787" w:rsidRPr="00205CE9">
        <w:rPr>
          <w:rFonts w:eastAsia="Calibri"/>
          <w:spacing w:val="-1"/>
          <w:sz w:val="22"/>
          <w:szCs w:val="22"/>
        </w:rPr>
        <w:t xml:space="preserve"> </w:t>
      </w:r>
      <w:r w:rsidR="008E0787" w:rsidRPr="00205CE9">
        <w:rPr>
          <w:rFonts w:eastAsia="Calibri"/>
          <w:sz w:val="22"/>
          <w:szCs w:val="22"/>
        </w:rPr>
        <w:t>*</w:t>
      </w:r>
      <w:r w:rsidR="008E0787" w:rsidRPr="00205CE9">
        <w:rPr>
          <w:rFonts w:eastAsia="Calibri"/>
          <w:spacing w:val="-1"/>
          <w:sz w:val="22"/>
          <w:szCs w:val="22"/>
        </w:rPr>
        <w:t xml:space="preserve"> </w:t>
      </w:r>
      <w:r w:rsidR="008E0787" w:rsidRPr="00205CE9">
        <w:rPr>
          <w:rFonts w:eastAsia="Calibri"/>
          <w:spacing w:val="1"/>
          <w:sz w:val="22"/>
          <w:szCs w:val="22"/>
        </w:rPr>
        <w:t>N</w:t>
      </w:r>
      <w:r w:rsidR="008E0787" w:rsidRPr="00205CE9">
        <w:rPr>
          <w:rFonts w:eastAsia="Calibri"/>
          <w:sz w:val="22"/>
          <w:szCs w:val="22"/>
        </w:rPr>
        <w:t>u</w:t>
      </w:r>
      <w:r w:rsidR="008E0787" w:rsidRPr="00205CE9">
        <w:rPr>
          <w:rFonts w:eastAsia="Calibri"/>
          <w:spacing w:val="1"/>
          <w:sz w:val="22"/>
          <w:szCs w:val="22"/>
        </w:rPr>
        <w:t>m</w:t>
      </w:r>
      <w:r w:rsidR="008E0787" w:rsidRPr="00205CE9">
        <w:rPr>
          <w:rFonts w:eastAsia="Calibri"/>
          <w:spacing w:val="-1"/>
          <w:sz w:val="22"/>
          <w:szCs w:val="22"/>
        </w:rPr>
        <w:t>b</w:t>
      </w:r>
      <w:r w:rsidR="008E0787" w:rsidRPr="00205CE9">
        <w:rPr>
          <w:rFonts w:eastAsia="Calibri"/>
          <w:sz w:val="22"/>
          <w:szCs w:val="22"/>
        </w:rPr>
        <w:t>er</w:t>
      </w:r>
      <w:r w:rsidR="008E0787" w:rsidRPr="00205CE9">
        <w:rPr>
          <w:rFonts w:eastAsia="Calibri"/>
          <w:spacing w:val="-1"/>
          <w:sz w:val="22"/>
          <w:szCs w:val="22"/>
        </w:rPr>
        <w:t xml:space="preserve"> o</w:t>
      </w:r>
      <w:r w:rsidR="008E0787" w:rsidRPr="00205CE9">
        <w:rPr>
          <w:rFonts w:eastAsia="Calibri"/>
          <w:sz w:val="22"/>
          <w:szCs w:val="22"/>
        </w:rPr>
        <w:t>f</w:t>
      </w:r>
      <w:r w:rsidR="008E0787" w:rsidRPr="00205CE9">
        <w:rPr>
          <w:rFonts w:eastAsia="Calibri"/>
          <w:spacing w:val="-2"/>
          <w:sz w:val="22"/>
          <w:szCs w:val="22"/>
        </w:rPr>
        <w:t xml:space="preserve"> </w:t>
      </w:r>
      <w:r w:rsidR="008E0787" w:rsidRPr="00205CE9">
        <w:rPr>
          <w:rFonts w:eastAsia="Calibri"/>
          <w:sz w:val="22"/>
          <w:szCs w:val="22"/>
        </w:rPr>
        <w:t>s</w:t>
      </w:r>
      <w:r w:rsidR="008E0787" w:rsidRPr="00205CE9">
        <w:rPr>
          <w:rFonts w:eastAsia="Calibri"/>
          <w:spacing w:val="1"/>
          <w:sz w:val="22"/>
          <w:szCs w:val="22"/>
        </w:rPr>
        <w:t>y</w:t>
      </w:r>
      <w:r w:rsidR="008E0787" w:rsidRPr="00205CE9">
        <w:rPr>
          <w:rFonts w:eastAsia="Calibri"/>
          <w:sz w:val="22"/>
          <w:szCs w:val="22"/>
        </w:rPr>
        <w:t>s</w:t>
      </w:r>
      <w:r w:rsidR="008E0787" w:rsidRPr="00205CE9">
        <w:rPr>
          <w:rFonts w:eastAsia="Calibri"/>
          <w:spacing w:val="-2"/>
          <w:sz w:val="22"/>
          <w:szCs w:val="22"/>
        </w:rPr>
        <w:t>t</w:t>
      </w:r>
      <w:r w:rsidR="008E0787" w:rsidRPr="00205CE9">
        <w:rPr>
          <w:rFonts w:eastAsia="Calibri"/>
          <w:sz w:val="22"/>
          <w:szCs w:val="22"/>
        </w:rPr>
        <w:t>e</w:t>
      </w:r>
      <w:r w:rsidR="008E0787" w:rsidRPr="00205CE9">
        <w:rPr>
          <w:rFonts w:eastAsia="Calibri"/>
          <w:spacing w:val="1"/>
          <w:sz w:val="22"/>
          <w:szCs w:val="22"/>
        </w:rPr>
        <w:t>m</w:t>
      </w:r>
      <w:r w:rsidR="008E0787" w:rsidRPr="00205CE9">
        <w:rPr>
          <w:rFonts w:eastAsia="Calibri"/>
          <w:sz w:val="22"/>
          <w:szCs w:val="22"/>
        </w:rPr>
        <w:t>s</w:t>
      </w:r>
    </w:p>
    <w:p w:rsidR="00396275" w:rsidRPr="00205CE9" w:rsidRDefault="00396275" w:rsidP="008E0787">
      <w:pPr>
        <w:ind w:left="192"/>
        <w:rPr>
          <w:rFonts w:eastAsia="Calibri"/>
          <w:sz w:val="22"/>
          <w:szCs w:val="22"/>
        </w:rPr>
      </w:pPr>
    </w:p>
    <w:p w:rsidR="008E0787" w:rsidRPr="00205CE9" w:rsidRDefault="008E0787" w:rsidP="008E0787">
      <w:pPr>
        <w:spacing w:before="2" w:line="140" w:lineRule="exact"/>
        <w:rPr>
          <w:sz w:val="14"/>
          <w:szCs w:val="14"/>
        </w:rPr>
      </w:pPr>
    </w:p>
    <w:tbl>
      <w:tblPr>
        <w:tblpPr w:leftFromText="180" w:rightFromText="180" w:vertAnchor="text" w:horzAnchor="page" w:tblpX="2431" w:tblpY="-17"/>
        <w:tblW w:w="0" w:type="auto"/>
        <w:tblLayout w:type="fixed"/>
        <w:tblCellMar>
          <w:left w:w="0" w:type="dxa"/>
          <w:right w:w="0" w:type="dxa"/>
        </w:tblCellMar>
        <w:tblLook w:val="01E0" w:firstRow="1" w:lastRow="1" w:firstColumn="1" w:lastColumn="1" w:noHBand="0" w:noVBand="0"/>
      </w:tblPr>
      <w:tblGrid>
        <w:gridCol w:w="1235"/>
        <w:gridCol w:w="2950"/>
      </w:tblGrid>
      <w:tr w:rsidR="00ED4708" w:rsidTr="00ED47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ED4708" w:rsidRDefault="00ED4708" w:rsidP="00ED4708">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ED4708" w:rsidRDefault="00ED4708" w:rsidP="00ED4708">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ED4708" w:rsidTr="00ED47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ED4708" w:rsidRDefault="00ED4708" w:rsidP="00ED4708">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ED4708" w:rsidRDefault="00ED4708" w:rsidP="00ED4708">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 xml:space="preserve">0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ED4708" w:rsidRPr="00205CE9" w:rsidRDefault="00396275" w:rsidP="00ED4708">
      <w:pPr>
        <w:spacing w:line="260" w:lineRule="exact"/>
        <w:rPr>
          <w:rFonts w:eastAsia="Calibri"/>
          <w:sz w:val="22"/>
          <w:szCs w:val="22"/>
        </w:rPr>
      </w:pPr>
      <w:r>
        <w:rPr>
          <w:rFonts w:eastAsia="Calibri"/>
          <w:sz w:val="22"/>
          <w:szCs w:val="22"/>
        </w:rPr>
        <w:t xml:space="preserve">    </w:t>
      </w:r>
      <w:r w:rsidR="008E0787" w:rsidRPr="00396275">
        <w:rPr>
          <w:rFonts w:eastAsia="Calibri"/>
          <w:b/>
          <w:sz w:val="22"/>
          <w:szCs w:val="22"/>
        </w:rPr>
        <w:t>Ben</w:t>
      </w:r>
      <w:r w:rsidR="008E0787" w:rsidRPr="00396275">
        <w:rPr>
          <w:rFonts w:eastAsia="Calibri"/>
          <w:b/>
          <w:spacing w:val="-3"/>
          <w:sz w:val="22"/>
          <w:szCs w:val="22"/>
        </w:rPr>
        <w:t>c</w:t>
      </w:r>
      <w:r w:rsidR="008E0787" w:rsidRPr="00396275">
        <w:rPr>
          <w:rFonts w:eastAsia="Calibri"/>
          <w:b/>
          <w:sz w:val="22"/>
          <w:szCs w:val="22"/>
        </w:rPr>
        <w:t>h</w:t>
      </w:r>
      <w:r w:rsidR="008E0787" w:rsidRPr="00396275">
        <w:rPr>
          <w:rFonts w:eastAsia="Calibri"/>
          <w:b/>
          <w:spacing w:val="-3"/>
          <w:sz w:val="22"/>
          <w:szCs w:val="22"/>
        </w:rPr>
        <w:t xml:space="preserve"> </w:t>
      </w:r>
      <w:r w:rsidR="008E0787" w:rsidRPr="00396275">
        <w:rPr>
          <w:rFonts w:eastAsia="Calibri"/>
          <w:b/>
          <w:spacing w:val="-2"/>
          <w:sz w:val="22"/>
          <w:szCs w:val="22"/>
        </w:rPr>
        <w:t>M</w:t>
      </w:r>
      <w:r w:rsidR="00ED4708" w:rsidRPr="00396275">
        <w:rPr>
          <w:rFonts w:eastAsia="Calibri"/>
          <w:b/>
          <w:sz w:val="22"/>
          <w:szCs w:val="22"/>
        </w:rPr>
        <w:t>ark</w:t>
      </w:r>
      <w:r w:rsidR="00ED4708">
        <w:rPr>
          <w:rFonts w:eastAsia="Calibri"/>
          <w:sz w:val="22"/>
          <w:szCs w:val="22"/>
        </w:rPr>
        <w:t xml:space="preserve">    </w:t>
      </w:r>
      <w:r w:rsidR="008E0787" w:rsidRPr="00205CE9">
        <w:rPr>
          <w:rFonts w:eastAsia="Calibri"/>
          <w:spacing w:val="50"/>
          <w:sz w:val="22"/>
          <w:szCs w:val="22"/>
        </w:rPr>
        <w:t xml:space="preserve"> </w:t>
      </w:r>
      <w:r w:rsidR="008E0787" w:rsidRPr="00205CE9">
        <w:rPr>
          <w:rFonts w:eastAsia="Calibri"/>
          <w:sz w:val="22"/>
          <w:szCs w:val="22"/>
        </w:rPr>
        <w:t>=</w:t>
      </w:r>
    </w:p>
    <w:p w:rsidR="008E0787" w:rsidRPr="00205CE9" w:rsidRDefault="008E0787" w:rsidP="00ED4708">
      <w:pPr>
        <w:spacing w:line="260" w:lineRule="exact"/>
        <w:rPr>
          <w:rFonts w:eastAsia="Calibri"/>
          <w:sz w:val="22"/>
          <w:szCs w:val="22"/>
        </w:rPr>
      </w:pPr>
    </w:p>
    <w:p w:rsidR="008E0787" w:rsidRPr="00205CE9" w:rsidRDefault="008E0787" w:rsidP="008E0787">
      <w:pPr>
        <w:spacing w:before="2" w:line="160" w:lineRule="exact"/>
        <w:rPr>
          <w:sz w:val="16"/>
          <w:szCs w:val="16"/>
        </w:rPr>
      </w:pPr>
    </w:p>
    <w:p w:rsidR="008E0787" w:rsidRPr="00205CE9" w:rsidRDefault="008E0787" w:rsidP="008E0787">
      <w:pPr>
        <w:spacing w:line="200" w:lineRule="exact"/>
      </w:pPr>
    </w:p>
    <w:p w:rsidR="008E0787" w:rsidRPr="00205CE9" w:rsidRDefault="008E0787" w:rsidP="008E0787">
      <w:pPr>
        <w:spacing w:line="200" w:lineRule="exact"/>
      </w:pPr>
    </w:p>
    <w:p w:rsidR="008E0787" w:rsidRPr="00205CE9" w:rsidRDefault="00ED4708" w:rsidP="008E0787">
      <w:pPr>
        <w:spacing w:before="32"/>
        <w:ind w:left="100"/>
        <w:rPr>
          <w:sz w:val="22"/>
          <w:szCs w:val="22"/>
        </w:rPr>
      </w:pPr>
      <w:r w:rsidRPr="00ED4708">
        <w:rPr>
          <w:b/>
          <w:sz w:val="22"/>
          <w:szCs w:val="22"/>
        </w:rPr>
        <w:t>Activity 2</w:t>
      </w:r>
      <w:r>
        <w:rPr>
          <w:sz w:val="22"/>
          <w:szCs w:val="22"/>
        </w:rPr>
        <w:t xml:space="preserve"> : </w:t>
      </w:r>
      <w:r w:rsidR="008E0787" w:rsidRPr="00205CE9">
        <w:rPr>
          <w:sz w:val="22"/>
          <w:szCs w:val="22"/>
        </w:rPr>
        <w:t>Live</w:t>
      </w:r>
      <w:r w:rsidR="008E0787" w:rsidRPr="00205CE9">
        <w:rPr>
          <w:spacing w:val="-4"/>
          <w:sz w:val="22"/>
          <w:szCs w:val="22"/>
        </w:rPr>
        <w:t xml:space="preserve"> </w:t>
      </w:r>
      <w:r w:rsidR="008E0787" w:rsidRPr="00205CE9">
        <w:rPr>
          <w:spacing w:val="2"/>
          <w:sz w:val="22"/>
          <w:szCs w:val="22"/>
        </w:rPr>
        <w:t>S</w:t>
      </w:r>
      <w:r w:rsidR="008E0787" w:rsidRPr="00205CE9">
        <w:rPr>
          <w:spacing w:val="1"/>
          <w:sz w:val="22"/>
          <w:szCs w:val="22"/>
        </w:rPr>
        <w:t>t</w:t>
      </w:r>
      <w:r w:rsidR="008E0787" w:rsidRPr="00205CE9">
        <w:rPr>
          <w:spacing w:val="-5"/>
          <w:sz w:val="22"/>
          <w:szCs w:val="22"/>
        </w:rPr>
        <w:t>o</w:t>
      </w:r>
      <w:r w:rsidR="008E0787" w:rsidRPr="00205CE9">
        <w:rPr>
          <w:spacing w:val="3"/>
          <w:sz w:val="22"/>
          <w:szCs w:val="22"/>
        </w:rPr>
        <w:t>c</w:t>
      </w:r>
      <w:r w:rsidR="008E0787" w:rsidRPr="00205CE9">
        <w:rPr>
          <w:sz w:val="22"/>
          <w:szCs w:val="22"/>
        </w:rPr>
        <w:t>k</w:t>
      </w:r>
      <w:r w:rsidR="008E0787" w:rsidRPr="00205CE9">
        <w:rPr>
          <w:spacing w:val="-2"/>
          <w:sz w:val="22"/>
          <w:szCs w:val="22"/>
        </w:rPr>
        <w:t xml:space="preserve"> </w:t>
      </w:r>
      <w:r w:rsidR="008E0787" w:rsidRPr="00205CE9">
        <w:rPr>
          <w:spacing w:val="2"/>
          <w:sz w:val="22"/>
          <w:szCs w:val="22"/>
        </w:rPr>
        <w:t>S</w:t>
      </w:r>
      <w:r w:rsidR="008E0787" w:rsidRPr="00205CE9">
        <w:rPr>
          <w:spacing w:val="-4"/>
          <w:sz w:val="22"/>
          <w:szCs w:val="22"/>
        </w:rPr>
        <w:t>i</w:t>
      </w:r>
      <w:r w:rsidR="008E0787" w:rsidRPr="00205CE9">
        <w:rPr>
          <w:sz w:val="22"/>
          <w:szCs w:val="22"/>
        </w:rPr>
        <w:t>phon</w:t>
      </w:r>
      <w:r w:rsidR="008E0787" w:rsidRPr="00205CE9">
        <w:rPr>
          <w:spacing w:val="1"/>
          <w:sz w:val="22"/>
          <w:szCs w:val="22"/>
        </w:rPr>
        <w:t>i</w:t>
      </w:r>
      <w:r w:rsidR="008E0787" w:rsidRPr="00205CE9">
        <w:rPr>
          <w:sz w:val="22"/>
          <w:szCs w:val="22"/>
        </w:rPr>
        <w:t>ng</w:t>
      </w:r>
    </w:p>
    <w:p w:rsidR="008E0787" w:rsidRPr="00205CE9" w:rsidRDefault="008E0787" w:rsidP="008E0787">
      <w:pPr>
        <w:spacing w:before="11" w:line="280" w:lineRule="exact"/>
        <w:rPr>
          <w:sz w:val="28"/>
          <w:szCs w:val="28"/>
        </w:rPr>
      </w:pPr>
    </w:p>
    <w:p w:rsidR="008E0787" w:rsidRPr="00ED4708" w:rsidRDefault="008E0787" w:rsidP="00ED4708">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396275">
        <w:rPr>
          <w:rFonts w:eastAsia="Calibri"/>
          <w:b/>
          <w:sz w:val="22"/>
          <w:szCs w:val="22"/>
        </w:rPr>
        <w:t xml:space="preserve">n  =  </w:t>
      </w:r>
      <w:r w:rsidRPr="00205CE9">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1"/>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tbl>
      <w:tblPr>
        <w:tblpPr w:leftFromText="180" w:rightFromText="180" w:vertAnchor="text" w:horzAnchor="page" w:tblpX="2431" w:tblpY="39"/>
        <w:tblW w:w="0" w:type="auto"/>
        <w:tblLayout w:type="fixed"/>
        <w:tblCellMar>
          <w:left w:w="0" w:type="dxa"/>
          <w:right w:w="0" w:type="dxa"/>
        </w:tblCellMar>
        <w:tblLook w:val="01E0" w:firstRow="1" w:lastRow="1" w:firstColumn="1" w:lastColumn="1" w:noHBand="0" w:noVBand="0"/>
      </w:tblPr>
      <w:tblGrid>
        <w:gridCol w:w="1235"/>
        <w:gridCol w:w="2950"/>
      </w:tblGrid>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8E0787" w:rsidRPr="00205CE9" w:rsidRDefault="00396275" w:rsidP="00ED4708">
      <w:pPr>
        <w:spacing w:line="260" w:lineRule="exact"/>
        <w:rPr>
          <w:rFonts w:eastAsia="Calibri"/>
          <w:sz w:val="22"/>
          <w:szCs w:val="22"/>
        </w:rPr>
      </w:pPr>
      <w:r>
        <w:rPr>
          <w:rFonts w:eastAsia="Calibri"/>
          <w:sz w:val="22"/>
          <w:szCs w:val="22"/>
        </w:rPr>
        <w:t xml:space="preserve">    </w:t>
      </w:r>
      <w:r w:rsidR="00ED4708" w:rsidRPr="00396275">
        <w:rPr>
          <w:rFonts w:eastAsia="Calibri"/>
          <w:b/>
          <w:sz w:val="22"/>
          <w:szCs w:val="22"/>
        </w:rPr>
        <w:t>B</w:t>
      </w:r>
      <w:r w:rsidR="008E0787" w:rsidRPr="00396275">
        <w:rPr>
          <w:rFonts w:eastAsia="Calibri"/>
          <w:b/>
          <w:sz w:val="22"/>
          <w:szCs w:val="22"/>
        </w:rPr>
        <w:t>en</w:t>
      </w:r>
      <w:r w:rsidR="008E0787" w:rsidRPr="00396275">
        <w:rPr>
          <w:rFonts w:eastAsia="Calibri"/>
          <w:b/>
          <w:spacing w:val="-3"/>
          <w:sz w:val="22"/>
          <w:szCs w:val="22"/>
        </w:rPr>
        <w:t>c</w:t>
      </w:r>
      <w:r w:rsidR="008E0787" w:rsidRPr="00396275">
        <w:rPr>
          <w:rFonts w:eastAsia="Calibri"/>
          <w:b/>
          <w:sz w:val="22"/>
          <w:szCs w:val="22"/>
        </w:rPr>
        <w:t>h</w:t>
      </w:r>
      <w:r w:rsidR="008E0787" w:rsidRPr="00396275">
        <w:rPr>
          <w:rFonts w:eastAsia="Calibri"/>
          <w:b/>
          <w:spacing w:val="-3"/>
          <w:sz w:val="22"/>
          <w:szCs w:val="22"/>
        </w:rPr>
        <w:t xml:space="preserve"> </w:t>
      </w:r>
      <w:r w:rsidR="008E0787" w:rsidRPr="00396275">
        <w:rPr>
          <w:rFonts w:eastAsia="Calibri"/>
          <w:b/>
          <w:spacing w:val="-2"/>
          <w:sz w:val="22"/>
          <w:szCs w:val="22"/>
        </w:rPr>
        <w:t>M</w:t>
      </w:r>
      <w:r w:rsidRPr="00396275">
        <w:rPr>
          <w:rFonts w:eastAsia="Calibri"/>
          <w:b/>
          <w:sz w:val="22"/>
          <w:szCs w:val="22"/>
        </w:rPr>
        <w:t>ark</w:t>
      </w:r>
      <w:r w:rsidR="008E0787" w:rsidRPr="00205CE9">
        <w:rPr>
          <w:rFonts w:eastAsia="Calibri"/>
          <w:spacing w:val="50"/>
          <w:sz w:val="22"/>
          <w:szCs w:val="22"/>
        </w:rPr>
        <w:t xml:space="preserve"> </w:t>
      </w:r>
      <w:r w:rsidR="008E0787" w:rsidRPr="00205CE9">
        <w:rPr>
          <w:rFonts w:eastAsia="Calibri"/>
          <w:sz w:val="22"/>
          <w:szCs w:val="22"/>
        </w:rPr>
        <w:t>=</w:t>
      </w:r>
    </w:p>
    <w:p w:rsidR="008E0787" w:rsidRPr="00205CE9" w:rsidRDefault="008E0787" w:rsidP="008E0787">
      <w:pPr>
        <w:spacing w:before="8" w:line="120" w:lineRule="exact"/>
        <w:rPr>
          <w:sz w:val="13"/>
          <w:szCs w:val="13"/>
        </w:rPr>
      </w:pPr>
    </w:p>
    <w:p w:rsidR="008E0787" w:rsidRPr="00205CE9" w:rsidRDefault="008E0787" w:rsidP="008E0787">
      <w:pPr>
        <w:spacing w:line="200" w:lineRule="exact"/>
      </w:pPr>
    </w:p>
    <w:p w:rsidR="008E0787" w:rsidRPr="00205CE9" w:rsidRDefault="008E0787" w:rsidP="008E0787">
      <w:pPr>
        <w:spacing w:line="200" w:lineRule="exact"/>
      </w:pPr>
    </w:p>
    <w:p w:rsidR="008E0787" w:rsidRPr="00205CE9" w:rsidRDefault="00396275" w:rsidP="008E0787">
      <w:pPr>
        <w:spacing w:before="32"/>
        <w:ind w:left="100"/>
        <w:rPr>
          <w:sz w:val="22"/>
          <w:szCs w:val="22"/>
        </w:rPr>
      </w:pPr>
      <w:r w:rsidRPr="00396275">
        <w:rPr>
          <w:b/>
          <w:sz w:val="22"/>
          <w:szCs w:val="22"/>
        </w:rPr>
        <w:t>Activity 3</w:t>
      </w:r>
      <w:r>
        <w:rPr>
          <w:sz w:val="22"/>
          <w:szCs w:val="22"/>
        </w:rPr>
        <w:t xml:space="preserve">  : </w:t>
      </w:r>
      <w:r w:rsidR="008E0787" w:rsidRPr="00205CE9">
        <w:rPr>
          <w:sz w:val="22"/>
          <w:szCs w:val="22"/>
        </w:rPr>
        <w:t>Live</w:t>
      </w:r>
      <w:r w:rsidR="008E0787" w:rsidRPr="00205CE9">
        <w:rPr>
          <w:spacing w:val="-4"/>
          <w:sz w:val="22"/>
          <w:szCs w:val="22"/>
        </w:rPr>
        <w:t xml:space="preserve"> </w:t>
      </w:r>
      <w:r w:rsidR="008E0787" w:rsidRPr="00205CE9">
        <w:rPr>
          <w:spacing w:val="2"/>
          <w:sz w:val="22"/>
          <w:szCs w:val="22"/>
        </w:rPr>
        <w:t>S</w:t>
      </w:r>
      <w:r w:rsidR="008E0787" w:rsidRPr="00205CE9">
        <w:rPr>
          <w:spacing w:val="1"/>
          <w:sz w:val="22"/>
          <w:szCs w:val="22"/>
        </w:rPr>
        <w:t>t</w:t>
      </w:r>
      <w:r w:rsidR="008E0787" w:rsidRPr="00205CE9">
        <w:rPr>
          <w:spacing w:val="-5"/>
          <w:sz w:val="22"/>
          <w:szCs w:val="22"/>
        </w:rPr>
        <w:t>o</w:t>
      </w:r>
      <w:r w:rsidR="008E0787" w:rsidRPr="00205CE9">
        <w:rPr>
          <w:spacing w:val="3"/>
          <w:sz w:val="22"/>
          <w:szCs w:val="22"/>
        </w:rPr>
        <w:t>c</w:t>
      </w:r>
      <w:r w:rsidR="008E0787" w:rsidRPr="00205CE9">
        <w:rPr>
          <w:sz w:val="22"/>
          <w:szCs w:val="22"/>
        </w:rPr>
        <w:t>k</w:t>
      </w:r>
      <w:r w:rsidR="008E0787" w:rsidRPr="00205CE9">
        <w:rPr>
          <w:spacing w:val="-2"/>
          <w:sz w:val="22"/>
          <w:szCs w:val="22"/>
        </w:rPr>
        <w:t xml:space="preserve"> </w:t>
      </w:r>
      <w:r w:rsidR="008E0787" w:rsidRPr="00205CE9">
        <w:rPr>
          <w:spacing w:val="4"/>
          <w:sz w:val="22"/>
          <w:szCs w:val="22"/>
        </w:rPr>
        <w:t>D</w:t>
      </w:r>
      <w:r w:rsidR="008E0787" w:rsidRPr="00205CE9">
        <w:rPr>
          <w:spacing w:val="-7"/>
          <w:sz w:val="22"/>
          <w:szCs w:val="22"/>
        </w:rPr>
        <w:t>e</w:t>
      </w:r>
      <w:r w:rsidR="008E0787" w:rsidRPr="00205CE9">
        <w:rPr>
          <w:spacing w:val="3"/>
          <w:sz w:val="22"/>
          <w:szCs w:val="22"/>
        </w:rPr>
        <w:t>a</w:t>
      </w:r>
      <w:r w:rsidR="008E0787" w:rsidRPr="00205CE9">
        <w:rPr>
          <w:sz w:val="22"/>
          <w:szCs w:val="22"/>
        </w:rPr>
        <w:t>d</w:t>
      </w:r>
      <w:r w:rsidR="008E0787" w:rsidRPr="00205CE9">
        <w:rPr>
          <w:spacing w:val="-2"/>
          <w:sz w:val="22"/>
          <w:szCs w:val="22"/>
        </w:rPr>
        <w:t xml:space="preserve"> </w:t>
      </w:r>
      <w:r w:rsidR="008E0787" w:rsidRPr="00205CE9">
        <w:rPr>
          <w:spacing w:val="1"/>
          <w:sz w:val="22"/>
          <w:szCs w:val="22"/>
        </w:rPr>
        <w:t>R</w:t>
      </w:r>
      <w:r w:rsidR="008E0787" w:rsidRPr="00205CE9">
        <w:rPr>
          <w:spacing w:val="-2"/>
          <w:sz w:val="22"/>
          <w:szCs w:val="22"/>
        </w:rPr>
        <w:t>e</w:t>
      </w:r>
      <w:r w:rsidR="008E0787" w:rsidRPr="00205CE9">
        <w:rPr>
          <w:spacing w:val="-4"/>
          <w:sz w:val="22"/>
          <w:szCs w:val="22"/>
        </w:rPr>
        <w:t>m</w:t>
      </w:r>
      <w:r w:rsidR="008E0787" w:rsidRPr="00205CE9">
        <w:rPr>
          <w:sz w:val="22"/>
          <w:szCs w:val="22"/>
        </w:rPr>
        <w:t>o</w:t>
      </w:r>
      <w:r w:rsidR="008E0787" w:rsidRPr="00205CE9">
        <w:rPr>
          <w:spacing w:val="-5"/>
          <w:sz w:val="22"/>
          <w:szCs w:val="22"/>
        </w:rPr>
        <w:t>v</w:t>
      </w:r>
      <w:r w:rsidR="008E0787" w:rsidRPr="00205CE9">
        <w:rPr>
          <w:spacing w:val="7"/>
          <w:sz w:val="22"/>
          <w:szCs w:val="22"/>
        </w:rPr>
        <w:t>a</w:t>
      </w:r>
      <w:r w:rsidR="008E0787" w:rsidRPr="00205CE9">
        <w:rPr>
          <w:sz w:val="22"/>
          <w:szCs w:val="22"/>
        </w:rPr>
        <w:t>l</w:t>
      </w:r>
    </w:p>
    <w:p w:rsidR="008E0787" w:rsidRPr="00205CE9" w:rsidRDefault="008E0787" w:rsidP="008E0787">
      <w:pPr>
        <w:spacing w:before="10" w:line="280" w:lineRule="exact"/>
        <w:rPr>
          <w:sz w:val="28"/>
          <w:szCs w:val="28"/>
        </w:rPr>
      </w:pPr>
    </w:p>
    <w:p w:rsidR="008E0787" w:rsidRDefault="008E0787" w:rsidP="008E0787">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396275">
        <w:rPr>
          <w:rFonts w:eastAsia="Calibri"/>
          <w:b/>
          <w:sz w:val="22"/>
          <w:szCs w:val="22"/>
        </w:rPr>
        <w:t>n</w:t>
      </w:r>
      <w:r w:rsidRPr="00205CE9">
        <w:rPr>
          <w:rFonts w:eastAsia="Calibri"/>
          <w:b/>
          <w:sz w:val="22"/>
          <w:szCs w:val="22"/>
        </w:rPr>
        <w:t xml:space="preserve">  </w:t>
      </w:r>
      <w:r w:rsidRPr="00205CE9">
        <w:rPr>
          <w:rFonts w:eastAsia="Calibri"/>
          <w:b/>
          <w:spacing w:val="43"/>
          <w:sz w:val="22"/>
          <w:szCs w:val="22"/>
        </w:rPr>
        <w:t xml:space="preserve"> </w:t>
      </w:r>
      <w:r w:rsidR="00396275">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252808" w:rsidRPr="00205CE9" w:rsidRDefault="00252808" w:rsidP="008E0787">
      <w:pPr>
        <w:ind w:left="192"/>
        <w:rPr>
          <w:rFonts w:eastAsia="Calibri"/>
          <w:sz w:val="22"/>
          <w:szCs w:val="22"/>
        </w:rPr>
      </w:pPr>
    </w:p>
    <w:p w:rsidR="008E0787" w:rsidRPr="00205CE9" w:rsidRDefault="008E0787" w:rsidP="008E0787">
      <w:pPr>
        <w:spacing w:before="8" w:line="100" w:lineRule="exact"/>
        <w:rPr>
          <w:sz w:val="10"/>
          <w:szCs w:val="10"/>
        </w:rPr>
      </w:pPr>
    </w:p>
    <w:p w:rsidR="00396275" w:rsidRDefault="00396275" w:rsidP="00396275">
      <w:pPr>
        <w:spacing w:line="260" w:lineRule="exact"/>
        <w:rPr>
          <w:rFonts w:eastAsia="Calibri"/>
          <w:sz w:val="22"/>
          <w:szCs w:val="22"/>
        </w:rPr>
      </w:pPr>
      <w:r>
        <w:rPr>
          <w:sz w:val="14"/>
          <w:szCs w:val="14"/>
        </w:rPr>
        <w:t xml:space="preserve">      </w:t>
      </w:r>
      <w:r w:rsidR="008E0787" w:rsidRPr="00396275">
        <w:rPr>
          <w:rFonts w:eastAsia="Calibri"/>
          <w:b/>
          <w:sz w:val="22"/>
          <w:szCs w:val="22"/>
        </w:rPr>
        <w:t>Ben</w:t>
      </w:r>
      <w:r w:rsidR="008E0787" w:rsidRPr="00396275">
        <w:rPr>
          <w:rFonts w:eastAsia="Calibri"/>
          <w:b/>
          <w:spacing w:val="-3"/>
          <w:sz w:val="22"/>
          <w:szCs w:val="22"/>
        </w:rPr>
        <w:t>c</w:t>
      </w:r>
      <w:r w:rsidR="008E0787" w:rsidRPr="00396275">
        <w:rPr>
          <w:rFonts w:eastAsia="Calibri"/>
          <w:b/>
          <w:sz w:val="22"/>
          <w:szCs w:val="22"/>
        </w:rPr>
        <w:t>h</w:t>
      </w:r>
      <w:r w:rsidR="008E0787" w:rsidRPr="00396275">
        <w:rPr>
          <w:rFonts w:eastAsia="Calibri"/>
          <w:b/>
          <w:spacing w:val="-3"/>
          <w:sz w:val="22"/>
          <w:szCs w:val="22"/>
        </w:rPr>
        <w:t xml:space="preserve"> </w:t>
      </w:r>
      <w:r w:rsidR="008E0787" w:rsidRPr="00396275">
        <w:rPr>
          <w:rFonts w:eastAsia="Calibri"/>
          <w:b/>
          <w:spacing w:val="-2"/>
          <w:sz w:val="22"/>
          <w:szCs w:val="22"/>
        </w:rPr>
        <w:t>M</w:t>
      </w:r>
      <w:r w:rsidRPr="00396275">
        <w:rPr>
          <w:rFonts w:eastAsia="Calibri"/>
          <w:b/>
          <w:sz w:val="22"/>
          <w:szCs w:val="22"/>
        </w:rPr>
        <w:t>ark</w:t>
      </w:r>
      <w:r>
        <w:rPr>
          <w:rFonts w:eastAsia="Calibri"/>
          <w:sz w:val="22"/>
          <w:szCs w:val="22"/>
        </w:rPr>
        <w:t xml:space="preserve">   </w:t>
      </w:r>
      <w:r w:rsidR="008E0787" w:rsidRPr="00205CE9">
        <w:rPr>
          <w:rFonts w:eastAsia="Calibri"/>
          <w:sz w:val="22"/>
          <w:szCs w:val="22"/>
        </w:rPr>
        <w:t>=</w:t>
      </w:r>
      <w:r>
        <w:rPr>
          <w:rFonts w:eastAsia="Calibri"/>
          <w:sz w:val="22"/>
          <w:szCs w:val="22"/>
        </w:rPr>
        <w:t xml:space="preserve">  </w:t>
      </w:r>
    </w:p>
    <w:tbl>
      <w:tblPr>
        <w:tblpPr w:leftFromText="180" w:rightFromText="180" w:vertAnchor="text" w:horzAnchor="page" w:tblpX="2431" w:tblpY="39"/>
        <w:tblW w:w="0" w:type="auto"/>
        <w:tblLayout w:type="fixed"/>
        <w:tblCellMar>
          <w:left w:w="0" w:type="dxa"/>
          <w:right w:w="0" w:type="dxa"/>
        </w:tblCellMar>
        <w:tblLook w:val="01E0" w:firstRow="1" w:lastRow="1" w:firstColumn="1" w:lastColumn="1" w:noHBand="0" w:noVBand="0"/>
      </w:tblPr>
      <w:tblGrid>
        <w:gridCol w:w="1235"/>
        <w:gridCol w:w="2950"/>
      </w:tblGrid>
      <w:tr w:rsidR="00396275"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E97F40">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E97F40">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96275"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E97F40">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E97F40">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8E0787" w:rsidRPr="00205CE9" w:rsidRDefault="00396275" w:rsidP="00396275">
      <w:pPr>
        <w:spacing w:line="260" w:lineRule="exact"/>
        <w:rPr>
          <w:rFonts w:eastAsia="Calibri"/>
          <w:sz w:val="22"/>
          <w:szCs w:val="22"/>
        </w:rPr>
      </w:pPr>
      <w:r>
        <w:rPr>
          <w:rFonts w:eastAsia="Calibri"/>
          <w:sz w:val="22"/>
          <w:szCs w:val="22"/>
        </w:rPr>
        <w:t xml:space="preserve"> </w:t>
      </w:r>
    </w:p>
    <w:p w:rsidR="008E0787" w:rsidRDefault="008E0787" w:rsidP="008E0787">
      <w:pPr>
        <w:spacing w:before="8" w:line="280" w:lineRule="exact"/>
        <w:rPr>
          <w:sz w:val="28"/>
          <w:szCs w:val="28"/>
        </w:rPr>
      </w:pPr>
    </w:p>
    <w:p w:rsidR="00396275" w:rsidRDefault="00396275" w:rsidP="008E0787">
      <w:pPr>
        <w:spacing w:before="8" w:line="280" w:lineRule="exact"/>
        <w:rPr>
          <w:sz w:val="28"/>
          <w:szCs w:val="28"/>
        </w:rPr>
      </w:pPr>
    </w:p>
    <w:p w:rsidR="00396275" w:rsidRDefault="00396275" w:rsidP="008E0787">
      <w:pPr>
        <w:spacing w:before="8" w:line="280" w:lineRule="exact"/>
        <w:rPr>
          <w:sz w:val="28"/>
          <w:szCs w:val="28"/>
        </w:rPr>
      </w:pPr>
    </w:p>
    <w:p w:rsidR="008E0787" w:rsidRPr="00205CE9" w:rsidRDefault="00396275" w:rsidP="00407B44">
      <w:pPr>
        <w:spacing w:before="32"/>
        <w:rPr>
          <w:sz w:val="22"/>
          <w:szCs w:val="22"/>
        </w:rPr>
      </w:pPr>
      <w:r w:rsidRPr="00396275">
        <w:rPr>
          <w:b/>
          <w:sz w:val="22"/>
          <w:szCs w:val="22"/>
        </w:rPr>
        <w:lastRenderedPageBreak/>
        <w:t>Activity 4</w:t>
      </w:r>
      <w:r>
        <w:rPr>
          <w:sz w:val="22"/>
          <w:szCs w:val="22"/>
        </w:rPr>
        <w:t xml:space="preserve"> : </w:t>
      </w:r>
      <w:r w:rsidR="008E0787" w:rsidRPr="00205CE9">
        <w:rPr>
          <w:sz w:val="22"/>
          <w:szCs w:val="22"/>
        </w:rPr>
        <w:t>Live</w:t>
      </w:r>
      <w:r w:rsidR="008E0787" w:rsidRPr="00205CE9">
        <w:rPr>
          <w:spacing w:val="-4"/>
          <w:sz w:val="22"/>
          <w:szCs w:val="22"/>
        </w:rPr>
        <w:t xml:space="preserve"> </w:t>
      </w:r>
      <w:r w:rsidR="008E0787" w:rsidRPr="00205CE9">
        <w:rPr>
          <w:spacing w:val="2"/>
          <w:sz w:val="22"/>
          <w:szCs w:val="22"/>
        </w:rPr>
        <w:t>S</w:t>
      </w:r>
      <w:r w:rsidR="008E0787" w:rsidRPr="00205CE9">
        <w:rPr>
          <w:spacing w:val="1"/>
          <w:sz w:val="22"/>
          <w:szCs w:val="22"/>
        </w:rPr>
        <w:t>t</w:t>
      </w:r>
      <w:r w:rsidR="008E0787" w:rsidRPr="00205CE9">
        <w:rPr>
          <w:spacing w:val="-5"/>
          <w:sz w:val="22"/>
          <w:szCs w:val="22"/>
        </w:rPr>
        <w:t>o</w:t>
      </w:r>
      <w:r w:rsidR="008E0787" w:rsidRPr="00205CE9">
        <w:rPr>
          <w:spacing w:val="3"/>
          <w:sz w:val="22"/>
          <w:szCs w:val="22"/>
        </w:rPr>
        <w:t>c</w:t>
      </w:r>
      <w:r w:rsidR="008E0787" w:rsidRPr="00205CE9">
        <w:rPr>
          <w:sz w:val="22"/>
          <w:szCs w:val="22"/>
        </w:rPr>
        <w:t>k</w:t>
      </w:r>
      <w:r w:rsidR="008E0787" w:rsidRPr="00205CE9">
        <w:rPr>
          <w:spacing w:val="-2"/>
          <w:sz w:val="22"/>
          <w:szCs w:val="22"/>
        </w:rPr>
        <w:t xml:space="preserve"> </w:t>
      </w:r>
      <w:r w:rsidR="008E0787" w:rsidRPr="00205CE9">
        <w:rPr>
          <w:sz w:val="22"/>
          <w:szCs w:val="22"/>
        </w:rPr>
        <w:t>M</w:t>
      </w:r>
      <w:r w:rsidR="008E0787" w:rsidRPr="00205CE9">
        <w:rPr>
          <w:spacing w:val="-2"/>
          <w:sz w:val="22"/>
          <w:szCs w:val="22"/>
        </w:rPr>
        <w:t>e</w:t>
      </w:r>
      <w:r w:rsidR="008E0787" w:rsidRPr="00205CE9">
        <w:rPr>
          <w:sz w:val="22"/>
          <w:szCs w:val="22"/>
        </w:rPr>
        <w:t>d</w:t>
      </w:r>
      <w:r w:rsidR="008E0787" w:rsidRPr="00205CE9">
        <w:rPr>
          <w:spacing w:val="-4"/>
          <w:sz w:val="22"/>
          <w:szCs w:val="22"/>
        </w:rPr>
        <w:t>i</w:t>
      </w:r>
      <w:r w:rsidR="008E0787" w:rsidRPr="00205CE9">
        <w:rPr>
          <w:spacing w:val="-2"/>
          <w:sz w:val="22"/>
          <w:szCs w:val="22"/>
        </w:rPr>
        <w:t>c</w:t>
      </w:r>
      <w:r w:rsidR="008E0787" w:rsidRPr="00205CE9">
        <w:rPr>
          <w:spacing w:val="3"/>
          <w:sz w:val="22"/>
          <w:szCs w:val="22"/>
        </w:rPr>
        <w:t>a</w:t>
      </w:r>
      <w:r w:rsidR="008E0787" w:rsidRPr="00205CE9">
        <w:rPr>
          <w:spacing w:val="1"/>
          <w:sz w:val="22"/>
          <w:szCs w:val="22"/>
        </w:rPr>
        <w:t>ti</w:t>
      </w:r>
      <w:r w:rsidR="008E0787" w:rsidRPr="00205CE9">
        <w:rPr>
          <w:sz w:val="22"/>
          <w:szCs w:val="22"/>
        </w:rPr>
        <w:t>on</w:t>
      </w:r>
    </w:p>
    <w:p w:rsidR="008E0787" w:rsidRPr="00205CE9" w:rsidRDefault="008E0787" w:rsidP="008E0787">
      <w:pPr>
        <w:spacing w:before="10" w:line="280" w:lineRule="exact"/>
        <w:rPr>
          <w:sz w:val="28"/>
          <w:szCs w:val="28"/>
        </w:rPr>
      </w:pPr>
    </w:p>
    <w:p w:rsidR="008E0787" w:rsidRPr="00205CE9" w:rsidRDefault="008E0787" w:rsidP="008E0787">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396275">
        <w:rPr>
          <w:rFonts w:eastAsia="Calibri"/>
          <w:b/>
          <w:sz w:val="22"/>
          <w:szCs w:val="22"/>
        </w:rPr>
        <w:t>n</w:t>
      </w:r>
      <w:r w:rsidRPr="00205CE9">
        <w:rPr>
          <w:rFonts w:eastAsia="Calibri"/>
          <w:b/>
          <w:sz w:val="22"/>
          <w:szCs w:val="22"/>
        </w:rPr>
        <w:t xml:space="preserve"> </w:t>
      </w:r>
      <w:r w:rsidRPr="00205CE9">
        <w:rPr>
          <w:rFonts w:eastAsia="Calibri"/>
          <w:b/>
          <w:spacing w:val="43"/>
          <w:sz w:val="22"/>
          <w:szCs w:val="22"/>
        </w:rPr>
        <w:t xml:space="preserve"> </w:t>
      </w:r>
      <w:r w:rsidR="00396275">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8E0787" w:rsidRPr="00205CE9" w:rsidRDefault="008E0787" w:rsidP="008E0787">
      <w:pPr>
        <w:spacing w:line="200" w:lineRule="exact"/>
      </w:pPr>
    </w:p>
    <w:tbl>
      <w:tblPr>
        <w:tblpPr w:leftFromText="180" w:rightFromText="180" w:vertAnchor="text" w:horzAnchor="page" w:tblpX="2371" w:tblpY="-29"/>
        <w:tblW w:w="0" w:type="auto"/>
        <w:tblLayout w:type="fixed"/>
        <w:tblCellMar>
          <w:left w:w="0" w:type="dxa"/>
          <w:right w:w="0" w:type="dxa"/>
        </w:tblCellMar>
        <w:tblLook w:val="01E0" w:firstRow="1" w:lastRow="1" w:firstColumn="1" w:lastColumn="1" w:noHBand="0" w:noVBand="0"/>
      </w:tblPr>
      <w:tblGrid>
        <w:gridCol w:w="1235"/>
        <w:gridCol w:w="2950"/>
      </w:tblGrid>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396275" w:rsidRPr="00205CE9" w:rsidRDefault="008E0787" w:rsidP="008E0787">
      <w:pPr>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396275">
        <w:rPr>
          <w:rFonts w:eastAsia="Calibri"/>
          <w:sz w:val="22"/>
          <w:szCs w:val="22"/>
        </w:rPr>
        <w:t>ark  =</w:t>
      </w:r>
      <w:r w:rsidRPr="00205CE9">
        <w:rPr>
          <w:rFonts w:eastAsia="Calibri"/>
          <w:sz w:val="22"/>
          <w:szCs w:val="22"/>
        </w:rPr>
        <w:t xml:space="preserve">           </w:t>
      </w:r>
    </w:p>
    <w:p w:rsidR="008E0787" w:rsidRDefault="008E0787" w:rsidP="008E0787">
      <w:pPr>
        <w:ind w:left="192"/>
        <w:rPr>
          <w:rFonts w:eastAsia="Calibri"/>
          <w:spacing w:val="50"/>
          <w:sz w:val="22"/>
          <w:szCs w:val="22"/>
        </w:rPr>
      </w:pPr>
      <w:r w:rsidRPr="00205CE9">
        <w:rPr>
          <w:rFonts w:eastAsia="Calibri"/>
          <w:sz w:val="22"/>
          <w:szCs w:val="22"/>
        </w:rPr>
        <w:t xml:space="preserve">                               </w:t>
      </w:r>
      <w:r w:rsidRPr="00205CE9">
        <w:rPr>
          <w:rFonts w:eastAsia="Calibri"/>
          <w:spacing w:val="50"/>
          <w:sz w:val="22"/>
          <w:szCs w:val="22"/>
        </w:rPr>
        <w:t xml:space="preserve"> </w:t>
      </w:r>
    </w:p>
    <w:p w:rsidR="00396275" w:rsidRDefault="00396275" w:rsidP="008E0787">
      <w:pPr>
        <w:ind w:left="192"/>
        <w:rPr>
          <w:rFonts w:eastAsia="Calibri"/>
          <w:spacing w:val="50"/>
          <w:sz w:val="22"/>
          <w:szCs w:val="22"/>
        </w:rPr>
      </w:pPr>
    </w:p>
    <w:p w:rsidR="00396275" w:rsidRPr="00205CE9" w:rsidRDefault="00252808" w:rsidP="00396275">
      <w:pPr>
        <w:spacing w:before="72"/>
        <w:rPr>
          <w:sz w:val="22"/>
          <w:szCs w:val="22"/>
        </w:rPr>
      </w:pPr>
      <w:r>
        <w:rPr>
          <w:b/>
          <w:sz w:val="22"/>
          <w:szCs w:val="22"/>
        </w:rPr>
        <w:t>Activity 5</w:t>
      </w:r>
      <w:r w:rsidR="00396275">
        <w:rPr>
          <w:sz w:val="22"/>
          <w:szCs w:val="22"/>
        </w:rPr>
        <w:t xml:space="preserve"> :</w:t>
      </w:r>
      <w:r w:rsidR="00396275">
        <w:rPr>
          <w:rFonts w:eastAsia="Calibri"/>
          <w:spacing w:val="50"/>
          <w:sz w:val="22"/>
          <w:szCs w:val="22"/>
        </w:rPr>
        <w:t xml:space="preserve"> </w:t>
      </w:r>
      <w:r w:rsidR="00396275" w:rsidRPr="00205CE9">
        <w:rPr>
          <w:sz w:val="22"/>
          <w:szCs w:val="22"/>
        </w:rPr>
        <w:t>Live</w:t>
      </w:r>
      <w:r w:rsidR="00396275" w:rsidRPr="00205CE9">
        <w:rPr>
          <w:spacing w:val="-4"/>
          <w:sz w:val="22"/>
          <w:szCs w:val="22"/>
        </w:rPr>
        <w:t xml:space="preserve"> </w:t>
      </w:r>
      <w:r w:rsidR="00396275" w:rsidRPr="00205CE9">
        <w:rPr>
          <w:spacing w:val="2"/>
          <w:sz w:val="22"/>
          <w:szCs w:val="22"/>
        </w:rPr>
        <w:t>S</w:t>
      </w:r>
      <w:r w:rsidR="00396275" w:rsidRPr="00205CE9">
        <w:rPr>
          <w:spacing w:val="1"/>
          <w:sz w:val="22"/>
          <w:szCs w:val="22"/>
        </w:rPr>
        <w:t>t</w:t>
      </w:r>
      <w:r w:rsidR="00396275" w:rsidRPr="00205CE9">
        <w:rPr>
          <w:spacing w:val="-5"/>
          <w:sz w:val="22"/>
          <w:szCs w:val="22"/>
        </w:rPr>
        <w:t>o</w:t>
      </w:r>
      <w:r w:rsidR="00396275" w:rsidRPr="00205CE9">
        <w:rPr>
          <w:spacing w:val="3"/>
          <w:sz w:val="22"/>
          <w:szCs w:val="22"/>
        </w:rPr>
        <w:t>c</w:t>
      </w:r>
      <w:r w:rsidR="00396275" w:rsidRPr="00205CE9">
        <w:rPr>
          <w:sz w:val="22"/>
          <w:szCs w:val="22"/>
        </w:rPr>
        <w:t>k</w:t>
      </w:r>
      <w:r w:rsidR="00396275" w:rsidRPr="00205CE9">
        <w:rPr>
          <w:spacing w:val="-2"/>
          <w:sz w:val="22"/>
          <w:szCs w:val="22"/>
        </w:rPr>
        <w:t xml:space="preserve"> </w:t>
      </w:r>
      <w:r w:rsidR="00396275" w:rsidRPr="00205CE9">
        <w:rPr>
          <w:spacing w:val="1"/>
          <w:sz w:val="22"/>
          <w:szCs w:val="22"/>
        </w:rPr>
        <w:t>C</w:t>
      </w:r>
      <w:r w:rsidR="00396275" w:rsidRPr="00205CE9">
        <w:rPr>
          <w:sz w:val="22"/>
          <w:szCs w:val="22"/>
        </w:rPr>
        <w:t>h</w:t>
      </w:r>
      <w:r w:rsidR="00396275" w:rsidRPr="00205CE9">
        <w:rPr>
          <w:spacing w:val="-2"/>
          <w:sz w:val="22"/>
          <w:szCs w:val="22"/>
        </w:rPr>
        <w:t>e</w:t>
      </w:r>
      <w:r w:rsidR="00396275" w:rsidRPr="00205CE9">
        <w:rPr>
          <w:spacing w:val="-4"/>
          <w:sz w:val="22"/>
          <w:szCs w:val="22"/>
        </w:rPr>
        <w:t>m</w:t>
      </w:r>
      <w:r w:rsidR="00396275" w:rsidRPr="00205CE9">
        <w:rPr>
          <w:spacing w:val="1"/>
          <w:sz w:val="22"/>
          <w:szCs w:val="22"/>
        </w:rPr>
        <w:t>i</w:t>
      </w:r>
      <w:r w:rsidR="00396275" w:rsidRPr="00205CE9">
        <w:rPr>
          <w:spacing w:val="-2"/>
          <w:sz w:val="22"/>
          <w:szCs w:val="22"/>
        </w:rPr>
        <w:t>c</w:t>
      </w:r>
      <w:r w:rsidR="00396275" w:rsidRPr="00205CE9">
        <w:rPr>
          <w:spacing w:val="3"/>
          <w:sz w:val="22"/>
          <w:szCs w:val="22"/>
        </w:rPr>
        <w:t>a</w:t>
      </w:r>
      <w:r w:rsidR="00396275" w:rsidRPr="00205CE9">
        <w:rPr>
          <w:sz w:val="22"/>
          <w:szCs w:val="22"/>
        </w:rPr>
        <w:t>l</w:t>
      </w:r>
      <w:r w:rsidR="00396275" w:rsidRPr="00205CE9">
        <w:rPr>
          <w:spacing w:val="-1"/>
          <w:sz w:val="22"/>
          <w:szCs w:val="22"/>
        </w:rPr>
        <w:t xml:space="preserve"> A</w:t>
      </w:r>
      <w:r w:rsidR="00396275" w:rsidRPr="00205CE9">
        <w:rPr>
          <w:sz w:val="22"/>
          <w:szCs w:val="22"/>
        </w:rPr>
        <w:t>dd</w:t>
      </w:r>
      <w:r w:rsidR="00396275" w:rsidRPr="00205CE9">
        <w:rPr>
          <w:spacing w:val="-4"/>
          <w:sz w:val="22"/>
          <w:szCs w:val="22"/>
        </w:rPr>
        <w:t>i</w:t>
      </w:r>
      <w:r w:rsidR="00396275" w:rsidRPr="00205CE9">
        <w:rPr>
          <w:spacing w:val="1"/>
          <w:sz w:val="22"/>
          <w:szCs w:val="22"/>
        </w:rPr>
        <w:t>ti</w:t>
      </w:r>
      <w:r w:rsidR="00396275" w:rsidRPr="00205CE9">
        <w:rPr>
          <w:sz w:val="22"/>
          <w:szCs w:val="22"/>
        </w:rPr>
        <w:t>on</w:t>
      </w:r>
    </w:p>
    <w:p w:rsidR="00396275" w:rsidRPr="00205CE9" w:rsidRDefault="00396275" w:rsidP="00396275">
      <w:pPr>
        <w:spacing w:before="10" w:line="280" w:lineRule="exact"/>
        <w:rPr>
          <w:sz w:val="28"/>
          <w:szCs w:val="28"/>
        </w:rPr>
      </w:pPr>
    </w:p>
    <w:p w:rsidR="00396275" w:rsidRPr="00205CE9" w:rsidRDefault="00396275" w:rsidP="00396275">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Pr="00205CE9">
        <w:rPr>
          <w:rFonts w:eastAsia="Calibri"/>
          <w:b/>
          <w:sz w:val="22"/>
          <w:szCs w:val="22"/>
        </w:rPr>
        <w:t>n</w:t>
      </w:r>
      <w:r>
        <w:rPr>
          <w:rFonts w:eastAsia="Calibri"/>
          <w:b/>
          <w:sz w:val="22"/>
          <w:szCs w:val="22"/>
        </w:rPr>
        <w:t xml:space="preserve">  =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396275" w:rsidRPr="00205CE9" w:rsidRDefault="00396275" w:rsidP="00396275">
      <w:pPr>
        <w:spacing w:line="200" w:lineRule="exact"/>
      </w:pPr>
    </w:p>
    <w:tbl>
      <w:tblPr>
        <w:tblpPr w:leftFromText="180" w:rightFromText="180" w:vertAnchor="text" w:horzAnchor="page" w:tblpX="2551" w:tblpY="19"/>
        <w:tblW w:w="0" w:type="auto"/>
        <w:tblLayout w:type="fixed"/>
        <w:tblCellMar>
          <w:left w:w="0" w:type="dxa"/>
          <w:right w:w="0" w:type="dxa"/>
        </w:tblCellMar>
        <w:tblLook w:val="01E0" w:firstRow="1" w:lastRow="1" w:firstColumn="1" w:lastColumn="1" w:noHBand="0" w:noVBand="0"/>
      </w:tblPr>
      <w:tblGrid>
        <w:gridCol w:w="1235"/>
        <w:gridCol w:w="2719"/>
      </w:tblGrid>
      <w:tr w:rsidR="00396275"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719"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96275"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719"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396275" w:rsidRPr="00205CE9" w:rsidRDefault="00396275" w:rsidP="00396275">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Pr>
          <w:rFonts w:eastAsia="Calibri"/>
          <w:sz w:val="22"/>
          <w:szCs w:val="22"/>
        </w:rPr>
        <w:t>ark  =</w:t>
      </w:r>
      <w:r w:rsidRPr="00205CE9">
        <w:rPr>
          <w:rFonts w:eastAsia="Calibri"/>
          <w:sz w:val="22"/>
          <w:szCs w:val="22"/>
        </w:rPr>
        <w:t xml:space="preserve">      </w:t>
      </w:r>
    </w:p>
    <w:p w:rsidR="00396275" w:rsidRPr="00205CE9" w:rsidRDefault="00396275" w:rsidP="00396275">
      <w:pPr>
        <w:spacing w:line="260" w:lineRule="exact"/>
        <w:ind w:left="192"/>
        <w:rPr>
          <w:rFonts w:eastAsia="Calibri"/>
          <w:sz w:val="22"/>
          <w:szCs w:val="22"/>
        </w:rPr>
      </w:pPr>
      <w:r w:rsidRPr="00205CE9">
        <w:rPr>
          <w:rFonts w:eastAsia="Calibri"/>
          <w:sz w:val="22"/>
          <w:szCs w:val="22"/>
        </w:rPr>
        <w:t xml:space="preserve">                                   </w:t>
      </w:r>
      <w:r w:rsidRPr="00205CE9">
        <w:rPr>
          <w:rFonts w:eastAsia="Calibri"/>
          <w:spacing w:val="50"/>
          <w:sz w:val="22"/>
          <w:szCs w:val="22"/>
        </w:rPr>
        <w:t xml:space="preserve"> </w:t>
      </w:r>
    </w:p>
    <w:p w:rsidR="00396275" w:rsidRPr="00205CE9" w:rsidRDefault="00396275" w:rsidP="00396275">
      <w:pPr>
        <w:spacing w:before="8" w:line="120" w:lineRule="exact"/>
        <w:rPr>
          <w:sz w:val="13"/>
          <w:szCs w:val="13"/>
        </w:rPr>
      </w:pPr>
    </w:p>
    <w:p w:rsidR="00396275" w:rsidRPr="00205CE9" w:rsidRDefault="00396275" w:rsidP="00396275">
      <w:pPr>
        <w:spacing w:line="200" w:lineRule="exact"/>
      </w:pPr>
    </w:p>
    <w:p w:rsidR="00396275" w:rsidRPr="00205CE9" w:rsidRDefault="00396275" w:rsidP="00396275">
      <w:pPr>
        <w:spacing w:line="200" w:lineRule="exact"/>
      </w:pPr>
    </w:p>
    <w:p w:rsidR="00396275" w:rsidRPr="00205CE9" w:rsidRDefault="00252808" w:rsidP="00396275">
      <w:pPr>
        <w:spacing w:before="32"/>
        <w:ind w:left="100"/>
        <w:rPr>
          <w:sz w:val="22"/>
          <w:szCs w:val="22"/>
        </w:rPr>
      </w:pPr>
      <w:r>
        <w:rPr>
          <w:b/>
          <w:sz w:val="22"/>
          <w:szCs w:val="22"/>
        </w:rPr>
        <w:t xml:space="preserve">Activity 6 </w:t>
      </w:r>
      <w:r w:rsidR="00396275">
        <w:rPr>
          <w:sz w:val="22"/>
          <w:szCs w:val="22"/>
        </w:rPr>
        <w:t xml:space="preserve">: </w:t>
      </w:r>
      <w:r w:rsidR="00396275" w:rsidRPr="00205CE9">
        <w:rPr>
          <w:sz w:val="22"/>
          <w:szCs w:val="22"/>
        </w:rPr>
        <w:t>Live</w:t>
      </w:r>
      <w:r w:rsidR="00396275" w:rsidRPr="00205CE9">
        <w:rPr>
          <w:spacing w:val="-4"/>
          <w:sz w:val="22"/>
          <w:szCs w:val="22"/>
        </w:rPr>
        <w:t xml:space="preserve"> </w:t>
      </w:r>
      <w:r w:rsidR="00396275" w:rsidRPr="00205CE9">
        <w:rPr>
          <w:spacing w:val="2"/>
          <w:sz w:val="22"/>
          <w:szCs w:val="22"/>
        </w:rPr>
        <w:t>S</w:t>
      </w:r>
      <w:r w:rsidR="00396275" w:rsidRPr="00205CE9">
        <w:rPr>
          <w:spacing w:val="1"/>
          <w:sz w:val="22"/>
          <w:szCs w:val="22"/>
        </w:rPr>
        <w:t>t</w:t>
      </w:r>
      <w:r w:rsidR="00396275" w:rsidRPr="00205CE9">
        <w:rPr>
          <w:spacing w:val="-5"/>
          <w:sz w:val="22"/>
          <w:szCs w:val="22"/>
        </w:rPr>
        <w:t>o</w:t>
      </w:r>
      <w:r w:rsidR="00396275" w:rsidRPr="00205CE9">
        <w:rPr>
          <w:spacing w:val="3"/>
          <w:sz w:val="22"/>
          <w:szCs w:val="22"/>
        </w:rPr>
        <w:t>c</w:t>
      </w:r>
      <w:r w:rsidR="00396275" w:rsidRPr="00205CE9">
        <w:rPr>
          <w:sz w:val="22"/>
          <w:szCs w:val="22"/>
        </w:rPr>
        <w:t>k</w:t>
      </w:r>
      <w:r w:rsidR="00396275" w:rsidRPr="00205CE9">
        <w:rPr>
          <w:spacing w:val="-2"/>
          <w:sz w:val="22"/>
          <w:szCs w:val="22"/>
        </w:rPr>
        <w:t xml:space="preserve"> W</w:t>
      </w:r>
      <w:r w:rsidR="00396275" w:rsidRPr="00205CE9">
        <w:rPr>
          <w:spacing w:val="3"/>
          <w:sz w:val="22"/>
          <w:szCs w:val="22"/>
        </w:rPr>
        <w:t>a</w:t>
      </w:r>
      <w:r w:rsidR="00396275" w:rsidRPr="00205CE9">
        <w:rPr>
          <w:spacing w:val="1"/>
          <w:sz w:val="22"/>
          <w:szCs w:val="22"/>
        </w:rPr>
        <w:t>t</w:t>
      </w:r>
      <w:r w:rsidR="00396275" w:rsidRPr="00205CE9">
        <w:rPr>
          <w:spacing w:val="-7"/>
          <w:sz w:val="22"/>
          <w:szCs w:val="22"/>
        </w:rPr>
        <w:t>e</w:t>
      </w:r>
      <w:r w:rsidR="00396275" w:rsidRPr="00205CE9">
        <w:rPr>
          <w:sz w:val="22"/>
          <w:szCs w:val="22"/>
        </w:rPr>
        <w:t>r</w:t>
      </w:r>
      <w:r w:rsidR="00396275" w:rsidRPr="00205CE9">
        <w:rPr>
          <w:spacing w:val="5"/>
          <w:sz w:val="22"/>
          <w:szCs w:val="22"/>
        </w:rPr>
        <w:t xml:space="preserve"> </w:t>
      </w:r>
      <w:r w:rsidR="00396275" w:rsidRPr="00205CE9">
        <w:rPr>
          <w:spacing w:val="4"/>
          <w:sz w:val="22"/>
          <w:szCs w:val="22"/>
        </w:rPr>
        <w:t>T</w:t>
      </w:r>
      <w:r w:rsidR="00396275" w:rsidRPr="00205CE9">
        <w:rPr>
          <w:spacing w:val="-7"/>
          <w:sz w:val="22"/>
          <w:szCs w:val="22"/>
        </w:rPr>
        <w:t>e</w:t>
      </w:r>
      <w:r w:rsidR="00396275" w:rsidRPr="00205CE9">
        <w:rPr>
          <w:sz w:val="22"/>
          <w:szCs w:val="22"/>
        </w:rPr>
        <w:t>s</w:t>
      </w:r>
      <w:r w:rsidR="00396275" w:rsidRPr="00205CE9">
        <w:rPr>
          <w:spacing w:val="1"/>
          <w:sz w:val="22"/>
          <w:szCs w:val="22"/>
        </w:rPr>
        <w:t>t</w:t>
      </w:r>
      <w:r w:rsidR="00396275" w:rsidRPr="00205CE9">
        <w:rPr>
          <w:spacing w:val="-4"/>
          <w:sz w:val="22"/>
          <w:szCs w:val="22"/>
        </w:rPr>
        <w:t>i</w:t>
      </w:r>
      <w:r w:rsidR="00396275" w:rsidRPr="00205CE9">
        <w:rPr>
          <w:sz w:val="22"/>
          <w:szCs w:val="22"/>
        </w:rPr>
        <w:t>ng</w:t>
      </w:r>
    </w:p>
    <w:p w:rsidR="00396275" w:rsidRPr="00205CE9" w:rsidRDefault="00396275" w:rsidP="00396275">
      <w:pPr>
        <w:spacing w:before="11" w:line="280" w:lineRule="exact"/>
        <w:rPr>
          <w:sz w:val="28"/>
          <w:szCs w:val="28"/>
        </w:rPr>
      </w:pPr>
    </w:p>
    <w:p w:rsidR="00396275" w:rsidRDefault="00396275" w:rsidP="00396275">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Pr>
          <w:rFonts w:eastAsia="Calibri"/>
          <w:b/>
          <w:sz w:val="22"/>
          <w:szCs w:val="22"/>
        </w:rPr>
        <w:t>n</w:t>
      </w:r>
      <w:r w:rsidRPr="00205CE9">
        <w:rPr>
          <w:rFonts w:eastAsia="Calibri"/>
          <w:b/>
          <w:sz w:val="22"/>
          <w:szCs w:val="22"/>
        </w:rPr>
        <w:t xml:space="preserve">  </w:t>
      </w:r>
      <w:r w:rsidRPr="00205CE9">
        <w:rPr>
          <w:rFonts w:eastAsia="Calibri"/>
          <w:b/>
          <w:spacing w:val="43"/>
          <w:sz w:val="22"/>
          <w:szCs w:val="22"/>
        </w:rPr>
        <w:t xml:space="preserve"> </w:t>
      </w:r>
      <w:r>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Pr>
          <w:rFonts w:eastAsia="Calibri"/>
          <w:sz w:val="22"/>
          <w:szCs w:val="22"/>
        </w:rPr>
        <w:t>s</w:t>
      </w:r>
    </w:p>
    <w:p w:rsidR="00396275" w:rsidRPr="00396275" w:rsidRDefault="00396275" w:rsidP="00396275">
      <w:pPr>
        <w:ind w:left="192"/>
        <w:rPr>
          <w:rFonts w:eastAsia="Calibri"/>
          <w:sz w:val="22"/>
          <w:szCs w:val="22"/>
        </w:rPr>
      </w:pPr>
    </w:p>
    <w:tbl>
      <w:tblPr>
        <w:tblpPr w:leftFromText="180" w:rightFromText="180" w:vertAnchor="text" w:horzAnchor="page" w:tblpX="2446" w:tblpY="-26"/>
        <w:tblW w:w="0" w:type="auto"/>
        <w:tblLayout w:type="fixed"/>
        <w:tblCellMar>
          <w:left w:w="0" w:type="dxa"/>
          <w:right w:w="0" w:type="dxa"/>
        </w:tblCellMar>
        <w:tblLook w:val="01E0" w:firstRow="1" w:lastRow="1" w:firstColumn="1" w:lastColumn="1" w:noHBand="0" w:noVBand="0"/>
      </w:tblPr>
      <w:tblGrid>
        <w:gridCol w:w="1235"/>
        <w:gridCol w:w="2950"/>
      </w:tblGrid>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96275" w:rsidTr="0039627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396275" w:rsidRDefault="00396275" w:rsidP="00396275">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396275" w:rsidRPr="00205CE9" w:rsidRDefault="00396275" w:rsidP="00396275">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Pr>
          <w:rFonts w:eastAsia="Calibri"/>
          <w:sz w:val="22"/>
          <w:szCs w:val="22"/>
        </w:rPr>
        <w:t>ark    =</w:t>
      </w:r>
      <w:r w:rsidRPr="00205CE9">
        <w:rPr>
          <w:rFonts w:eastAsia="Calibri"/>
          <w:sz w:val="22"/>
          <w:szCs w:val="22"/>
        </w:rPr>
        <w:t xml:space="preserve">         </w:t>
      </w:r>
    </w:p>
    <w:p w:rsidR="00396275" w:rsidRPr="00205CE9" w:rsidRDefault="00396275" w:rsidP="00396275">
      <w:pPr>
        <w:spacing w:line="260" w:lineRule="exact"/>
        <w:ind w:left="192"/>
        <w:rPr>
          <w:rFonts w:eastAsia="Calibri"/>
          <w:sz w:val="22"/>
          <w:szCs w:val="22"/>
        </w:rPr>
      </w:pPr>
      <w:r w:rsidRPr="00205CE9">
        <w:rPr>
          <w:rFonts w:eastAsia="Calibri"/>
          <w:sz w:val="22"/>
          <w:szCs w:val="22"/>
        </w:rPr>
        <w:t xml:space="preserve">                               </w:t>
      </w:r>
    </w:p>
    <w:p w:rsidR="00396275" w:rsidRPr="00205CE9" w:rsidRDefault="00396275" w:rsidP="00396275">
      <w:pPr>
        <w:spacing w:before="3" w:line="140" w:lineRule="exact"/>
        <w:rPr>
          <w:sz w:val="14"/>
          <w:szCs w:val="14"/>
        </w:rPr>
      </w:pPr>
    </w:p>
    <w:p w:rsidR="00396275" w:rsidRPr="00205CE9" w:rsidRDefault="00396275" w:rsidP="00396275">
      <w:pPr>
        <w:spacing w:line="200" w:lineRule="exact"/>
      </w:pPr>
    </w:p>
    <w:p w:rsidR="00396275" w:rsidRPr="00205CE9" w:rsidRDefault="00396275" w:rsidP="00396275">
      <w:pPr>
        <w:spacing w:line="200" w:lineRule="exact"/>
      </w:pPr>
    </w:p>
    <w:p w:rsidR="00396275" w:rsidRPr="00205CE9" w:rsidRDefault="00252808" w:rsidP="00396275">
      <w:pPr>
        <w:spacing w:before="32"/>
        <w:ind w:left="100"/>
        <w:rPr>
          <w:sz w:val="22"/>
          <w:szCs w:val="22"/>
        </w:rPr>
      </w:pPr>
      <w:r>
        <w:rPr>
          <w:b/>
          <w:sz w:val="22"/>
          <w:szCs w:val="22"/>
        </w:rPr>
        <w:t>Activity 7</w:t>
      </w:r>
      <w:r w:rsidR="00396275">
        <w:rPr>
          <w:sz w:val="22"/>
          <w:szCs w:val="22"/>
        </w:rPr>
        <w:t xml:space="preserve"> : </w:t>
      </w:r>
      <w:r w:rsidR="00396275" w:rsidRPr="00205CE9">
        <w:rPr>
          <w:sz w:val="22"/>
          <w:szCs w:val="22"/>
        </w:rPr>
        <w:t>Live</w:t>
      </w:r>
      <w:r w:rsidR="00396275" w:rsidRPr="00205CE9">
        <w:rPr>
          <w:spacing w:val="-4"/>
          <w:sz w:val="22"/>
          <w:szCs w:val="22"/>
        </w:rPr>
        <w:t xml:space="preserve"> </w:t>
      </w:r>
      <w:r w:rsidR="00396275" w:rsidRPr="00205CE9">
        <w:rPr>
          <w:spacing w:val="2"/>
          <w:sz w:val="22"/>
          <w:szCs w:val="22"/>
        </w:rPr>
        <w:t>S</w:t>
      </w:r>
      <w:r w:rsidR="00396275" w:rsidRPr="00205CE9">
        <w:rPr>
          <w:spacing w:val="1"/>
          <w:sz w:val="22"/>
          <w:szCs w:val="22"/>
        </w:rPr>
        <w:t>t</w:t>
      </w:r>
      <w:r w:rsidR="00396275" w:rsidRPr="00205CE9">
        <w:rPr>
          <w:spacing w:val="-5"/>
          <w:sz w:val="22"/>
          <w:szCs w:val="22"/>
        </w:rPr>
        <w:t>o</w:t>
      </w:r>
      <w:r w:rsidR="00396275" w:rsidRPr="00205CE9">
        <w:rPr>
          <w:spacing w:val="3"/>
          <w:sz w:val="22"/>
          <w:szCs w:val="22"/>
        </w:rPr>
        <w:t>c</w:t>
      </w:r>
      <w:r w:rsidR="00396275" w:rsidRPr="00205CE9">
        <w:rPr>
          <w:sz w:val="22"/>
          <w:szCs w:val="22"/>
        </w:rPr>
        <w:t>k</w:t>
      </w:r>
      <w:r w:rsidR="00396275" w:rsidRPr="00205CE9">
        <w:rPr>
          <w:spacing w:val="-2"/>
          <w:sz w:val="22"/>
          <w:szCs w:val="22"/>
        </w:rPr>
        <w:t xml:space="preserve"> </w:t>
      </w:r>
      <w:r w:rsidR="00396275" w:rsidRPr="00205CE9">
        <w:rPr>
          <w:spacing w:val="4"/>
          <w:sz w:val="22"/>
          <w:szCs w:val="22"/>
        </w:rPr>
        <w:t>T</w:t>
      </w:r>
      <w:r w:rsidR="00396275" w:rsidRPr="00205CE9">
        <w:rPr>
          <w:spacing w:val="-2"/>
          <w:sz w:val="22"/>
          <w:szCs w:val="22"/>
        </w:rPr>
        <w:t>r</w:t>
      </w:r>
      <w:r w:rsidR="00396275" w:rsidRPr="00205CE9">
        <w:rPr>
          <w:spacing w:val="3"/>
          <w:sz w:val="22"/>
          <w:szCs w:val="22"/>
        </w:rPr>
        <w:t>a</w:t>
      </w:r>
      <w:r w:rsidR="00396275" w:rsidRPr="00205CE9">
        <w:rPr>
          <w:spacing w:val="-5"/>
          <w:sz w:val="22"/>
          <w:szCs w:val="22"/>
        </w:rPr>
        <w:t>n</w:t>
      </w:r>
      <w:r w:rsidR="00396275" w:rsidRPr="00205CE9">
        <w:rPr>
          <w:sz w:val="22"/>
          <w:szCs w:val="22"/>
        </w:rPr>
        <w:t>s</w:t>
      </w:r>
      <w:r w:rsidR="00396275" w:rsidRPr="00205CE9">
        <w:rPr>
          <w:spacing w:val="-1"/>
          <w:sz w:val="22"/>
          <w:szCs w:val="22"/>
        </w:rPr>
        <w:t>f</w:t>
      </w:r>
      <w:r w:rsidR="00396275" w:rsidRPr="00205CE9">
        <w:rPr>
          <w:spacing w:val="-7"/>
          <w:sz w:val="22"/>
          <w:szCs w:val="22"/>
        </w:rPr>
        <w:t>e</w:t>
      </w:r>
      <w:r w:rsidR="00396275" w:rsidRPr="00205CE9">
        <w:rPr>
          <w:sz w:val="22"/>
          <w:szCs w:val="22"/>
        </w:rPr>
        <w:t>r</w:t>
      </w:r>
    </w:p>
    <w:p w:rsidR="00396275" w:rsidRPr="00205CE9" w:rsidRDefault="00396275" w:rsidP="00396275">
      <w:pPr>
        <w:spacing w:before="10" w:line="280" w:lineRule="exact"/>
        <w:rPr>
          <w:sz w:val="28"/>
          <w:szCs w:val="28"/>
        </w:rPr>
      </w:pPr>
    </w:p>
    <w:p w:rsidR="00396275" w:rsidRPr="00205CE9" w:rsidRDefault="00396275" w:rsidP="00396275">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252808">
        <w:rPr>
          <w:rFonts w:eastAsia="Calibri"/>
          <w:b/>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00252808">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tbl>
      <w:tblPr>
        <w:tblpPr w:leftFromText="180" w:rightFromText="180" w:vertAnchor="text" w:horzAnchor="page" w:tblpX="2506" w:tblpY="108"/>
        <w:tblW w:w="0" w:type="auto"/>
        <w:tblLayout w:type="fixed"/>
        <w:tblCellMar>
          <w:left w:w="0" w:type="dxa"/>
          <w:right w:w="0" w:type="dxa"/>
        </w:tblCellMar>
        <w:tblLook w:val="01E0" w:firstRow="1" w:lastRow="1" w:firstColumn="1" w:lastColumn="1" w:noHBand="0" w:noVBand="0"/>
      </w:tblPr>
      <w:tblGrid>
        <w:gridCol w:w="1235"/>
        <w:gridCol w:w="2950"/>
      </w:tblGrid>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396275" w:rsidRPr="00205CE9" w:rsidRDefault="00396275" w:rsidP="00396275">
      <w:pPr>
        <w:spacing w:line="200" w:lineRule="exact"/>
      </w:pPr>
    </w:p>
    <w:p w:rsidR="00252808" w:rsidRDefault="00396275" w:rsidP="00396275">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252808">
        <w:rPr>
          <w:rFonts w:eastAsia="Calibri"/>
          <w:sz w:val="22"/>
          <w:szCs w:val="22"/>
        </w:rPr>
        <w:t xml:space="preserve">ark </w:t>
      </w:r>
      <w:r w:rsidRPr="00205CE9">
        <w:rPr>
          <w:rFonts w:eastAsia="Calibri"/>
          <w:sz w:val="22"/>
          <w:szCs w:val="22"/>
        </w:rPr>
        <w:t xml:space="preserve">  </w:t>
      </w:r>
      <w:r w:rsidRPr="00205CE9">
        <w:rPr>
          <w:rFonts w:eastAsia="Calibri"/>
          <w:spacing w:val="50"/>
          <w:sz w:val="22"/>
          <w:szCs w:val="22"/>
        </w:rPr>
        <w:t xml:space="preserve"> </w:t>
      </w:r>
      <w:r w:rsidRPr="00205CE9">
        <w:rPr>
          <w:rFonts w:eastAsia="Calibri"/>
          <w:sz w:val="22"/>
          <w:szCs w:val="22"/>
        </w:rPr>
        <w:t>=</w:t>
      </w:r>
      <w:r w:rsidR="00252808">
        <w:rPr>
          <w:rFonts w:eastAsia="Calibri"/>
          <w:sz w:val="22"/>
          <w:szCs w:val="22"/>
        </w:rPr>
        <w:t xml:space="preserve">      </w:t>
      </w:r>
    </w:p>
    <w:p w:rsidR="00396275" w:rsidRDefault="00252808" w:rsidP="00396275">
      <w:pPr>
        <w:spacing w:line="260" w:lineRule="exact"/>
        <w:ind w:left="192"/>
        <w:rPr>
          <w:rFonts w:eastAsia="Calibri"/>
          <w:sz w:val="22"/>
          <w:szCs w:val="22"/>
        </w:rPr>
      </w:pPr>
      <w:r>
        <w:rPr>
          <w:rFonts w:eastAsia="Calibri"/>
          <w:sz w:val="22"/>
          <w:szCs w:val="22"/>
        </w:rPr>
        <w:t xml:space="preserve"> </w:t>
      </w:r>
    </w:p>
    <w:p w:rsidR="00252808" w:rsidRDefault="00252808" w:rsidP="00396275">
      <w:pPr>
        <w:spacing w:line="260" w:lineRule="exact"/>
        <w:ind w:left="192"/>
        <w:rPr>
          <w:rFonts w:eastAsia="Calibri"/>
          <w:sz w:val="22"/>
          <w:szCs w:val="22"/>
        </w:rPr>
      </w:pPr>
    </w:p>
    <w:p w:rsidR="00252808" w:rsidRPr="00205CE9" w:rsidRDefault="00252808" w:rsidP="00396275">
      <w:pPr>
        <w:spacing w:line="260" w:lineRule="exact"/>
        <w:ind w:left="192"/>
        <w:rPr>
          <w:rFonts w:eastAsia="Calibri"/>
          <w:sz w:val="22"/>
          <w:szCs w:val="22"/>
        </w:rPr>
      </w:pPr>
    </w:p>
    <w:p w:rsidR="00252808" w:rsidRPr="00205CE9" w:rsidRDefault="00252808" w:rsidP="00252808">
      <w:pPr>
        <w:spacing w:before="32"/>
        <w:rPr>
          <w:sz w:val="22"/>
          <w:szCs w:val="22"/>
        </w:rPr>
      </w:pPr>
      <w:r w:rsidRPr="00252808">
        <w:rPr>
          <w:b/>
          <w:sz w:val="22"/>
          <w:szCs w:val="22"/>
        </w:rPr>
        <w:t>Activity 8</w:t>
      </w:r>
      <w:r>
        <w:rPr>
          <w:sz w:val="22"/>
          <w:szCs w:val="22"/>
        </w:rPr>
        <w:t xml:space="preserve"> : </w:t>
      </w:r>
      <w:r w:rsidRPr="00205CE9">
        <w:rPr>
          <w:sz w:val="22"/>
          <w:szCs w:val="22"/>
        </w:rPr>
        <w:t>Live</w:t>
      </w:r>
      <w:r w:rsidRPr="00205CE9">
        <w:rPr>
          <w:spacing w:val="-4"/>
          <w:sz w:val="22"/>
          <w:szCs w:val="22"/>
        </w:rPr>
        <w:t xml:space="preserve"> </w:t>
      </w:r>
      <w:r w:rsidRPr="00205CE9">
        <w:rPr>
          <w:spacing w:val="2"/>
          <w:sz w:val="22"/>
          <w:szCs w:val="22"/>
        </w:rPr>
        <w:t>S</w:t>
      </w:r>
      <w:r w:rsidRPr="00205CE9">
        <w:rPr>
          <w:spacing w:val="1"/>
          <w:sz w:val="22"/>
          <w:szCs w:val="22"/>
        </w:rPr>
        <w:t>t</w:t>
      </w:r>
      <w:r w:rsidRPr="00205CE9">
        <w:rPr>
          <w:spacing w:val="-5"/>
          <w:sz w:val="22"/>
          <w:szCs w:val="22"/>
        </w:rPr>
        <w:t>o</w:t>
      </w:r>
      <w:r w:rsidRPr="00205CE9">
        <w:rPr>
          <w:spacing w:val="3"/>
          <w:sz w:val="22"/>
          <w:szCs w:val="22"/>
        </w:rPr>
        <w:t>c</w:t>
      </w:r>
      <w:r w:rsidRPr="00205CE9">
        <w:rPr>
          <w:sz w:val="22"/>
          <w:szCs w:val="22"/>
        </w:rPr>
        <w:t>k</w:t>
      </w:r>
      <w:r w:rsidRPr="00205CE9">
        <w:rPr>
          <w:spacing w:val="-1"/>
          <w:sz w:val="22"/>
          <w:szCs w:val="22"/>
        </w:rPr>
        <w:t xml:space="preserve"> </w:t>
      </w:r>
      <w:r w:rsidRPr="00205CE9">
        <w:rPr>
          <w:sz w:val="22"/>
          <w:szCs w:val="22"/>
        </w:rPr>
        <w:t>-</w:t>
      </w:r>
      <w:r w:rsidRPr="00205CE9">
        <w:rPr>
          <w:spacing w:val="2"/>
          <w:sz w:val="22"/>
          <w:szCs w:val="22"/>
        </w:rPr>
        <w:t xml:space="preserve"> </w:t>
      </w:r>
      <w:r w:rsidRPr="00205CE9">
        <w:rPr>
          <w:spacing w:val="-1"/>
          <w:sz w:val="22"/>
          <w:szCs w:val="22"/>
        </w:rPr>
        <w:t>H</w:t>
      </w:r>
      <w:r w:rsidRPr="00205CE9">
        <w:rPr>
          <w:spacing w:val="-5"/>
          <w:sz w:val="22"/>
          <w:szCs w:val="22"/>
        </w:rPr>
        <w:t>o</w:t>
      </w:r>
      <w:r w:rsidRPr="00205CE9">
        <w:rPr>
          <w:sz w:val="22"/>
          <w:szCs w:val="22"/>
        </w:rPr>
        <w:t>sp</w:t>
      </w:r>
      <w:r w:rsidRPr="00205CE9">
        <w:rPr>
          <w:spacing w:val="-3"/>
          <w:sz w:val="22"/>
          <w:szCs w:val="22"/>
        </w:rPr>
        <w:t>i</w:t>
      </w:r>
      <w:r w:rsidRPr="00205CE9">
        <w:rPr>
          <w:spacing w:val="1"/>
          <w:sz w:val="22"/>
          <w:szCs w:val="22"/>
        </w:rPr>
        <w:t>t</w:t>
      </w:r>
      <w:r w:rsidRPr="00205CE9">
        <w:rPr>
          <w:spacing w:val="3"/>
          <w:sz w:val="22"/>
          <w:szCs w:val="22"/>
        </w:rPr>
        <w:t>a</w:t>
      </w:r>
      <w:r w:rsidRPr="00205CE9">
        <w:rPr>
          <w:sz w:val="22"/>
          <w:szCs w:val="22"/>
        </w:rPr>
        <w:t>l</w:t>
      </w:r>
      <w:r w:rsidRPr="00205CE9">
        <w:rPr>
          <w:spacing w:val="-1"/>
          <w:sz w:val="22"/>
          <w:szCs w:val="22"/>
        </w:rPr>
        <w:t xml:space="preserve"> </w:t>
      </w:r>
      <w:r w:rsidRPr="00205CE9">
        <w:rPr>
          <w:sz w:val="22"/>
          <w:szCs w:val="22"/>
        </w:rPr>
        <w:t>s</w:t>
      </w:r>
      <w:r w:rsidRPr="00205CE9">
        <w:rPr>
          <w:spacing w:val="-4"/>
          <w:sz w:val="22"/>
          <w:szCs w:val="22"/>
        </w:rPr>
        <w:t>y</w:t>
      </w:r>
      <w:r w:rsidRPr="00205CE9">
        <w:rPr>
          <w:sz w:val="22"/>
          <w:szCs w:val="22"/>
        </w:rPr>
        <w:t>s</w:t>
      </w:r>
      <w:r w:rsidRPr="00205CE9">
        <w:rPr>
          <w:spacing w:val="6"/>
          <w:sz w:val="22"/>
          <w:szCs w:val="22"/>
        </w:rPr>
        <w:t>t</w:t>
      </w:r>
      <w:r w:rsidRPr="00205CE9">
        <w:rPr>
          <w:spacing w:val="-2"/>
          <w:sz w:val="22"/>
          <w:szCs w:val="22"/>
        </w:rPr>
        <w:t>e</w:t>
      </w:r>
      <w:r w:rsidRPr="00205CE9">
        <w:rPr>
          <w:sz w:val="22"/>
          <w:szCs w:val="22"/>
        </w:rPr>
        <w:t>m</w:t>
      </w:r>
    </w:p>
    <w:p w:rsidR="00252808" w:rsidRPr="00205CE9" w:rsidRDefault="00252808" w:rsidP="00252808">
      <w:pPr>
        <w:spacing w:before="10" w:line="280" w:lineRule="exact"/>
        <w:rPr>
          <w:sz w:val="28"/>
          <w:szCs w:val="28"/>
        </w:rPr>
      </w:pPr>
    </w:p>
    <w:p w:rsidR="00252808" w:rsidRPr="00205CE9" w:rsidRDefault="00252808" w:rsidP="00252808">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Pr>
          <w:rFonts w:eastAsia="Calibri"/>
          <w:b/>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Pr>
          <w:rFonts w:eastAsia="Calibri"/>
          <w:b/>
          <w:sz w:val="22"/>
          <w:szCs w:val="22"/>
        </w:rPr>
        <w:t xml:space="preserve">=  </w:t>
      </w:r>
      <w:r w:rsidRPr="00205CE9">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252808" w:rsidRPr="00205CE9" w:rsidRDefault="00252808" w:rsidP="00252808">
      <w:pPr>
        <w:spacing w:before="2" w:line="140" w:lineRule="exact"/>
        <w:rPr>
          <w:sz w:val="14"/>
          <w:szCs w:val="14"/>
        </w:rPr>
      </w:pPr>
    </w:p>
    <w:p w:rsidR="00252808" w:rsidRPr="00205CE9" w:rsidRDefault="00252808" w:rsidP="00252808">
      <w:pPr>
        <w:spacing w:line="200" w:lineRule="exact"/>
      </w:pPr>
    </w:p>
    <w:tbl>
      <w:tblPr>
        <w:tblpPr w:leftFromText="180" w:rightFromText="180" w:vertAnchor="text" w:horzAnchor="page" w:tblpX="2566" w:tblpY="-34"/>
        <w:tblW w:w="0" w:type="auto"/>
        <w:tblLayout w:type="fixed"/>
        <w:tblCellMar>
          <w:left w:w="0" w:type="dxa"/>
          <w:right w:w="0" w:type="dxa"/>
        </w:tblCellMar>
        <w:tblLook w:val="01E0" w:firstRow="1" w:lastRow="1" w:firstColumn="1" w:lastColumn="1" w:noHBand="0" w:noVBand="0"/>
      </w:tblPr>
      <w:tblGrid>
        <w:gridCol w:w="1235"/>
        <w:gridCol w:w="2950"/>
      </w:tblGrid>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252808" w:rsidRPr="00205CE9" w:rsidRDefault="00252808" w:rsidP="00252808">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Pr>
          <w:rFonts w:eastAsia="Calibri"/>
          <w:sz w:val="22"/>
          <w:szCs w:val="22"/>
        </w:rPr>
        <w:t>ark</w:t>
      </w:r>
      <w:r w:rsidRPr="00205CE9">
        <w:rPr>
          <w:rFonts w:eastAsia="Calibri"/>
          <w:sz w:val="22"/>
          <w:szCs w:val="22"/>
        </w:rPr>
        <w:t xml:space="preserve">    </w:t>
      </w:r>
      <w:r w:rsidRPr="00205CE9">
        <w:rPr>
          <w:rFonts w:eastAsia="Calibri"/>
          <w:spacing w:val="50"/>
          <w:sz w:val="22"/>
          <w:szCs w:val="22"/>
        </w:rPr>
        <w:t xml:space="preserve"> </w:t>
      </w:r>
      <w:r w:rsidRPr="00205CE9">
        <w:rPr>
          <w:rFonts w:eastAsia="Calibri"/>
          <w:sz w:val="22"/>
          <w:szCs w:val="22"/>
        </w:rPr>
        <w:t>=</w:t>
      </w:r>
    </w:p>
    <w:p w:rsidR="00252808" w:rsidRDefault="00252808" w:rsidP="00252808">
      <w:pPr>
        <w:spacing w:line="260" w:lineRule="exact"/>
        <w:ind w:left="192"/>
        <w:rPr>
          <w:rFonts w:eastAsia="Calibri"/>
          <w:sz w:val="22"/>
          <w:szCs w:val="22"/>
        </w:rPr>
      </w:pPr>
    </w:p>
    <w:p w:rsidR="00386323" w:rsidRDefault="00386323" w:rsidP="00252808">
      <w:pPr>
        <w:spacing w:line="260" w:lineRule="exact"/>
        <w:ind w:left="192"/>
        <w:rPr>
          <w:rFonts w:eastAsia="Calibri"/>
          <w:sz w:val="22"/>
          <w:szCs w:val="22"/>
        </w:rPr>
      </w:pPr>
    </w:p>
    <w:p w:rsidR="00386323" w:rsidRDefault="00386323" w:rsidP="00252808">
      <w:pPr>
        <w:spacing w:line="260" w:lineRule="exact"/>
        <w:ind w:left="192"/>
        <w:rPr>
          <w:rFonts w:eastAsia="Calibri"/>
          <w:sz w:val="22"/>
          <w:szCs w:val="22"/>
        </w:rPr>
      </w:pPr>
    </w:p>
    <w:p w:rsidR="00386323" w:rsidRDefault="00386323" w:rsidP="00252808">
      <w:pPr>
        <w:spacing w:line="260" w:lineRule="exact"/>
        <w:ind w:left="192"/>
        <w:rPr>
          <w:rFonts w:eastAsia="Calibri"/>
          <w:sz w:val="22"/>
          <w:szCs w:val="22"/>
        </w:rPr>
      </w:pPr>
    </w:p>
    <w:p w:rsidR="00252808" w:rsidRPr="00205CE9" w:rsidRDefault="00252808" w:rsidP="00407B44">
      <w:pPr>
        <w:spacing w:before="32"/>
        <w:rPr>
          <w:sz w:val="22"/>
          <w:szCs w:val="22"/>
        </w:rPr>
      </w:pPr>
      <w:r w:rsidRPr="00252808">
        <w:rPr>
          <w:b/>
          <w:sz w:val="22"/>
          <w:szCs w:val="22"/>
        </w:rPr>
        <w:t>Activity 9</w:t>
      </w:r>
      <w:r>
        <w:rPr>
          <w:sz w:val="22"/>
          <w:szCs w:val="22"/>
        </w:rPr>
        <w:t xml:space="preserve"> : </w:t>
      </w:r>
      <w:r w:rsidRPr="00205CE9">
        <w:rPr>
          <w:sz w:val="22"/>
          <w:szCs w:val="22"/>
        </w:rPr>
        <w:t>Live</w:t>
      </w:r>
      <w:r w:rsidRPr="00205CE9">
        <w:rPr>
          <w:spacing w:val="-4"/>
          <w:sz w:val="22"/>
          <w:szCs w:val="22"/>
        </w:rPr>
        <w:t xml:space="preserve"> </w:t>
      </w:r>
      <w:r w:rsidRPr="00205CE9">
        <w:rPr>
          <w:spacing w:val="2"/>
          <w:sz w:val="22"/>
          <w:szCs w:val="22"/>
        </w:rPr>
        <w:t>S</w:t>
      </w:r>
      <w:r w:rsidRPr="00205CE9">
        <w:rPr>
          <w:spacing w:val="1"/>
          <w:sz w:val="22"/>
          <w:szCs w:val="22"/>
        </w:rPr>
        <w:t>t</w:t>
      </w:r>
      <w:r w:rsidRPr="00205CE9">
        <w:rPr>
          <w:spacing w:val="-5"/>
          <w:sz w:val="22"/>
          <w:szCs w:val="22"/>
        </w:rPr>
        <w:t>o</w:t>
      </w:r>
      <w:r w:rsidRPr="00205CE9">
        <w:rPr>
          <w:spacing w:val="3"/>
          <w:sz w:val="22"/>
          <w:szCs w:val="22"/>
        </w:rPr>
        <w:t>c</w:t>
      </w:r>
      <w:r w:rsidRPr="00205CE9">
        <w:rPr>
          <w:sz w:val="22"/>
          <w:szCs w:val="22"/>
        </w:rPr>
        <w:t>k</w:t>
      </w:r>
      <w:r w:rsidRPr="00205CE9">
        <w:rPr>
          <w:spacing w:val="-2"/>
          <w:sz w:val="22"/>
          <w:szCs w:val="22"/>
        </w:rPr>
        <w:t xml:space="preserve"> </w:t>
      </w:r>
      <w:r w:rsidRPr="00205CE9">
        <w:rPr>
          <w:spacing w:val="-1"/>
          <w:sz w:val="22"/>
          <w:szCs w:val="22"/>
        </w:rPr>
        <w:t>O</w:t>
      </w:r>
      <w:r w:rsidRPr="00205CE9">
        <w:rPr>
          <w:sz w:val="22"/>
          <w:szCs w:val="22"/>
        </w:rPr>
        <w:t>bs</w:t>
      </w:r>
      <w:r w:rsidRPr="00205CE9">
        <w:rPr>
          <w:spacing w:val="-6"/>
          <w:sz w:val="22"/>
          <w:szCs w:val="22"/>
        </w:rPr>
        <w:t>e</w:t>
      </w:r>
      <w:r w:rsidRPr="00205CE9">
        <w:rPr>
          <w:spacing w:val="8"/>
          <w:sz w:val="22"/>
          <w:szCs w:val="22"/>
        </w:rPr>
        <w:t>r</w:t>
      </w:r>
      <w:r w:rsidRPr="00205CE9">
        <w:rPr>
          <w:spacing w:val="-5"/>
          <w:sz w:val="22"/>
          <w:szCs w:val="22"/>
        </w:rPr>
        <w:t>v</w:t>
      </w:r>
      <w:r w:rsidRPr="00205CE9">
        <w:rPr>
          <w:spacing w:val="3"/>
          <w:sz w:val="22"/>
          <w:szCs w:val="22"/>
        </w:rPr>
        <w:t>a</w:t>
      </w:r>
      <w:r w:rsidRPr="00205CE9">
        <w:rPr>
          <w:spacing w:val="1"/>
          <w:sz w:val="22"/>
          <w:szCs w:val="22"/>
        </w:rPr>
        <w:t>t</w:t>
      </w:r>
      <w:r w:rsidRPr="00205CE9">
        <w:rPr>
          <w:spacing w:val="-4"/>
          <w:sz w:val="22"/>
          <w:szCs w:val="22"/>
        </w:rPr>
        <w:t>i</w:t>
      </w:r>
      <w:r w:rsidRPr="00205CE9">
        <w:rPr>
          <w:sz w:val="22"/>
          <w:szCs w:val="22"/>
        </w:rPr>
        <w:t>on</w:t>
      </w:r>
    </w:p>
    <w:p w:rsidR="00252808" w:rsidRPr="00205CE9" w:rsidRDefault="00252808" w:rsidP="00252808">
      <w:pPr>
        <w:spacing w:before="11" w:line="280" w:lineRule="exact"/>
        <w:rPr>
          <w:sz w:val="28"/>
          <w:szCs w:val="28"/>
        </w:rPr>
      </w:pPr>
    </w:p>
    <w:p w:rsidR="00252808" w:rsidRPr="00252808" w:rsidRDefault="00252808" w:rsidP="00252808">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Pr>
          <w:rFonts w:eastAsia="Calibri"/>
          <w:b/>
          <w:sz w:val="22"/>
          <w:szCs w:val="22"/>
        </w:rPr>
        <w:t xml:space="preserve">n     </w:t>
      </w:r>
      <w:r w:rsidRPr="00205CE9">
        <w:rPr>
          <w:rFonts w:eastAsia="Calibri"/>
          <w:b/>
          <w:spacing w:val="43"/>
          <w:sz w:val="22"/>
          <w:szCs w:val="22"/>
        </w:rPr>
        <w:t xml:space="preserve"> </w:t>
      </w:r>
      <w:r>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Pr>
          <w:rFonts w:eastAsia="Calibri"/>
          <w:sz w:val="22"/>
          <w:szCs w:val="22"/>
        </w:rPr>
        <w:t>s</w:t>
      </w:r>
    </w:p>
    <w:p w:rsidR="00252808" w:rsidRPr="00205CE9" w:rsidRDefault="00252808" w:rsidP="00252808">
      <w:pPr>
        <w:spacing w:line="200" w:lineRule="exact"/>
      </w:pPr>
    </w:p>
    <w:tbl>
      <w:tblPr>
        <w:tblpPr w:leftFromText="180" w:rightFromText="180" w:vertAnchor="text" w:horzAnchor="page" w:tblpX="2536" w:tblpY="4"/>
        <w:tblW w:w="0" w:type="auto"/>
        <w:tblLayout w:type="fixed"/>
        <w:tblCellMar>
          <w:left w:w="0" w:type="dxa"/>
          <w:right w:w="0" w:type="dxa"/>
        </w:tblCellMar>
        <w:tblLook w:val="01E0" w:firstRow="1" w:lastRow="1" w:firstColumn="1" w:lastColumn="1" w:noHBand="0" w:noVBand="0"/>
      </w:tblPr>
      <w:tblGrid>
        <w:gridCol w:w="1235"/>
        <w:gridCol w:w="2950"/>
      </w:tblGrid>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252808" w:rsidTr="00252808">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252808" w:rsidRDefault="00252808" w:rsidP="00252808">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Default="00252808" w:rsidP="00252808">
      <w:pPr>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Pr>
          <w:rFonts w:eastAsia="Calibri"/>
          <w:sz w:val="22"/>
          <w:szCs w:val="22"/>
        </w:rPr>
        <w:t xml:space="preserve">ark  </w:t>
      </w: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p>
    <w:p w:rsidR="00CF6CAA" w:rsidRDefault="00252808" w:rsidP="00CF6CAA">
      <w:pPr>
        <w:spacing w:before="7" w:line="360" w:lineRule="auto"/>
        <w:rPr>
          <w:b/>
          <w:sz w:val="24"/>
          <w:szCs w:val="24"/>
        </w:rPr>
      </w:pPr>
      <w:r>
        <w:rPr>
          <w:rFonts w:eastAsia="Calibri"/>
          <w:sz w:val="22"/>
          <w:szCs w:val="22"/>
        </w:rPr>
        <w:lastRenderedPageBreak/>
        <w:t xml:space="preserve"> </w:t>
      </w:r>
      <w:r w:rsidR="00CF6CAA">
        <w:rPr>
          <w:b/>
          <w:sz w:val="24"/>
          <w:szCs w:val="24"/>
        </w:rPr>
        <w:t xml:space="preserve">K) Labor Hrs. Allocation for System Maintenance – life Support </w:t>
      </w:r>
    </w:p>
    <w:p w:rsidR="00252808" w:rsidRDefault="00252808" w:rsidP="00252808">
      <w:pPr>
        <w:ind w:left="192"/>
        <w:rPr>
          <w:rFonts w:eastAsia="Calibri"/>
          <w:sz w:val="22"/>
          <w:szCs w:val="22"/>
        </w:rPr>
      </w:pP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r w:rsidRPr="007C42AF">
        <w:rPr>
          <w:b/>
          <w:noProof/>
          <w:sz w:val="24"/>
          <w:szCs w:val="24"/>
          <w:lang w:bidi="si-LK"/>
        </w:rPr>
        <w:drawing>
          <wp:inline distT="0" distB="0" distL="0" distR="0" wp14:anchorId="3A932955" wp14:editId="3AA57D84">
            <wp:extent cx="6350000" cy="1615426"/>
            <wp:effectExtent l="0" t="0" r="0" b="4445"/>
            <wp:docPr id="38" name="Picture 38" descr="C:\Users\Dilan Maduranga\Desktop\Live st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Live st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50000" cy="1615426"/>
                    </a:xfrm>
                    <a:prstGeom prst="rect">
                      <a:avLst/>
                    </a:prstGeom>
                    <a:noFill/>
                    <a:ln>
                      <a:noFill/>
                    </a:ln>
                  </pic:spPr>
                </pic:pic>
              </a:graphicData>
            </a:graphic>
          </wp:inline>
        </w:drawing>
      </w: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p>
    <w:p w:rsidR="00CF6CAA" w:rsidRDefault="00CF6CAA" w:rsidP="00252808">
      <w:pPr>
        <w:ind w:left="192"/>
        <w:rPr>
          <w:rFonts w:eastAsia="Calibri"/>
          <w:sz w:val="22"/>
          <w:szCs w:val="22"/>
        </w:rPr>
      </w:pPr>
    </w:p>
    <w:p w:rsidR="00CF6CAA" w:rsidRPr="00C01644" w:rsidRDefault="00CF6CAA" w:rsidP="00CF6CAA">
      <w:pPr>
        <w:spacing w:before="32"/>
        <w:ind w:left="100"/>
        <w:rPr>
          <w:b/>
          <w:sz w:val="22"/>
          <w:szCs w:val="22"/>
          <w:u w:val="single"/>
        </w:rPr>
      </w:pPr>
      <w:r w:rsidRPr="00C01644">
        <w:rPr>
          <w:b/>
          <w:sz w:val="22"/>
          <w:szCs w:val="22"/>
          <w:u w:val="single"/>
        </w:rPr>
        <w:t>T</w:t>
      </w:r>
      <w:r w:rsidRPr="00C01644">
        <w:rPr>
          <w:b/>
          <w:spacing w:val="2"/>
          <w:sz w:val="22"/>
          <w:szCs w:val="22"/>
          <w:u w:val="single"/>
        </w:rPr>
        <w:t>a</w:t>
      </w:r>
      <w:r w:rsidRPr="00C01644">
        <w:rPr>
          <w:b/>
          <w:sz w:val="22"/>
          <w:szCs w:val="22"/>
          <w:u w:val="single"/>
        </w:rPr>
        <w:t>b</w:t>
      </w:r>
      <w:r w:rsidRPr="00C01644">
        <w:rPr>
          <w:b/>
          <w:spacing w:val="-4"/>
          <w:sz w:val="22"/>
          <w:szCs w:val="22"/>
          <w:u w:val="single"/>
        </w:rPr>
        <w:t>l</w:t>
      </w:r>
      <w:r w:rsidRPr="00C01644">
        <w:rPr>
          <w:b/>
          <w:sz w:val="22"/>
          <w:szCs w:val="22"/>
          <w:u w:val="single"/>
        </w:rPr>
        <w:t>e</w:t>
      </w:r>
      <w:r w:rsidRPr="00C01644">
        <w:rPr>
          <w:b/>
          <w:spacing w:val="-4"/>
          <w:sz w:val="22"/>
          <w:szCs w:val="22"/>
          <w:u w:val="single"/>
        </w:rPr>
        <w:t xml:space="preserve"> </w:t>
      </w:r>
      <w:r w:rsidRPr="00C01644">
        <w:rPr>
          <w:b/>
          <w:spacing w:val="2"/>
          <w:sz w:val="22"/>
          <w:szCs w:val="22"/>
          <w:u w:val="single"/>
        </w:rPr>
        <w:t>P</w:t>
      </w:r>
      <w:r w:rsidRPr="00C01644">
        <w:rPr>
          <w:b/>
          <w:spacing w:val="3"/>
          <w:sz w:val="22"/>
          <w:szCs w:val="22"/>
          <w:u w:val="single"/>
        </w:rPr>
        <w:t>r</w:t>
      </w:r>
      <w:r w:rsidRPr="00C01644">
        <w:rPr>
          <w:b/>
          <w:spacing w:val="-7"/>
          <w:sz w:val="22"/>
          <w:szCs w:val="22"/>
          <w:u w:val="single"/>
        </w:rPr>
        <w:t>e</w:t>
      </w:r>
      <w:r w:rsidRPr="00C01644">
        <w:rPr>
          <w:b/>
          <w:sz w:val="22"/>
          <w:szCs w:val="22"/>
          <w:u w:val="single"/>
        </w:rPr>
        <w:t>pp</w:t>
      </w:r>
      <w:r w:rsidRPr="00C01644">
        <w:rPr>
          <w:b/>
          <w:spacing w:val="1"/>
          <w:sz w:val="22"/>
          <w:szCs w:val="22"/>
          <w:u w:val="single"/>
        </w:rPr>
        <w:t>i</w:t>
      </w:r>
      <w:r w:rsidRPr="00C01644">
        <w:rPr>
          <w:b/>
          <w:sz w:val="22"/>
          <w:szCs w:val="22"/>
          <w:u w:val="single"/>
        </w:rPr>
        <w:t>ng</w:t>
      </w:r>
    </w:p>
    <w:p w:rsidR="00CF6CAA" w:rsidRPr="00205CE9" w:rsidRDefault="00CF6CAA" w:rsidP="00CF6CAA">
      <w:pPr>
        <w:spacing w:before="36"/>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Pr="00205CE9">
        <w:rPr>
          <w:rFonts w:eastAsia="Calibri"/>
          <w:b/>
          <w:sz w:val="22"/>
          <w:szCs w:val="22"/>
        </w:rPr>
        <w:t xml:space="preserve">n                                          </w:t>
      </w:r>
      <w:r>
        <w:rPr>
          <w:rFonts w:eastAsia="Calibri"/>
          <w:b/>
          <w:sz w:val="22"/>
          <w:szCs w:val="22"/>
        </w:rPr>
        <w:t xml:space="preserve">    </w:t>
      </w:r>
      <w:r w:rsidRPr="00205CE9">
        <w:rPr>
          <w:rFonts w:eastAsia="Calibri"/>
          <w:b/>
          <w:sz w:val="22"/>
          <w:szCs w:val="22"/>
        </w:rPr>
        <w:t xml:space="preserve"> </w:t>
      </w:r>
      <w:r w:rsidRPr="00205CE9">
        <w:rPr>
          <w:rFonts w:eastAsia="Calibri"/>
          <w:b/>
          <w:spacing w:val="43"/>
          <w:sz w:val="22"/>
          <w:szCs w:val="22"/>
        </w:rPr>
        <w:t xml:space="preserve"> </w:t>
      </w:r>
      <w:r>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t</w:t>
      </w:r>
      <w:r w:rsidRPr="00205CE9">
        <w:rPr>
          <w:rFonts w:eastAsia="Calibri"/>
          <w:sz w:val="22"/>
          <w:szCs w:val="22"/>
        </w:rPr>
        <w:t>a</w:t>
      </w:r>
      <w:r w:rsidRPr="00205CE9">
        <w:rPr>
          <w:rFonts w:eastAsia="Calibri"/>
          <w:spacing w:val="-1"/>
          <w:sz w:val="22"/>
          <w:szCs w:val="22"/>
        </w:rPr>
        <w:t>b</w:t>
      </w:r>
      <w:r w:rsidRPr="00205CE9">
        <w:rPr>
          <w:rFonts w:eastAsia="Calibri"/>
          <w:spacing w:val="2"/>
          <w:sz w:val="22"/>
          <w:szCs w:val="22"/>
        </w:rPr>
        <w:t>l</w:t>
      </w:r>
      <w:r w:rsidRPr="00205CE9">
        <w:rPr>
          <w:rFonts w:eastAsia="Calibri"/>
          <w:sz w:val="22"/>
          <w:szCs w:val="22"/>
        </w:rPr>
        <w:t>es</w:t>
      </w:r>
    </w:p>
    <w:p w:rsidR="00CF6CAA" w:rsidRPr="00205CE9" w:rsidRDefault="00CF6CAA" w:rsidP="00CF6CAA">
      <w:pPr>
        <w:spacing w:before="1" w:line="140" w:lineRule="exact"/>
        <w:rPr>
          <w:sz w:val="14"/>
          <w:szCs w:val="14"/>
        </w:rPr>
      </w:pPr>
    </w:p>
    <w:tbl>
      <w:tblPr>
        <w:tblpPr w:leftFromText="180" w:rightFromText="180" w:vertAnchor="text" w:horzAnchor="page" w:tblpX="5011" w:tblpY="61"/>
        <w:tblW w:w="0" w:type="auto"/>
        <w:tblLayout w:type="fixed"/>
        <w:tblCellMar>
          <w:left w:w="0" w:type="dxa"/>
          <w:right w:w="0" w:type="dxa"/>
        </w:tblCellMar>
        <w:tblLook w:val="01E0" w:firstRow="1" w:lastRow="1" w:firstColumn="1" w:lastColumn="1" w:noHBand="0" w:noVBand="0"/>
      </w:tblPr>
      <w:tblGrid>
        <w:gridCol w:w="1235"/>
        <w:gridCol w:w="2950"/>
      </w:tblGrid>
      <w:tr w:rsidR="00CF6CAA"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98"/>
              <w:rPr>
                <w:rFonts w:ascii="Calibri" w:eastAsia="Calibri" w:hAnsi="Calibri" w:cs="Calibri"/>
                <w:sz w:val="22"/>
                <w:szCs w:val="22"/>
              </w:rPr>
            </w:pPr>
            <w:r>
              <w:rPr>
                <w:rFonts w:ascii="Calibri" w:eastAsia="Calibri" w:hAnsi="Calibri" w:cs="Calibri"/>
                <w:b/>
                <w:sz w:val="22"/>
                <w:szCs w:val="22"/>
              </w:rPr>
              <w:t>t</w:t>
            </w:r>
            <w:r>
              <w:rPr>
                <w:rFonts w:ascii="Calibri" w:eastAsia="Calibri" w:hAnsi="Calibri" w:cs="Calibri"/>
                <w:b/>
                <w:spacing w:val="1"/>
                <w:sz w:val="22"/>
                <w:szCs w:val="22"/>
              </w:rPr>
              <w:t>ab</w:t>
            </w:r>
            <w:r>
              <w:rPr>
                <w:rFonts w:ascii="Calibri" w:eastAsia="Calibri" w:hAnsi="Calibri" w:cs="Calibri"/>
                <w:b/>
                <w:spacing w:val="-1"/>
                <w:sz w:val="22"/>
                <w:szCs w:val="22"/>
              </w:rPr>
              <w:t>le</w:t>
            </w:r>
            <w:r>
              <w:rPr>
                <w:rFonts w:ascii="Calibri" w:eastAsia="Calibri" w:hAnsi="Calibri" w:cs="Calibri"/>
                <w:b/>
                <w:sz w:val="22"/>
                <w:szCs w:val="22"/>
              </w:rPr>
              <w:t>s</w:t>
            </w:r>
          </w:p>
        </w:tc>
        <w:tc>
          <w:tcPr>
            <w:tcW w:w="2950"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CF6CAA"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30"/>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30"/>
              <w:ind w:left="1007" w:right="1239"/>
              <w:jc w:val="center"/>
              <w:rPr>
                <w:rFonts w:ascii="Calibri" w:eastAsia="Calibri" w:hAnsi="Calibri" w:cs="Calibri"/>
                <w:sz w:val="22"/>
                <w:szCs w:val="22"/>
              </w:rPr>
            </w:pPr>
            <w:r>
              <w:rPr>
                <w:rFonts w:ascii="Calibri" w:eastAsia="Calibri" w:hAnsi="Calibri" w:cs="Calibri"/>
                <w:spacing w:val="-2"/>
                <w:sz w:val="22"/>
                <w:szCs w:val="22"/>
              </w:rPr>
              <w:t>4</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05CE9" w:rsidRDefault="00CF6CAA" w:rsidP="00CF6CAA">
      <w:pPr>
        <w:spacing w:line="200" w:lineRule="exact"/>
      </w:pPr>
    </w:p>
    <w:p w:rsidR="00CF6CAA" w:rsidRDefault="00CF6CAA" w:rsidP="00CF6CAA">
      <w:pPr>
        <w:ind w:left="192"/>
        <w:rPr>
          <w:rFonts w:eastAsia="Calibri"/>
          <w:sz w:val="22"/>
          <w:szCs w:val="22"/>
        </w:rPr>
      </w:pPr>
      <w:r w:rsidRPr="00205CE9">
        <w:rPr>
          <w:noProof/>
          <w:lang w:bidi="si-LK"/>
        </w:rPr>
        <mc:AlternateContent>
          <mc:Choice Requires="wps">
            <w:drawing>
              <wp:anchor distT="0" distB="0" distL="114300" distR="114300" simplePos="0" relativeHeight="251692032" behindDoc="1" locked="0" layoutInCell="1" allowOverlap="1" wp14:anchorId="378C63C6" wp14:editId="1FDC8371">
                <wp:simplePos x="0" y="0"/>
                <wp:positionH relativeFrom="page">
                  <wp:posOffset>4011930</wp:posOffset>
                </wp:positionH>
                <wp:positionV relativeFrom="page">
                  <wp:posOffset>8945245</wp:posOffset>
                </wp:positionV>
                <wp:extent cx="2672715" cy="410210"/>
                <wp:effectExtent l="1905" t="127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F40" w:rsidRDefault="00E97F40" w:rsidP="00CF6C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8C63C6" id="_x0000_t202" coordsize="21600,21600" o:spt="202" path="m,l,21600r21600,l21600,xe">
                <v:stroke joinstyle="miter"/>
                <v:path gradientshapeok="t" o:connecttype="rect"/>
              </v:shapetype>
              <v:shape id="Text Box 40" o:spid="_x0000_s1031" type="#_x0000_t202" style="position:absolute;left:0;text-align:left;margin-left:315.9pt;margin-top:704.35pt;width:210.45pt;height:32.3pt;z-index:-251624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" filled="f" stroked="f">
                <v:textbox inset="0,0,0,0">
                  <w:txbxContent>
                    <w:p w:rsidR="00E97F40" w:rsidRDefault="00E97F40" w:rsidP="00CF6CAA"/>
                  </w:txbxContent>
                </v:textbox>
                <w10:wrap anchorx="page" anchory="page"/>
              </v:shape>
            </w:pict>
          </mc:Fallback>
        </mc:AlternateConten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Pr="00205CE9">
        <w:rPr>
          <w:rFonts w:eastAsia="Calibri"/>
          <w:sz w:val="22"/>
          <w:szCs w:val="22"/>
        </w:rPr>
        <w:t xml:space="preserve">ark            </w:t>
      </w:r>
    </w:p>
    <w:p w:rsidR="00CF6CAA" w:rsidRDefault="00CF6CAA" w:rsidP="00CF6CAA">
      <w:pPr>
        <w:ind w:left="192"/>
        <w:rPr>
          <w:rFonts w:eastAsia="Calibri"/>
          <w:sz w:val="22"/>
          <w:szCs w:val="22"/>
        </w:rPr>
      </w:pPr>
    </w:p>
    <w:p w:rsidR="00CF6CAA" w:rsidRDefault="00CF6CAA" w:rsidP="00CF6CAA">
      <w:pPr>
        <w:ind w:left="192"/>
        <w:rPr>
          <w:rFonts w:eastAsia="Calibri"/>
          <w:sz w:val="22"/>
          <w:szCs w:val="22"/>
        </w:rPr>
      </w:pPr>
    </w:p>
    <w:p w:rsidR="00C64AA4" w:rsidRDefault="00C64AA4" w:rsidP="00CF6CAA">
      <w:pPr>
        <w:ind w:left="192"/>
        <w:rPr>
          <w:rFonts w:eastAsia="Calibri"/>
          <w:sz w:val="22"/>
          <w:szCs w:val="22"/>
        </w:rPr>
      </w:pPr>
    </w:p>
    <w:p w:rsidR="00C64AA4" w:rsidRDefault="00C64AA4" w:rsidP="00CF6CAA">
      <w:pPr>
        <w:ind w:left="192"/>
        <w:rPr>
          <w:rFonts w:eastAsia="Calibri"/>
          <w:sz w:val="22"/>
          <w:szCs w:val="22"/>
        </w:rPr>
      </w:pPr>
    </w:p>
    <w:p w:rsidR="00CF6CAA" w:rsidRDefault="00CF6CAA" w:rsidP="00CF6CAA">
      <w:pPr>
        <w:ind w:left="192"/>
        <w:rPr>
          <w:rFonts w:eastAsia="Calibri"/>
          <w:sz w:val="22"/>
          <w:szCs w:val="22"/>
        </w:rPr>
      </w:pPr>
    </w:p>
    <w:p w:rsidR="00CF6CAA" w:rsidRPr="002D7466" w:rsidRDefault="00CF6CAA" w:rsidP="00CF6CAA">
      <w:pPr>
        <w:spacing w:before="72"/>
        <w:rPr>
          <w:b/>
          <w:sz w:val="22"/>
          <w:szCs w:val="22"/>
          <w:u w:val="single"/>
        </w:rPr>
      </w:pPr>
      <w:r w:rsidRPr="00205CE9">
        <w:rPr>
          <w:rFonts w:eastAsia="Calibri"/>
          <w:sz w:val="22"/>
          <w:szCs w:val="22"/>
        </w:rPr>
        <w:t xml:space="preserve">   </w:t>
      </w:r>
      <w:r w:rsidRPr="002D7466">
        <w:rPr>
          <w:b/>
          <w:spacing w:val="2"/>
          <w:sz w:val="22"/>
          <w:szCs w:val="22"/>
          <w:u w:val="single"/>
        </w:rPr>
        <w:t>F</w:t>
      </w:r>
      <w:r w:rsidRPr="002D7466">
        <w:rPr>
          <w:b/>
          <w:spacing w:val="-4"/>
          <w:sz w:val="22"/>
          <w:szCs w:val="22"/>
          <w:u w:val="single"/>
        </w:rPr>
        <w:t>il</w:t>
      </w:r>
      <w:r w:rsidRPr="002D7466">
        <w:rPr>
          <w:b/>
          <w:spacing w:val="6"/>
          <w:sz w:val="22"/>
          <w:szCs w:val="22"/>
          <w:u w:val="single"/>
        </w:rPr>
        <w:t>t</w:t>
      </w:r>
      <w:r w:rsidRPr="002D7466">
        <w:rPr>
          <w:b/>
          <w:spacing w:val="-7"/>
          <w:sz w:val="22"/>
          <w:szCs w:val="22"/>
          <w:u w:val="single"/>
        </w:rPr>
        <w:t>e</w:t>
      </w:r>
      <w:r w:rsidRPr="002D7466">
        <w:rPr>
          <w:b/>
          <w:sz w:val="22"/>
          <w:szCs w:val="22"/>
          <w:u w:val="single"/>
        </w:rPr>
        <w:t>r</w:t>
      </w:r>
      <w:r w:rsidRPr="002D7466">
        <w:rPr>
          <w:b/>
          <w:spacing w:val="5"/>
          <w:sz w:val="22"/>
          <w:szCs w:val="22"/>
          <w:u w:val="single"/>
        </w:rPr>
        <w:t xml:space="preserve"> </w:t>
      </w:r>
      <w:r w:rsidRPr="002D7466">
        <w:rPr>
          <w:b/>
          <w:spacing w:val="-2"/>
          <w:sz w:val="22"/>
          <w:szCs w:val="22"/>
          <w:u w:val="single"/>
        </w:rPr>
        <w:t>W</w:t>
      </w:r>
      <w:r w:rsidRPr="002D7466">
        <w:rPr>
          <w:b/>
          <w:spacing w:val="3"/>
          <w:sz w:val="22"/>
          <w:szCs w:val="22"/>
          <w:u w:val="single"/>
        </w:rPr>
        <w:t>a</w:t>
      </w:r>
      <w:r w:rsidRPr="002D7466">
        <w:rPr>
          <w:b/>
          <w:sz w:val="22"/>
          <w:szCs w:val="22"/>
          <w:u w:val="single"/>
        </w:rPr>
        <w:t>s</w:t>
      </w:r>
      <w:r w:rsidRPr="002D7466">
        <w:rPr>
          <w:b/>
          <w:spacing w:val="-4"/>
          <w:sz w:val="22"/>
          <w:szCs w:val="22"/>
          <w:u w:val="single"/>
        </w:rPr>
        <w:t>h</w:t>
      </w:r>
      <w:r w:rsidRPr="002D7466">
        <w:rPr>
          <w:b/>
          <w:spacing w:val="1"/>
          <w:sz w:val="22"/>
          <w:szCs w:val="22"/>
          <w:u w:val="single"/>
        </w:rPr>
        <w:t>i</w:t>
      </w:r>
      <w:r w:rsidRPr="002D7466">
        <w:rPr>
          <w:b/>
          <w:sz w:val="22"/>
          <w:szCs w:val="22"/>
          <w:u w:val="single"/>
        </w:rPr>
        <w:t>n</w:t>
      </w:r>
      <w:r w:rsidRPr="002D7466">
        <w:rPr>
          <w:b/>
          <w:spacing w:val="-3"/>
          <w:sz w:val="22"/>
          <w:szCs w:val="22"/>
          <w:u w:val="single"/>
        </w:rPr>
        <w:t>g</w:t>
      </w:r>
      <w:r w:rsidRPr="002D7466">
        <w:rPr>
          <w:b/>
          <w:spacing w:val="3"/>
          <w:sz w:val="22"/>
          <w:szCs w:val="22"/>
          <w:u w:val="single"/>
        </w:rPr>
        <w:t>-</w:t>
      </w:r>
      <w:r w:rsidRPr="002D7466">
        <w:rPr>
          <w:b/>
          <w:spacing w:val="1"/>
          <w:sz w:val="22"/>
          <w:szCs w:val="22"/>
          <w:u w:val="single"/>
        </w:rPr>
        <w:t>i</w:t>
      </w:r>
      <w:r w:rsidRPr="002D7466">
        <w:rPr>
          <w:b/>
          <w:spacing w:val="-5"/>
          <w:sz w:val="22"/>
          <w:szCs w:val="22"/>
          <w:u w:val="single"/>
        </w:rPr>
        <w:t>n</w:t>
      </w:r>
      <w:r w:rsidRPr="002D7466">
        <w:rPr>
          <w:b/>
          <w:spacing w:val="3"/>
          <w:sz w:val="22"/>
          <w:szCs w:val="22"/>
          <w:u w:val="single"/>
        </w:rPr>
        <w:t>c</w:t>
      </w:r>
      <w:r w:rsidRPr="002D7466">
        <w:rPr>
          <w:b/>
          <w:spacing w:val="-4"/>
          <w:sz w:val="22"/>
          <w:szCs w:val="22"/>
          <w:u w:val="single"/>
        </w:rPr>
        <w:t>l</w:t>
      </w:r>
      <w:r w:rsidRPr="002D7466">
        <w:rPr>
          <w:b/>
          <w:sz w:val="22"/>
          <w:szCs w:val="22"/>
          <w:u w:val="single"/>
        </w:rPr>
        <w:t>ud</w:t>
      </w:r>
      <w:r w:rsidRPr="002D7466">
        <w:rPr>
          <w:b/>
          <w:spacing w:val="1"/>
          <w:sz w:val="22"/>
          <w:szCs w:val="22"/>
          <w:u w:val="single"/>
        </w:rPr>
        <w:t>i</w:t>
      </w:r>
      <w:r w:rsidRPr="002D7466">
        <w:rPr>
          <w:b/>
          <w:sz w:val="22"/>
          <w:szCs w:val="22"/>
          <w:u w:val="single"/>
        </w:rPr>
        <w:t>ng</w:t>
      </w:r>
      <w:r w:rsidRPr="002D7466">
        <w:rPr>
          <w:b/>
          <w:spacing w:val="-2"/>
          <w:sz w:val="22"/>
          <w:szCs w:val="22"/>
          <w:u w:val="single"/>
        </w:rPr>
        <w:t xml:space="preserve"> f</w:t>
      </w:r>
      <w:r w:rsidRPr="002D7466">
        <w:rPr>
          <w:b/>
          <w:spacing w:val="1"/>
          <w:sz w:val="22"/>
          <w:szCs w:val="22"/>
          <w:u w:val="single"/>
        </w:rPr>
        <w:t>i</w:t>
      </w:r>
      <w:r w:rsidRPr="002D7466">
        <w:rPr>
          <w:b/>
          <w:spacing w:val="-4"/>
          <w:sz w:val="22"/>
          <w:szCs w:val="22"/>
          <w:u w:val="single"/>
        </w:rPr>
        <w:t>l</w:t>
      </w:r>
      <w:r w:rsidRPr="002D7466">
        <w:rPr>
          <w:b/>
          <w:spacing w:val="6"/>
          <w:sz w:val="22"/>
          <w:szCs w:val="22"/>
          <w:u w:val="single"/>
        </w:rPr>
        <w:t>t</w:t>
      </w:r>
      <w:r w:rsidRPr="002D7466">
        <w:rPr>
          <w:b/>
          <w:spacing w:val="-7"/>
          <w:sz w:val="22"/>
          <w:szCs w:val="22"/>
          <w:u w:val="single"/>
        </w:rPr>
        <w:t>e</w:t>
      </w:r>
      <w:r w:rsidRPr="002D7466">
        <w:rPr>
          <w:b/>
          <w:sz w:val="22"/>
          <w:szCs w:val="22"/>
          <w:u w:val="single"/>
        </w:rPr>
        <w:t>r</w:t>
      </w:r>
    </w:p>
    <w:p w:rsidR="00CF6CAA" w:rsidRPr="00205CE9" w:rsidRDefault="00CF6CAA" w:rsidP="00CF6CAA">
      <w:pPr>
        <w:spacing w:before="10" w:line="280" w:lineRule="exact"/>
        <w:rPr>
          <w:sz w:val="28"/>
          <w:szCs w:val="28"/>
        </w:rPr>
      </w:pPr>
    </w:p>
    <w:p w:rsidR="00CF6CAA" w:rsidRPr="002D7466" w:rsidRDefault="00CF6CAA" w:rsidP="00CF6CAA">
      <w:pPr>
        <w:ind w:left="192"/>
        <w:rPr>
          <w:rFonts w:eastAsia="Calibri"/>
          <w:sz w:val="22"/>
          <w:szCs w:val="22"/>
        </w:rPr>
      </w:pPr>
      <w:r w:rsidRPr="002D7466">
        <w:rPr>
          <w:rFonts w:eastAsia="Calibri"/>
          <w:spacing w:val="-2"/>
          <w:sz w:val="22"/>
          <w:szCs w:val="22"/>
        </w:rPr>
        <w:t>C</w:t>
      </w:r>
      <w:r w:rsidRPr="002D7466">
        <w:rPr>
          <w:rFonts w:eastAsia="Calibri"/>
          <w:spacing w:val="1"/>
          <w:sz w:val="22"/>
          <w:szCs w:val="22"/>
        </w:rPr>
        <w:t>a</w:t>
      </w:r>
      <w:r w:rsidRPr="002D7466">
        <w:rPr>
          <w:rFonts w:eastAsia="Calibri"/>
          <w:spacing w:val="-1"/>
          <w:sz w:val="22"/>
          <w:szCs w:val="22"/>
        </w:rPr>
        <w:t>lc</w:t>
      </w:r>
      <w:r w:rsidRPr="002D7466">
        <w:rPr>
          <w:rFonts w:eastAsia="Calibri"/>
          <w:spacing w:val="1"/>
          <w:sz w:val="22"/>
          <w:szCs w:val="22"/>
        </w:rPr>
        <w:t>u</w:t>
      </w:r>
      <w:r w:rsidRPr="002D7466">
        <w:rPr>
          <w:rFonts w:eastAsia="Calibri"/>
          <w:spacing w:val="-1"/>
          <w:sz w:val="22"/>
          <w:szCs w:val="22"/>
        </w:rPr>
        <w:t>l</w:t>
      </w:r>
      <w:r w:rsidRPr="002D7466">
        <w:rPr>
          <w:rFonts w:eastAsia="Calibri"/>
          <w:spacing w:val="1"/>
          <w:sz w:val="22"/>
          <w:szCs w:val="22"/>
        </w:rPr>
        <w:t>a</w:t>
      </w:r>
      <w:r w:rsidRPr="002D7466">
        <w:rPr>
          <w:rFonts w:eastAsia="Calibri"/>
          <w:sz w:val="22"/>
          <w:szCs w:val="22"/>
        </w:rPr>
        <w:t>t</w:t>
      </w:r>
      <w:r w:rsidRPr="002D7466">
        <w:rPr>
          <w:rFonts w:eastAsia="Calibri"/>
          <w:spacing w:val="-1"/>
          <w:sz w:val="22"/>
          <w:szCs w:val="22"/>
        </w:rPr>
        <w:t>i</w:t>
      </w:r>
      <w:r w:rsidRPr="002D7466">
        <w:rPr>
          <w:rFonts w:eastAsia="Calibri"/>
          <w:spacing w:val="1"/>
          <w:sz w:val="22"/>
          <w:szCs w:val="22"/>
        </w:rPr>
        <w:t>o</w:t>
      </w:r>
      <w:r w:rsidRPr="002D7466">
        <w:rPr>
          <w:rFonts w:eastAsia="Calibri"/>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Pr="00205CE9">
        <w:rPr>
          <w:rFonts w:eastAsia="Calibri"/>
          <w:b/>
          <w:sz w:val="22"/>
          <w:szCs w:val="22"/>
        </w:rPr>
        <w:t xml:space="preserve">=            </w:t>
      </w:r>
      <w:r>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f</w:t>
      </w:r>
      <w:r w:rsidRPr="00205CE9">
        <w:rPr>
          <w:rFonts w:eastAsia="Calibri"/>
          <w:spacing w:val="2"/>
          <w:sz w:val="22"/>
          <w:szCs w:val="22"/>
        </w:rPr>
        <w:t>il</w:t>
      </w:r>
      <w:r w:rsidRPr="00205CE9">
        <w:rPr>
          <w:rFonts w:eastAsia="Calibri"/>
          <w:spacing w:val="-2"/>
          <w:sz w:val="22"/>
          <w:szCs w:val="22"/>
        </w:rPr>
        <w:t>t</w:t>
      </w:r>
      <w:r w:rsidRPr="00205CE9">
        <w:rPr>
          <w:rFonts w:eastAsia="Calibri"/>
          <w:sz w:val="22"/>
          <w:szCs w:val="22"/>
        </w:rPr>
        <w:t>ers</w:t>
      </w:r>
    </w:p>
    <w:tbl>
      <w:tblPr>
        <w:tblpPr w:leftFromText="180" w:rightFromText="180" w:vertAnchor="text" w:horzAnchor="page" w:tblpX="5110" w:tblpY="22"/>
        <w:tblW w:w="0" w:type="auto"/>
        <w:tblLayout w:type="fixed"/>
        <w:tblCellMar>
          <w:left w:w="0" w:type="dxa"/>
          <w:right w:w="0" w:type="dxa"/>
        </w:tblCellMar>
        <w:tblLook w:val="01E0" w:firstRow="1" w:lastRow="1" w:firstColumn="1" w:lastColumn="1" w:noHBand="0" w:noVBand="0"/>
      </w:tblPr>
      <w:tblGrid>
        <w:gridCol w:w="1331"/>
        <w:gridCol w:w="2539"/>
      </w:tblGrid>
      <w:tr w:rsidR="00CF6CAA" w:rsidTr="00E97F40">
        <w:trPr>
          <w:trHeight w:hRule="exact" w:val="312"/>
        </w:trPr>
        <w:tc>
          <w:tcPr>
            <w:tcW w:w="133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98"/>
              <w:rPr>
                <w:rFonts w:ascii="Calibri" w:eastAsia="Calibri" w:hAnsi="Calibri" w:cs="Calibri"/>
                <w:sz w:val="22"/>
                <w:szCs w:val="22"/>
              </w:rPr>
            </w:pPr>
            <w:r>
              <w:rPr>
                <w:rFonts w:ascii="Calibri" w:eastAsia="Calibri" w:hAnsi="Calibri" w:cs="Calibri"/>
                <w:b/>
                <w:sz w:val="22"/>
                <w:szCs w:val="22"/>
              </w:rPr>
              <w:t>F</w:t>
            </w:r>
            <w:r>
              <w:rPr>
                <w:rFonts w:ascii="Calibri" w:eastAsia="Calibri" w:hAnsi="Calibri" w:cs="Calibri"/>
                <w:b/>
                <w:spacing w:val="-2"/>
                <w:sz w:val="22"/>
                <w:szCs w:val="22"/>
              </w:rPr>
              <w:t>i</w:t>
            </w:r>
            <w:r>
              <w:rPr>
                <w:rFonts w:ascii="Calibri" w:eastAsia="Calibri" w:hAnsi="Calibri" w:cs="Calibri"/>
                <w:b/>
                <w:spacing w:val="-1"/>
                <w:sz w:val="22"/>
                <w:szCs w:val="22"/>
              </w:rPr>
              <w:t>l</w:t>
            </w:r>
            <w:r>
              <w:rPr>
                <w:rFonts w:ascii="Calibri" w:eastAsia="Calibri" w:hAnsi="Calibri" w:cs="Calibri"/>
                <w:b/>
                <w:sz w:val="22"/>
                <w:szCs w:val="22"/>
              </w:rPr>
              <w:t>ter</w:t>
            </w:r>
          </w:p>
        </w:tc>
        <w:tc>
          <w:tcPr>
            <w:tcW w:w="2539"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CF6CAA" w:rsidTr="00E97F40">
        <w:trPr>
          <w:trHeight w:hRule="exact" w:val="312"/>
        </w:trPr>
        <w:tc>
          <w:tcPr>
            <w:tcW w:w="133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right="101"/>
              <w:jc w:val="center"/>
              <w:rPr>
                <w:rFonts w:ascii="Calibri" w:eastAsia="Calibri" w:hAnsi="Calibri" w:cs="Calibri"/>
                <w:sz w:val="22"/>
                <w:szCs w:val="22"/>
              </w:rPr>
            </w:pPr>
            <w:r>
              <w:rPr>
                <w:rFonts w:ascii="Calibri" w:eastAsia="Calibri" w:hAnsi="Calibri" w:cs="Calibri"/>
                <w:sz w:val="22"/>
                <w:szCs w:val="22"/>
              </w:rPr>
              <w:t>1</w:t>
            </w:r>
          </w:p>
        </w:tc>
        <w:tc>
          <w:tcPr>
            <w:tcW w:w="2539"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05CE9" w:rsidRDefault="00CF6CAA" w:rsidP="00CF6CAA">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Pr="00205CE9">
        <w:rPr>
          <w:rFonts w:eastAsia="Calibri"/>
          <w:sz w:val="22"/>
          <w:szCs w:val="22"/>
        </w:rPr>
        <w:t xml:space="preserve">ark              </w:t>
      </w:r>
      <w:r>
        <w:rPr>
          <w:rFonts w:eastAsia="Calibri"/>
          <w:sz w:val="22"/>
          <w:szCs w:val="22"/>
        </w:rPr>
        <w:t xml:space="preserve">                             </w:t>
      </w:r>
      <w:r w:rsidRPr="00205CE9">
        <w:rPr>
          <w:rFonts w:eastAsia="Calibri"/>
          <w:sz w:val="22"/>
          <w:szCs w:val="22"/>
        </w:rPr>
        <w:t>=</w:t>
      </w:r>
    </w:p>
    <w:p w:rsidR="00CF6CAA" w:rsidRPr="00205CE9" w:rsidRDefault="00CF6CAA" w:rsidP="00CF6CAA">
      <w:pPr>
        <w:spacing w:before="2" w:line="180" w:lineRule="exact"/>
        <w:rPr>
          <w:sz w:val="19"/>
          <w:szCs w:val="19"/>
        </w:rPr>
      </w:pPr>
    </w:p>
    <w:p w:rsidR="00CF6CAA" w:rsidRPr="00205CE9" w:rsidRDefault="00CF6CAA" w:rsidP="00CF6CAA">
      <w:pPr>
        <w:spacing w:line="200" w:lineRule="exact"/>
      </w:pPr>
    </w:p>
    <w:p w:rsidR="00CF6CAA" w:rsidRPr="00205CE9" w:rsidRDefault="00CF6CAA" w:rsidP="00CF6CAA">
      <w:pPr>
        <w:spacing w:line="200" w:lineRule="exact"/>
      </w:pPr>
    </w:p>
    <w:p w:rsidR="00CF6CAA" w:rsidRPr="002D7466" w:rsidRDefault="00CF6CAA" w:rsidP="00CF6CAA">
      <w:pPr>
        <w:spacing w:before="32"/>
        <w:rPr>
          <w:b/>
          <w:sz w:val="22"/>
          <w:szCs w:val="22"/>
          <w:u w:val="single"/>
        </w:rPr>
      </w:pPr>
      <w:r w:rsidRPr="002D7466">
        <w:rPr>
          <w:b/>
          <w:spacing w:val="2"/>
          <w:sz w:val="22"/>
          <w:szCs w:val="22"/>
          <w:u w:val="single"/>
        </w:rPr>
        <w:t>S</w:t>
      </w:r>
      <w:r w:rsidRPr="002D7466">
        <w:rPr>
          <w:b/>
          <w:spacing w:val="-5"/>
          <w:sz w:val="22"/>
          <w:szCs w:val="22"/>
          <w:u w:val="single"/>
        </w:rPr>
        <w:t>y</w:t>
      </w:r>
      <w:r w:rsidRPr="002D7466">
        <w:rPr>
          <w:b/>
          <w:sz w:val="22"/>
          <w:szCs w:val="22"/>
          <w:u w:val="single"/>
        </w:rPr>
        <w:t>s</w:t>
      </w:r>
      <w:r w:rsidRPr="002D7466">
        <w:rPr>
          <w:b/>
          <w:spacing w:val="1"/>
          <w:sz w:val="22"/>
          <w:szCs w:val="22"/>
          <w:u w:val="single"/>
        </w:rPr>
        <w:t>t</w:t>
      </w:r>
      <w:r w:rsidRPr="002D7466">
        <w:rPr>
          <w:b/>
          <w:spacing w:val="-2"/>
          <w:sz w:val="22"/>
          <w:szCs w:val="22"/>
          <w:u w:val="single"/>
        </w:rPr>
        <w:t>e</w:t>
      </w:r>
      <w:r w:rsidRPr="002D7466">
        <w:rPr>
          <w:b/>
          <w:sz w:val="22"/>
          <w:szCs w:val="22"/>
          <w:u w:val="single"/>
        </w:rPr>
        <w:t>m</w:t>
      </w:r>
      <w:r w:rsidRPr="002D7466">
        <w:rPr>
          <w:b/>
          <w:spacing w:val="-6"/>
          <w:sz w:val="22"/>
          <w:szCs w:val="22"/>
          <w:u w:val="single"/>
        </w:rPr>
        <w:t xml:space="preserve"> </w:t>
      </w:r>
      <w:r w:rsidRPr="002D7466">
        <w:rPr>
          <w:b/>
          <w:spacing w:val="6"/>
          <w:sz w:val="22"/>
          <w:szCs w:val="22"/>
          <w:u w:val="single"/>
        </w:rPr>
        <w:t>C</w:t>
      </w:r>
      <w:r w:rsidRPr="002D7466">
        <w:rPr>
          <w:b/>
          <w:spacing w:val="1"/>
          <w:sz w:val="22"/>
          <w:szCs w:val="22"/>
          <w:u w:val="single"/>
        </w:rPr>
        <w:t>l</w:t>
      </w:r>
      <w:r w:rsidRPr="002D7466">
        <w:rPr>
          <w:b/>
          <w:spacing w:val="-7"/>
          <w:sz w:val="22"/>
          <w:szCs w:val="22"/>
          <w:u w:val="single"/>
        </w:rPr>
        <w:t>e</w:t>
      </w:r>
      <w:r w:rsidRPr="002D7466">
        <w:rPr>
          <w:b/>
          <w:spacing w:val="3"/>
          <w:sz w:val="22"/>
          <w:szCs w:val="22"/>
          <w:u w:val="single"/>
        </w:rPr>
        <w:t>a</w:t>
      </w:r>
      <w:r w:rsidRPr="002D7466">
        <w:rPr>
          <w:b/>
          <w:sz w:val="22"/>
          <w:szCs w:val="22"/>
          <w:u w:val="single"/>
        </w:rPr>
        <w:t>n</w:t>
      </w:r>
      <w:r w:rsidRPr="002D7466">
        <w:rPr>
          <w:b/>
          <w:spacing w:val="-2"/>
          <w:sz w:val="22"/>
          <w:szCs w:val="22"/>
          <w:u w:val="single"/>
        </w:rPr>
        <w:t xml:space="preserve"> </w:t>
      </w:r>
      <w:r w:rsidRPr="002D7466">
        <w:rPr>
          <w:b/>
          <w:sz w:val="22"/>
          <w:szCs w:val="22"/>
          <w:u w:val="single"/>
        </w:rPr>
        <w:t>up</w:t>
      </w:r>
      <w:r w:rsidRPr="002D7466">
        <w:rPr>
          <w:b/>
          <w:spacing w:val="4"/>
          <w:sz w:val="22"/>
          <w:szCs w:val="22"/>
          <w:u w:val="single"/>
        </w:rPr>
        <w:t xml:space="preserve"> </w:t>
      </w:r>
      <w:r w:rsidRPr="002D7466">
        <w:rPr>
          <w:b/>
          <w:sz w:val="22"/>
          <w:szCs w:val="22"/>
          <w:u w:val="single"/>
        </w:rPr>
        <w:t>-</w:t>
      </w:r>
      <w:r w:rsidRPr="002D7466">
        <w:rPr>
          <w:b/>
          <w:spacing w:val="1"/>
          <w:sz w:val="22"/>
          <w:szCs w:val="22"/>
          <w:u w:val="single"/>
        </w:rPr>
        <w:t xml:space="preserve"> </w:t>
      </w:r>
      <w:r w:rsidRPr="002D7466">
        <w:rPr>
          <w:b/>
          <w:spacing w:val="2"/>
          <w:sz w:val="22"/>
          <w:szCs w:val="22"/>
          <w:u w:val="single"/>
        </w:rPr>
        <w:t>S</w:t>
      </w:r>
      <w:r w:rsidRPr="002D7466">
        <w:rPr>
          <w:b/>
          <w:spacing w:val="-2"/>
          <w:sz w:val="22"/>
          <w:szCs w:val="22"/>
          <w:u w:val="single"/>
        </w:rPr>
        <w:t>c</w:t>
      </w:r>
      <w:r w:rsidRPr="002D7466">
        <w:rPr>
          <w:b/>
          <w:sz w:val="22"/>
          <w:szCs w:val="22"/>
          <w:u w:val="single"/>
        </w:rPr>
        <w:t>h</w:t>
      </w:r>
      <w:r w:rsidRPr="002D7466">
        <w:rPr>
          <w:b/>
          <w:spacing w:val="-2"/>
          <w:sz w:val="22"/>
          <w:szCs w:val="22"/>
          <w:u w:val="single"/>
        </w:rPr>
        <w:t>e</w:t>
      </w:r>
      <w:r w:rsidRPr="002D7466">
        <w:rPr>
          <w:b/>
          <w:spacing w:val="-5"/>
          <w:sz w:val="22"/>
          <w:szCs w:val="22"/>
          <w:u w:val="single"/>
        </w:rPr>
        <w:t>d</w:t>
      </w:r>
      <w:r w:rsidRPr="002D7466">
        <w:rPr>
          <w:b/>
          <w:sz w:val="22"/>
          <w:szCs w:val="22"/>
          <w:u w:val="single"/>
        </w:rPr>
        <w:t>u</w:t>
      </w:r>
      <w:r w:rsidRPr="002D7466">
        <w:rPr>
          <w:b/>
          <w:spacing w:val="1"/>
          <w:sz w:val="22"/>
          <w:szCs w:val="22"/>
          <w:u w:val="single"/>
        </w:rPr>
        <w:t>l</w:t>
      </w:r>
      <w:r w:rsidRPr="002D7466">
        <w:rPr>
          <w:b/>
          <w:spacing w:val="-2"/>
          <w:sz w:val="22"/>
          <w:szCs w:val="22"/>
          <w:u w:val="single"/>
        </w:rPr>
        <w:t>e</w:t>
      </w:r>
      <w:r w:rsidRPr="002D7466">
        <w:rPr>
          <w:b/>
          <w:sz w:val="22"/>
          <w:szCs w:val="22"/>
          <w:u w:val="single"/>
        </w:rPr>
        <w:t>d</w:t>
      </w:r>
    </w:p>
    <w:p w:rsidR="00CF6CAA" w:rsidRPr="00205CE9" w:rsidRDefault="00CF6CAA" w:rsidP="00CF6CAA">
      <w:pPr>
        <w:spacing w:before="11" w:line="280" w:lineRule="exact"/>
        <w:rPr>
          <w:sz w:val="28"/>
          <w:szCs w:val="28"/>
        </w:rPr>
      </w:pPr>
    </w:p>
    <w:p w:rsidR="00CF6CAA" w:rsidRPr="00205CE9" w:rsidRDefault="00CF6CAA" w:rsidP="00CF6CAA">
      <w:pPr>
        <w:ind w:left="192"/>
        <w:rPr>
          <w:rFonts w:eastAsia="Calibri"/>
          <w:sz w:val="22"/>
          <w:szCs w:val="22"/>
        </w:rPr>
      </w:pPr>
      <w:r w:rsidRPr="002D7466">
        <w:rPr>
          <w:rFonts w:eastAsia="Calibri"/>
          <w:spacing w:val="-2"/>
          <w:sz w:val="22"/>
          <w:szCs w:val="22"/>
        </w:rPr>
        <w:t>C</w:t>
      </w:r>
      <w:r w:rsidRPr="002D7466">
        <w:rPr>
          <w:rFonts w:eastAsia="Calibri"/>
          <w:spacing w:val="1"/>
          <w:sz w:val="22"/>
          <w:szCs w:val="22"/>
        </w:rPr>
        <w:t>a</w:t>
      </w:r>
      <w:r w:rsidRPr="002D7466">
        <w:rPr>
          <w:rFonts w:eastAsia="Calibri"/>
          <w:spacing w:val="-1"/>
          <w:sz w:val="22"/>
          <w:szCs w:val="22"/>
        </w:rPr>
        <w:t>lc</w:t>
      </w:r>
      <w:r w:rsidRPr="002D7466">
        <w:rPr>
          <w:rFonts w:eastAsia="Calibri"/>
          <w:spacing w:val="1"/>
          <w:sz w:val="22"/>
          <w:szCs w:val="22"/>
        </w:rPr>
        <w:t>u</w:t>
      </w:r>
      <w:r w:rsidRPr="002D7466">
        <w:rPr>
          <w:rFonts w:eastAsia="Calibri"/>
          <w:spacing w:val="-1"/>
          <w:sz w:val="22"/>
          <w:szCs w:val="22"/>
        </w:rPr>
        <w:t>l</w:t>
      </w:r>
      <w:r w:rsidRPr="002D7466">
        <w:rPr>
          <w:rFonts w:eastAsia="Calibri"/>
          <w:spacing w:val="1"/>
          <w:sz w:val="22"/>
          <w:szCs w:val="22"/>
        </w:rPr>
        <w:t>a</w:t>
      </w:r>
      <w:r w:rsidRPr="002D7466">
        <w:rPr>
          <w:rFonts w:eastAsia="Calibri"/>
          <w:sz w:val="22"/>
          <w:szCs w:val="22"/>
        </w:rPr>
        <w:t>t</w:t>
      </w:r>
      <w:r w:rsidRPr="002D7466">
        <w:rPr>
          <w:rFonts w:eastAsia="Calibri"/>
          <w:spacing w:val="-1"/>
          <w:sz w:val="22"/>
          <w:szCs w:val="22"/>
        </w:rPr>
        <w:t>i</w:t>
      </w:r>
      <w:r w:rsidRPr="002D7466">
        <w:rPr>
          <w:rFonts w:eastAsia="Calibri"/>
          <w:spacing w:val="1"/>
          <w:sz w:val="22"/>
          <w:szCs w:val="22"/>
        </w:rPr>
        <w:t>o</w:t>
      </w:r>
      <w:r w:rsidRPr="002D7466">
        <w:rPr>
          <w:rFonts w:eastAsia="Calibri"/>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Pr="00205CE9">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CF6CAA" w:rsidRPr="00205CE9" w:rsidRDefault="00CF6CAA" w:rsidP="00CF6CAA">
      <w:pPr>
        <w:spacing w:before="2" w:line="140" w:lineRule="exact"/>
        <w:rPr>
          <w:sz w:val="14"/>
          <w:szCs w:val="14"/>
        </w:rPr>
      </w:pPr>
    </w:p>
    <w:tbl>
      <w:tblPr>
        <w:tblpPr w:leftFromText="180" w:rightFromText="180" w:vertAnchor="text" w:horzAnchor="page" w:tblpX="5095" w:tblpY="-60"/>
        <w:tblW w:w="0" w:type="auto"/>
        <w:tblLayout w:type="fixed"/>
        <w:tblCellMar>
          <w:left w:w="0" w:type="dxa"/>
          <w:right w:w="0" w:type="dxa"/>
        </w:tblCellMar>
        <w:tblLook w:val="01E0" w:firstRow="1" w:lastRow="1" w:firstColumn="1" w:lastColumn="1" w:noHBand="0" w:noVBand="0"/>
      </w:tblPr>
      <w:tblGrid>
        <w:gridCol w:w="971"/>
        <w:gridCol w:w="2950"/>
      </w:tblGrid>
      <w:tr w:rsidR="00CF6CAA" w:rsidTr="00E97F40">
        <w:trPr>
          <w:trHeight w:hRule="exact" w:val="313"/>
        </w:trPr>
        <w:tc>
          <w:tcPr>
            <w:tcW w:w="97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30"/>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30"/>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CF6CAA" w:rsidTr="00E97F40">
        <w:trPr>
          <w:trHeight w:hRule="exact" w:val="312"/>
        </w:trPr>
        <w:tc>
          <w:tcPr>
            <w:tcW w:w="97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4</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D7466" w:rsidRDefault="00CF6CAA" w:rsidP="00CF6CAA">
      <w:pPr>
        <w:spacing w:line="200" w:lineRule="exact"/>
      </w:pPr>
      <w:r w:rsidRPr="00205CE9">
        <w:rPr>
          <w:noProof/>
          <w:lang w:bidi="si-LK"/>
        </w:rPr>
        <mc:AlternateContent>
          <mc:Choice Requires="wps">
            <w:drawing>
              <wp:anchor distT="0" distB="0" distL="114300" distR="114300" simplePos="0" relativeHeight="251693056" behindDoc="1" locked="0" layoutInCell="1" allowOverlap="1" wp14:anchorId="69AB37BA" wp14:editId="6885C4D1">
                <wp:simplePos x="0" y="0"/>
                <wp:positionH relativeFrom="page">
                  <wp:posOffset>3116580</wp:posOffset>
                </wp:positionH>
                <wp:positionV relativeFrom="paragraph">
                  <wp:posOffset>11430</wp:posOffset>
                </wp:positionV>
                <wp:extent cx="2672715" cy="410210"/>
                <wp:effectExtent l="1905" t="3810" r="1905"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1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F40" w:rsidRDefault="00E97F40" w:rsidP="00CF6C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AB37BA" id="Text Box 41" o:spid="_x0000_s1032" type="#_x0000_t202" style="position:absolute;margin-left:245.4pt;margin-top:.9pt;width:210.45pt;height:32.3pt;z-index:-251623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" filled="f" stroked="f">
                <v:textbox inset="0,0,0,0">
                  <w:txbxContent>
                    <w:p w:rsidR="00E97F40" w:rsidRDefault="00E97F40" w:rsidP="00CF6CAA"/>
                  </w:txbxContent>
                </v:textbox>
                <w10:wrap anchorx="page"/>
              </v:shape>
            </w:pict>
          </mc:Fallback>
        </mc:AlternateContent>
      </w:r>
      <w:r>
        <w:rPr>
          <w:rFonts w:eastAsia="Calibri"/>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Pr="00205CE9">
        <w:rPr>
          <w:rFonts w:eastAsia="Calibri"/>
          <w:sz w:val="22"/>
          <w:szCs w:val="22"/>
        </w:rPr>
        <w:t xml:space="preserve">ark              </w:t>
      </w:r>
      <w:r>
        <w:rPr>
          <w:rFonts w:eastAsia="Calibri"/>
          <w:sz w:val="22"/>
          <w:szCs w:val="22"/>
        </w:rPr>
        <w:t xml:space="preserve">                               </w:t>
      </w:r>
      <w:r w:rsidRPr="00205CE9">
        <w:rPr>
          <w:rFonts w:eastAsia="Calibri"/>
          <w:sz w:val="22"/>
          <w:szCs w:val="22"/>
        </w:rPr>
        <w:t>=</w:t>
      </w:r>
    </w:p>
    <w:p w:rsidR="00CF6CAA" w:rsidRPr="00205CE9" w:rsidRDefault="00CF6CAA" w:rsidP="00CF6CAA">
      <w:pPr>
        <w:spacing w:before="8" w:line="120" w:lineRule="exact"/>
        <w:rPr>
          <w:sz w:val="13"/>
          <w:szCs w:val="13"/>
        </w:rPr>
      </w:pPr>
    </w:p>
    <w:p w:rsidR="00CF6CAA" w:rsidRPr="00205CE9" w:rsidRDefault="00CF6CAA" w:rsidP="00CF6CAA">
      <w:pPr>
        <w:spacing w:line="200" w:lineRule="exact"/>
      </w:pPr>
    </w:p>
    <w:p w:rsidR="00CF6CAA" w:rsidRPr="00205CE9" w:rsidRDefault="00CF6CAA" w:rsidP="00CF6CAA">
      <w:pPr>
        <w:spacing w:line="200" w:lineRule="exact"/>
      </w:pPr>
    </w:p>
    <w:p w:rsidR="00CF6CAA" w:rsidRPr="002D7466" w:rsidRDefault="00CF6CAA" w:rsidP="00CF6CAA">
      <w:pPr>
        <w:spacing w:before="32"/>
        <w:ind w:left="100"/>
        <w:rPr>
          <w:b/>
          <w:sz w:val="22"/>
          <w:szCs w:val="22"/>
          <w:u w:val="single"/>
        </w:rPr>
      </w:pPr>
      <w:r w:rsidRPr="002D7466">
        <w:rPr>
          <w:b/>
          <w:spacing w:val="2"/>
          <w:sz w:val="22"/>
          <w:szCs w:val="22"/>
          <w:u w:val="single"/>
        </w:rPr>
        <w:t>S</w:t>
      </w:r>
      <w:r w:rsidRPr="002D7466">
        <w:rPr>
          <w:b/>
          <w:spacing w:val="-5"/>
          <w:sz w:val="22"/>
          <w:szCs w:val="22"/>
          <w:u w:val="single"/>
        </w:rPr>
        <w:t>y</w:t>
      </w:r>
      <w:r w:rsidRPr="002D7466">
        <w:rPr>
          <w:b/>
          <w:sz w:val="22"/>
          <w:szCs w:val="22"/>
          <w:u w:val="single"/>
        </w:rPr>
        <w:t>s</w:t>
      </w:r>
      <w:r w:rsidRPr="002D7466">
        <w:rPr>
          <w:b/>
          <w:spacing w:val="1"/>
          <w:sz w:val="22"/>
          <w:szCs w:val="22"/>
          <w:u w:val="single"/>
        </w:rPr>
        <w:t>t</w:t>
      </w:r>
      <w:r w:rsidRPr="002D7466">
        <w:rPr>
          <w:b/>
          <w:spacing w:val="-2"/>
          <w:sz w:val="22"/>
          <w:szCs w:val="22"/>
          <w:u w:val="single"/>
        </w:rPr>
        <w:t>e</w:t>
      </w:r>
      <w:r w:rsidRPr="002D7466">
        <w:rPr>
          <w:b/>
          <w:sz w:val="22"/>
          <w:szCs w:val="22"/>
          <w:u w:val="single"/>
        </w:rPr>
        <w:t>m</w:t>
      </w:r>
      <w:r w:rsidRPr="002D7466">
        <w:rPr>
          <w:b/>
          <w:spacing w:val="-6"/>
          <w:sz w:val="22"/>
          <w:szCs w:val="22"/>
          <w:u w:val="single"/>
        </w:rPr>
        <w:t xml:space="preserve"> </w:t>
      </w:r>
      <w:r w:rsidRPr="002D7466">
        <w:rPr>
          <w:b/>
          <w:spacing w:val="6"/>
          <w:sz w:val="22"/>
          <w:szCs w:val="22"/>
          <w:u w:val="single"/>
        </w:rPr>
        <w:t>C</w:t>
      </w:r>
      <w:r w:rsidRPr="002D7466">
        <w:rPr>
          <w:b/>
          <w:spacing w:val="1"/>
          <w:sz w:val="22"/>
          <w:szCs w:val="22"/>
          <w:u w:val="single"/>
        </w:rPr>
        <w:t>l</w:t>
      </w:r>
      <w:r w:rsidRPr="002D7466">
        <w:rPr>
          <w:b/>
          <w:spacing w:val="-7"/>
          <w:sz w:val="22"/>
          <w:szCs w:val="22"/>
          <w:u w:val="single"/>
        </w:rPr>
        <w:t>e</w:t>
      </w:r>
      <w:r w:rsidRPr="002D7466">
        <w:rPr>
          <w:b/>
          <w:spacing w:val="3"/>
          <w:sz w:val="22"/>
          <w:szCs w:val="22"/>
          <w:u w:val="single"/>
        </w:rPr>
        <w:t>a</w:t>
      </w:r>
      <w:r w:rsidRPr="002D7466">
        <w:rPr>
          <w:b/>
          <w:sz w:val="22"/>
          <w:szCs w:val="22"/>
          <w:u w:val="single"/>
        </w:rPr>
        <w:t>n</w:t>
      </w:r>
      <w:r w:rsidRPr="002D7466">
        <w:rPr>
          <w:b/>
          <w:spacing w:val="-2"/>
          <w:sz w:val="22"/>
          <w:szCs w:val="22"/>
          <w:u w:val="single"/>
        </w:rPr>
        <w:t xml:space="preserve"> </w:t>
      </w:r>
      <w:r w:rsidRPr="002D7466">
        <w:rPr>
          <w:b/>
          <w:sz w:val="22"/>
          <w:szCs w:val="22"/>
          <w:u w:val="single"/>
        </w:rPr>
        <w:t>up</w:t>
      </w:r>
      <w:r w:rsidRPr="002D7466">
        <w:rPr>
          <w:b/>
          <w:spacing w:val="4"/>
          <w:sz w:val="22"/>
          <w:szCs w:val="22"/>
          <w:u w:val="single"/>
        </w:rPr>
        <w:t xml:space="preserve"> </w:t>
      </w:r>
      <w:r w:rsidRPr="002D7466">
        <w:rPr>
          <w:b/>
          <w:sz w:val="22"/>
          <w:szCs w:val="22"/>
          <w:u w:val="single"/>
        </w:rPr>
        <w:t>-</w:t>
      </w:r>
      <w:r w:rsidRPr="002D7466">
        <w:rPr>
          <w:b/>
          <w:spacing w:val="1"/>
          <w:sz w:val="22"/>
          <w:szCs w:val="22"/>
          <w:u w:val="single"/>
        </w:rPr>
        <w:t xml:space="preserve"> </w:t>
      </w:r>
      <w:r w:rsidRPr="002D7466">
        <w:rPr>
          <w:b/>
          <w:spacing w:val="-1"/>
          <w:sz w:val="22"/>
          <w:szCs w:val="22"/>
          <w:u w:val="single"/>
        </w:rPr>
        <w:t>N</w:t>
      </w:r>
      <w:r w:rsidRPr="002D7466">
        <w:rPr>
          <w:b/>
          <w:spacing w:val="-5"/>
          <w:sz w:val="22"/>
          <w:szCs w:val="22"/>
          <w:u w:val="single"/>
        </w:rPr>
        <w:t>o</w:t>
      </w:r>
      <w:r w:rsidRPr="002D7466">
        <w:rPr>
          <w:b/>
          <w:sz w:val="22"/>
          <w:szCs w:val="22"/>
          <w:u w:val="single"/>
        </w:rPr>
        <w:t>t</w:t>
      </w:r>
      <w:r w:rsidRPr="002D7466">
        <w:rPr>
          <w:b/>
          <w:spacing w:val="3"/>
          <w:sz w:val="22"/>
          <w:szCs w:val="22"/>
          <w:u w:val="single"/>
        </w:rPr>
        <w:t xml:space="preserve"> </w:t>
      </w:r>
      <w:r w:rsidRPr="002D7466">
        <w:rPr>
          <w:b/>
          <w:spacing w:val="2"/>
          <w:sz w:val="22"/>
          <w:szCs w:val="22"/>
          <w:u w:val="single"/>
        </w:rPr>
        <w:t>S</w:t>
      </w:r>
      <w:r w:rsidRPr="002D7466">
        <w:rPr>
          <w:b/>
          <w:spacing w:val="-2"/>
          <w:sz w:val="22"/>
          <w:szCs w:val="22"/>
          <w:u w:val="single"/>
        </w:rPr>
        <w:t>c</w:t>
      </w:r>
      <w:r w:rsidRPr="002D7466">
        <w:rPr>
          <w:b/>
          <w:sz w:val="22"/>
          <w:szCs w:val="22"/>
          <w:u w:val="single"/>
        </w:rPr>
        <w:t>h</w:t>
      </w:r>
      <w:r w:rsidRPr="002D7466">
        <w:rPr>
          <w:b/>
          <w:spacing w:val="-2"/>
          <w:sz w:val="22"/>
          <w:szCs w:val="22"/>
          <w:u w:val="single"/>
        </w:rPr>
        <w:t>e</w:t>
      </w:r>
      <w:r w:rsidRPr="002D7466">
        <w:rPr>
          <w:b/>
          <w:spacing w:val="-5"/>
          <w:sz w:val="22"/>
          <w:szCs w:val="22"/>
          <w:u w:val="single"/>
        </w:rPr>
        <w:t>d</w:t>
      </w:r>
      <w:r w:rsidRPr="002D7466">
        <w:rPr>
          <w:b/>
          <w:spacing w:val="5"/>
          <w:sz w:val="22"/>
          <w:szCs w:val="22"/>
          <w:u w:val="single"/>
        </w:rPr>
        <w:t>u</w:t>
      </w:r>
      <w:r w:rsidRPr="002D7466">
        <w:rPr>
          <w:b/>
          <w:spacing w:val="1"/>
          <w:sz w:val="22"/>
          <w:szCs w:val="22"/>
          <w:u w:val="single"/>
        </w:rPr>
        <w:t>l</w:t>
      </w:r>
      <w:r w:rsidRPr="002D7466">
        <w:rPr>
          <w:b/>
          <w:spacing w:val="-2"/>
          <w:sz w:val="22"/>
          <w:szCs w:val="22"/>
          <w:u w:val="single"/>
        </w:rPr>
        <w:t>e</w:t>
      </w:r>
      <w:r w:rsidRPr="002D7466">
        <w:rPr>
          <w:b/>
          <w:sz w:val="22"/>
          <w:szCs w:val="22"/>
          <w:u w:val="single"/>
        </w:rPr>
        <w:t>d</w:t>
      </w:r>
    </w:p>
    <w:p w:rsidR="00CF6CAA" w:rsidRPr="00205CE9" w:rsidRDefault="00CF6CAA" w:rsidP="00CF6CAA">
      <w:pPr>
        <w:spacing w:before="10" w:line="280" w:lineRule="exact"/>
        <w:rPr>
          <w:sz w:val="28"/>
          <w:szCs w:val="28"/>
        </w:rPr>
      </w:pPr>
    </w:p>
    <w:p w:rsidR="00CF6CAA" w:rsidRPr="00205CE9" w:rsidRDefault="00CF6CAA" w:rsidP="00CF6CAA">
      <w:pPr>
        <w:ind w:left="192"/>
        <w:rPr>
          <w:rFonts w:eastAsia="Calibri"/>
          <w:sz w:val="22"/>
          <w:szCs w:val="22"/>
        </w:rPr>
      </w:pPr>
      <w:r w:rsidRPr="002D7466">
        <w:rPr>
          <w:rFonts w:eastAsia="Calibri"/>
          <w:spacing w:val="-2"/>
          <w:sz w:val="22"/>
          <w:szCs w:val="22"/>
        </w:rPr>
        <w:t>C</w:t>
      </w:r>
      <w:r w:rsidRPr="002D7466">
        <w:rPr>
          <w:rFonts w:eastAsia="Calibri"/>
          <w:spacing w:val="1"/>
          <w:sz w:val="22"/>
          <w:szCs w:val="22"/>
        </w:rPr>
        <w:t>a</w:t>
      </w:r>
      <w:r w:rsidRPr="002D7466">
        <w:rPr>
          <w:rFonts w:eastAsia="Calibri"/>
          <w:spacing w:val="-1"/>
          <w:sz w:val="22"/>
          <w:szCs w:val="22"/>
        </w:rPr>
        <w:t>lc</w:t>
      </w:r>
      <w:r w:rsidRPr="002D7466">
        <w:rPr>
          <w:rFonts w:eastAsia="Calibri"/>
          <w:spacing w:val="1"/>
          <w:sz w:val="22"/>
          <w:szCs w:val="22"/>
        </w:rPr>
        <w:t>u</w:t>
      </w:r>
      <w:r w:rsidRPr="002D7466">
        <w:rPr>
          <w:rFonts w:eastAsia="Calibri"/>
          <w:spacing w:val="-1"/>
          <w:sz w:val="22"/>
          <w:szCs w:val="22"/>
        </w:rPr>
        <w:t>l</w:t>
      </w:r>
      <w:r w:rsidRPr="002D7466">
        <w:rPr>
          <w:rFonts w:eastAsia="Calibri"/>
          <w:spacing w:val="1"/>
          <w:sz w:val="22"/>
          <w:szCs w:val="22"/>
        </w:rPr>
        <w:t>a</w:t>
      </w:r>
      <w:r w:rsidRPr="002D7466">
        <w:rPr>
          <w:rFonts w:eastAsia="Calibri"/>
          <w:sz w:val="22"/>
          <w:szCs w:val="22"/>
        </w:rPr>
        <w:t>t</w:t>
      </w:r>
      <w:r w:rsidRPr="002D7466">
        <w:rPr>
          <w:rFonts w:eastAsia="Calibri"/>
          <w:spacing w:val="-1"/>
          <w:sz w:val="22"/>
          <w:szCs w:val="22"/>
        </w:rPr>
        <w:t>i</w:t>
      </w:r>
      <w:r w:rsidRPr="002D7466">
        <w:rPr>
          <w:rFonts w:eastAsia="Calibri"/>
          <w:spacing w:val="1"/>
          <w:sz w:val="22"/>
          <w:szCs w:val="22"/>
        </w:rPr>
        <w:t>o</w:t>
      </w:r>
      <w:r w:rsidRPr="002D7466">
        <w:rPr>
          <w:rFonts w:eastAsia="Calibri"/>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Pr="00205CE9">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b/>
          <w:sz w:val="22"/>
          <w:szCs w:val="22"/>
        </w:rPr>
        <w:t xml:space="preserve">                                        </w:t>
      </w:r>
    </w:p>
    <w:tbl>
      <w:tblPr>
        <w:tblpPr w:leftFromText="180" w:rightFromText="180" w:vertAnchor="text" w:horzAnchor="page" w:tblpX="5065" w:tblpY="60"/>
        <w:tblW w:w="0" w:type="auto"/>
        <w:tblLayout w:type="fixed"/>
        <w:tblCellMar>
          <w:left w:w="0" w:type="dxa"/>
          <w:right w:w="0" w:type="dxa"/>
        </w:tblCellMar>
        <w:tblLook w:val="01E0" w:firstRow="1" w:lastRow="1" w:firstColumn="1" w:lastColumn="1" w:noHBand="0" w:noVBand="0"/>
      </w:tblPr>
      <w:tblGrid>
        <w:gridCol w:w="1151"/>
        <w:gridCol w:w="2809"/>
      </w:tblGrid>
      <w:tr w:rsidR="00CF6CAA" w:rsidTr="00E97F40">
        <w:trPr>
          <w:trHeight w:hRule="exact" w:val="307"/>
        </w:trPr>
        <w:tc>
          <w:tcPr>
            <w:tcW w:w="115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4"/>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809"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4"/>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CF6CAA" w:rsidTr="00E97F40">
        <w:trPr>
          <w:trHeight w:hRule="exact" w:val="312"/>
        </w:trPr>
        <w:tc>
          <w:tcPr>
            <w:tcW w:w="1151"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809" w:type="dxa"/>
            <w:tcBorders>
              <w:top w:val="single" w:sz="5" w:space="0" w:color="000000"/>
              <w:left w:val="single" w:sz="5" w:space="0" w:color="000000"/>
              <w:bottom w:val="single" w:sz="5" w:space="0" w:color="000000"/>
              <w:right w:val="single" w:sz="5" w:space="0" w:color="000000"/>
            </w:tcBorders>
          </w:tcPr>
          <w:p w:rsidR="00CF6CAA" w:rsidRDefault="00CF6CAA" w:rsidP="00E97F40">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4</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05CE9" w:rsidRDefault="00CF6CAA" w:rsidP="00CF6CAA">
      <w:pPr>
        <w:spacing w:before="1" w:line="140" w:lineRule="exact"/>
        <w:rPr>
          <w:sz w:val="14"/>
          <w:szCs w:val="14"/>
        </w:rPr>
      </w:pPr>
    </w:p>
    <w:p w:rsidR="00403584" w:rsidRDefault="00CF6CAA" w:rsidP="00CF6CAA">
      <w:pPr>
        <w:spacing w:line="260" w:lineRule="exact"/>
        <w:rPr>
          <w:rFonts w:eastAsia="Calibri"/>
          <w:sz w:val="22"/>
          <w:szCs w:val="22"/>
        </w:rPr>
      </w:pPr>
      <w: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Pr="00205CE9">
        <w:rPr>
          <w:rFonts w:eastAsia="Calibri"/>
          <w:sz w:val="22"/>
          <w:szCs w:val="22"/>
        </w:rPr>
        <w:t xml:space="preserve">ark         </w:t>
      </w:r>
    </w:p>
    <w:p w:rsidR="00CF6CAA" w:rsidRPr="00205CE9" w:rsidRDefault="00CF6CAA" w:rsidP="00CF6CAA">
      <w:pPr>
        <w:spacing w:line="260" w:lineRule="exact"/>
        <w:rPr>
          <w:rFonts w:eastAsia="Calibri"/>
          <w:sz w:val="22"/>
          <w:szCs w:val="22"/>
        </w:rPr>
      </w:pPr>
      <w:r w:rsidRPr="00205CE9">
        <w:rPr>
          <w:rFonts w:eastAsia="Calibri"/>
          <w:sz w:val="22"/>
          <w:szCs w:val="22"/>
        </w:rPr>
        <w:t xml:space="preserve">     </w:t>
      </w:r>
      <w:r>
        <w:rPr>
          <w:rFonts w:eastAsia="Calibri"/>
          <w:sz w:val="22"/>
          <w:szCs w:val="22"/>
        </w:rPr>
        <w:t xml:space="preserve">                           </w:t>
      </w:r>
      <w:r w:rsidRPr="00205CE9">
        <w:rPr>
          <w:rFonts w:eastAsia="Calibri"/>
          <w:spacing w:val="50"/>
          <w:sz w:val="22"/>
          <w:szCs w:val="22"/>
        </w:rPr>
        <w:t xml:space="preserve"> </w:t>
      </w:r>
      <w:r w:rsidRPr="00205CE9">
        <w:rPr>
          <w:rFonts w:eastAsia="Calibri"/>
          <w:sz w:val="22"/>
          <w:szCs w:val="22"/>
        </w:rPr>
        <w:t>=</w:t>
      </w:r>
    </w:p>
    <w:p w:rsidR="00CF6CAA" w:rsidRPr="00205CE9" w:rsidRDefault="00CF6CAA" w:rsidP="00CF6CAA">
      <w:pPr>
        <w:spacing w:before="3" w:line="140" w:lineRule="exact"/>
        <w:rPr>
          <w:sz w:val="14"/>
          <w:szCs w:val="14"/>
        </w:rPr>
      </w:pPr>
    </w:p>
    <w:p w:rsidR="00CF6CAA" w:rsidRDefault="00CF6CAA" w:rsidP="00CF6CAA">
      <w:pPr>
        <w:spacing w:line="200" w:lineRule="exact"/>
      </w:pPr>
    </w:p>
    <w:p w:rsidR="00386323" w:rsidRDefault="00386323" w:rsidP="00CF6CAA">
      <w:pPr>
        <w:spacing w:line="200" w:lineRule="exact"/>
      </w:pPr>
    </w:p>
    <w:p w:rsidR="00386323" w:rsidRDefault="00386323" w:rsidP="00CF6CAA">
      <w:pPr>
        <w:spacing w:line="200" w:lineRule="exact"/>
      </w:pPr>
    </w:p>
    <w:p w:rsidR="00386323" w:rsidRPr="00205CE9" w:rsidRDefault="00386323" w:rsidP="00CF6CAA">
      <w:pPr>
        <w:spacing w:line="200" w:lineRule="exact"/>
      </w:pPr>
    </w:p>
    <w:p w:rsidR="00CF6CAA" w:rsidRPr="00205CE9" w:rsidRDefault="00CF6CAA" w:rsidP="00CF6CAA">
      <w:pPr>
        <w:spacing w:line="200" w:lineRule="exact"/>
      </w:pPr>
    </w:p>
    <w:p w:rsidR="00CF6CAA" w:rsidRPr="002D7466" w:rsidRDefault="00CF6CAA" w:rsidP="00CF6CAA">
      <w:pPr>
        <w:spacing w:before="32"/>
        <w:ind w:left="100"/>
        <w:rPr>
          <w:b/>
          <w:sz w:val="22"/>
          <w:szCs w:val="22"/>
          <w:u w:val="single"/>
        </w:rPr>
      </w:pPr>
      <w:r w:rsidRPr="002D7466">
        <w:rPr>
          <w:b/>
          <w:spacing w:val="2"/>
          <w:sz w:val="22"/>
          <w:szCs w:val="22"/>
          <w:u w:val="single"/>
        </w:rPr>
        <w:lastRenderedPageBreak/>
        <w:t>S</w:t>
      </w:r>
      <w:r w:rsidRPr="002D7466">
        <w:rPr>
          <w:b/>
          <w:spacing w:val="-5"/>
          <w:sz w:val="22"/>
          <w:szCs w:val="22"/>
          <w:u w:val="single"/>
        </w:rPr>
        <w:t>k</w:t>
      </w:r>
      <w:r w:rsidRPr="002D7466">
        <w:rPr>
          <w:b/>
          <w:spacing w:val="1"/>
          <w:sz w:val="22"/>
          <w:szCs w:val="22"/>
          <w:u w:val="single"/>
        </w:rPr>
        <w:t>i</w:t>
      </w:r>
      <w:r w:rsidRPr="002D7466">
        <w:rPr>
          <w:b/>
          <w:spacing w:val="-4"/>
          <w:sz w:val="22"/>
          <w:szCs w:val="22"/>
          <w:u w:val="single"/>
        </w:rPr>
        <w:t>m</w:t>
      </w:r>
      <w:r w:rsidRPr="002D7466">
        <w:rPr>
          <w:b/>
          <w:spacing w:val="1"/>
          <w:sz w:val="22"/>
          <w:szCs w:val="22"/>
          <w:u w:val="single"/>
        </w:rPr>
        <w:t>m</w:t>
      </w:r>
      <w:r w:rsidRPr="002D7466">
        <w:rPr>
          <w:b/>
          <w:spacing w:val="-7"/>
          <w:sz w:val="22"/>
          <w:szCs w:val="22"/>
          <w:u w:val="single"/>
        </w:rPr>
        <w:t>e</w:t>
      </w:r>
      <w:r w:rsidRPr="002D7466">
        <w:rPr>
          <w:b/>
          <w:sz w:val="22"/>
          <w:szCs w:val="22"/>
          <w:u w:val="single"/>
        </w:rPr>
        <w:t>r</w:t>
      </w:r>
      <w:r w:rsidRPr="002D7466">
        <w:rPr>
          <w:b/>
          <w:spacing w:val="5"/>
          <w:sz w:val="22"/>
          <w:szCs w:val="22"/>
          <w:u w:val="single"/>
        </w:rPr>
        <w:t xml:space="preserve"> </w:t>
      </w:r>
      <w:r w:rsidRPr="002D7466">
        <w:rPr>
          <w:b/>
          <w:spacing w:val="1"/>
          <w:sz w:val="22"/>
          <w:szCs w:val="22"/>
          <w:u w:val="single"/>
        </w:rPr>
        <w:t>Cl</w:t>
      </w:r>
      <w:r w:rsidRPr="002D7466">
        <w:rPr>
          <w:b/>
          <w:spacing w:val="-7"/>
          <w:sz w:val="22"/>
          <w:szCs w:val="22"/>
          <w:u w:val="single"/>
        </w:rPr>
        <w:t>e</w:t>
      </w:r>
      <w:r w:rsidRPr="002D7466">
        <w:rPr>
          <w:b/>
          <w:spacing w:val="3"/>
          <w:sz w:val="22"/>
          <w:szCs w:val="22"/>
          <w:u w:val="single"/>
        </w:rPr>
        <w:t>a</w:t>
      </w:r>
      <w:r w:rsidRPr="002D7466">
        <w:rPr>
          <w:b/>
          <w:sz w:val="22"/>
          <w:szCs w:val="22"/>
          <w:u w:val="single"/>
        </w:rPr>
        <w:t>n</w:t>
      </w:r>
      <w:r w:rsidRPr="002D7466">
        <w:rPr>
          <w:b/>
          <w:spacing w:val="2"/>
          <w:sz w:val="22"/>
          <w:szCs w:val="22"/>
          <w:u w:val="single"/>
        </w:rPr>
        <w:t xml:space="preserve"> </w:t>
      </w:r>
      <w:r w:rsidRPr="002D7466">
        <w:rPr>
          <w:b/>
          <w:spacing w:val="-6"/>
          <w:sz w:val="22"/>
          <w:szCs w:val="22"/>
          <w:u w:val="single"/>
        </w:rPr>
        <w:t>U</w:t>
      </w:r>
      <w:r w:rsidRPr="002D7466">
        <w:rPr>
          <w:b/>
          <w:sz w:val="22"/>
          <w:szCs w:val="22"/>
          <w:u w:val="single"/>
        </w:rPr>
        <w:t>p</w:t>
      </w:r>
    </w:p>
    <w:p w:rsidR="00CF6CAA" w:rsidRPr="00205CE9" w:rsidRDefault="00CF6CAA" w:rsidP="00CF6CAA">
      <w:pPr>
        <w:spacing w:before="10" w:line="120" w:lineRule="exact"/>
        <w:rPr>
          <w:sz w:val="13"/>
          <w:szCs w:val="13"/>
        </w:rPr>
      </w:pPr>
    </w:p>
    <w:p w:rsidR="00CF6CAA" w:rsidRPr="00205CE9" w:rsidRDefault="00CF6CAA" w:rsidP="00CF6CAA">
      <w:pPr>
        <w:spacing w:line="200" w:lineRule="exact"/>
      </w:pPr>
    </w:p>
    <w:p w:rsidR="00CF6CAA" w:rsidRPr="00205CE9" w:rsidRDefault="00CF6CAA" w:rsidP="00CF6CAA">
      <w:pPr>
        <w:spacing w:line="200" w:lineRule="exact"/>
      </w:pPr>
    </w:p>
    <w:p w:rsidR="00CF6CAA" w:rsidRPr="008E0787" w:rsidRDefault="00CF6CAA" w:rsidP="00CF6CAA">
      <w:pPr>
        <w:ind w:left="192"/>
        <w:rPr>
          <w:rFonts w:eastAsia="Calibri"/>
          <w:spacing w:val="-1"/>
          <w:sz w:val="22"/>
          <w:szCs w:val="22"/>
        </w:rPr>
      </w:pPr>
      <w:r w:rsidRPr="008E0787">
        <w:rPr>
          <w:rFonts w:eastAsia="Calibri"/>
          <w:spacing w:val="-2"/>
          <w:sz w:val="22"/>
          <w:szCs w:val="22"/>
        </w:rPr>
        <w:t>C</w:t>
      </w:r>
      <w:r w:rsidRPr="008E0787">
        <w:rPr>
          <w:rFonts w:eastAsia="Calibri"/>
          <w:spacing w:val="1"/>
          <w:sz w:val="22"/>
          <w:szCs w:val="22"/>
        </w:rPr>
        <w:t>a</w:t>
      </w:r>
      <w:r w:rsidRPr="008E0787">
        <w:rPr>
          <w:rFonts w:eastAsia="Calibri"/>
          <w:spacing w:val="-1"/>
          <w:sz w:val="22"/>
          <w:szCs w:val="22"/>
        </w:rPr>
        <w:t>lc</w:t>
      </w:r>
      <w:r w:rsidRPr="008E0787">
        <w:rPr>
          <w:rFonts w:eastAsia="Calibri"/>
          <w:spacing w:val="1"/>
          <w:sz w:val="22"/>
          <w:szCs w:val="22"/>
        </w:rPr>
        <w:t>u</w:t>
      </w:r>
      <w:r w:rsidRPr="008E0787">
        <w:rPr>
          <w:rFonts w:eastAsia="Calibri"/>
          <w:spacing w:val="-1"/>
          <w:sz w:val="22"/>
          <w:szCs w:val="22"/>
        </w:rPr>
        <w:t>l</w:t>
      </w:r>
      <w:r w:rsidRPr="008E0787">
        <w:rPr>
          <w:rFonts w:eastAsia="Calibri"/>
          <w:spacing w:val="1"/>
          <w:sz w:val="22"/>
          <w:szCs w:val="22"/>
        </w:rPr>
        <w:t>a</w:t>
      </w:r>
      <w:r w:rsidRPr="008E0787">
        <w:rPr>
          <w:rFonts w:eastAsia="Calibri"/>
          <w:sz w:val="22"/>
          <w:szCs w:val="22"/>
        </w:rPr>
        <w:t>t</w:t>
      </w:r>
      <w:r w:rsidRPr="008E0787">
        <w:rPr>
          <w:rFonts w:eastAsia="Calibri"/>
          <w:spacing w:val="-1"/>
          <w:sz w:val="22"/>
          <w:szCs w:val="22"/>
        </w:rPr>
        <w:t>i</w:t>
      </w:r>
      <w:r w:rsidRPr="008E0787">
        <w:rPr>
          <w:rFonts w:eastAsia="Calibri"/>
          <w:spacing w:val="1"/>
          <w:sz w:val="22"/>
          <w:szCs w:val="22"/>
        </w:rPr>
        <w:t>o</w:t>
      </w:r>
      <w:r w:rsidR="00403584">
        <w:rPr>
          <w:rFonts w:eastAsia="Calibri"/>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Pr="00205CE9">
        <w:rPr>
          <w:rFonts w:eastAsia="Calibri"/>
          <w:b/>
          <w:sz w:val="22"/>
          <w:szCs w:val="22"/>
        </w:rPr>
        <w:t xml:space="preserve">=            </w:t>
      </w:r>
      <w:r>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Pr>
          <w:rFonts w:eastAsia="Calibri"/>
          <w:sz w:val="22"/>
          <w:szCs w:val="22"/>
        </w:rPr>
        <w:t>ar</w:t>
      </w:r>
      <w:r>
        <w:rPr>
          <w:rFonts w:eastAsia="Calibri"/>
          <w:spacing w:val="-1"/>
          <w:sz w:val="22"/>
          <w:szCs w:val="22"/>
        </w:rPr>
        <w:t>k * No of Skimmers</w:t>
      </w:r>
    </w:p>
    <w:tbl>
      <w:tblPr>
        <w:tblpPr w:leftFromText="180" w:rightFromText="180" w:vertAnchor="text" w:horzAnchor="page" w:tblpX="2881" w:tblpY="71"/>
        <w:tblW w:w="0" w:type="auto"/>
        <w:tblLayout w:type="fixed"/>
        <w:tblCellMar>
          <w:left w:w="0" w:type="dxa"/>
          <w:right w:w="0" w:type="dxa"/>
        </w:tblCellMar>
        <w:tblLook w:val="01E0" w:firstRow="1" w:lastRow="1" w:firstColumn="1" w:lastColumn="1" w:noHBand="0" w:noVBand="0"/>
      </w:tblPr>
      <w:tblGrid>
        <w:gridCol w:w="1235"/>
        <w:gridCol w:w="2719"/>
      </w:tblGrid>
      <w:tr w:rsidR="00403584" w:rsidTr="00403584">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403584" w:rsidRDefault="00403584" w:rsidP="00403584">
            <w:pPr>
              <w:spacing w:before="29" w:line="260" w:lineRule="exact"/>
              <w:ind w:left="98"/>
              <w:rPr>
                <w:rFonts w:ascii="Calibri" w:eastAsia="Calibri" w:hAnsi="Calibri" w:cs="Calibri"/>
                <w:sz w:val="22"/>
                <w:szCs w:val="22"/>
              </w:rPr>
            </w:pPr>
            <w:r>
              <w:rPr>
                <w:rFonts w:ascii="Calibri" w:eastAsia="Calibri" w:hAnsi="Calibri" w:cs="Calibri"/>
                <w:b/>
                <w:spacing w:val="1"/>
                <w:sz w:val="22"/>
                <w:szCs w:val="22"/>
              </w:rPr>
              <w:t>S</w:t>
            </w:r>
            <w:r>
              <w:rPr>
                <w:rFonts w:ascii="Calibri" w:eastAsia="Calibri" w:hAnsi="Calibri" w:cs="Calibri"/>
                <w:b/>
                <w:sz w:val="22"/>
                <w:szCs w:val="22"/>
              </w:rPr>
              <w:t>k</w:t>
            </w:r>
            <w:r>
              <w:rPr>
                <w:rFonts w:ascii="Calibri" w:eastAsia="Calibri" w:hAnsi="Calibri" w:cs="Calibri"/>
                <w:b/>
                <w:spacing w:val="-2"/>
                <w:sz w:val="22"/>
                <w:szCs w:val="22"/>
              </w:rPr>
              <w:t>imm</w:t>
            </w:r>
            <w:r>
              <w:rPr>
                <w:rFonts w:ascii="Calibri" w:eastAsia="Calibri" w:hAnsi="Calibri" w:cs="Calibri"/>
                <w:b/>
                <w:spacing w:val="-1"/>
                <w:sz w:val="22"/>
                <w:szCs w:val="22"/>
              </w:rPr>
              <w:t>e</w:t>
            </w:r>
            <w:r>
              <w:rPr>
                <w:rFonts w:ascii="Calibri" w:eastAsia="Calibri" w:hAnsi="Calibri" w:cs="Calibri"/>
                <w:b/>
                <w:sz w:val="22"/>
                <w:szCs w:val="22"/>
              </w:rPr>
              <w:t>r</w:t>
            </w:r>
          </w:p>
        </w:tc>
        <w:tc>
          <w:tcPr>
            <w:tcW w:w="2719" w:type="dxa"/>
            <w:tcBorders>
              <w:top w:val="single" w:sz="5" w:space="0" w:color="000000"/>
              <w:left w:val="single" w:sz="5" w:space="0" w:color="000000"/>
              <w:bottom w:val="single" w:sz="5" w:space="0" w:color="000000"/>
              <w:right w:val="single" w:sz="5" w:space="0" w:color="000000"/>
            </w:tcBorders>
          </w:tcPr>
          <w:p w:rsidR="00403584" w:rsidRDefault="00403584" w:rsidP="00403584">
            <w:pPr>
              <w:spacing w:before="29" w:line="260" w:lineRule="exact"/>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403584" w:rsidTr="00403584">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403584" w:rsidRDefault="00403584" w:rsidP="00403584">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719" w:type="dxa"/>
            <w:tcBorders>
              <w:top w:val="single" w:sz="5" w:space="0" w:color="000000"/>
              <w:left w:val="single" w:sz="5" w:space="0" w:color="000000"/>
              <w:bottom w:val="single" w:sz="5" w:space="0" w:color="000000"/>
              <w:right w:val="single" w:sz="5" w:space="0" w:color="000000"/>
            </w:tcBorders>
          </w:tcPr>
          <w:p w:rsidR="00403584" w:rsidRDefault="00403584" w:rsidP="00403584">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6</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05CE9" w:rsidRDefault="00CF6CAA" w:rsidP="00CF6CAA">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403584">
        <w:rPr>
          <w:rFonts w:eastAsia="Calibri"/>
          <w:sz w:val="22"/>
          <w:szCs w:val="22"/>
        </w:rPr>
        <w:t xml:space="preserve">ark </w:t>
      </w:r>
      <w:r w:rsidRPr="00205CE9">
        <w:rPr>
          <w:rFonts w:eastAsia="Calibri"/>
          <w:sz w:val="22"/>
          <w:szCs w:val="22"/>
        </w:rPr>
        <w:t xml:space="preserve"> </w:t>
      </w:r>
      <w:r w:rsidRPr="00205CE9">
        <w:rPr>
          <w:rFonts w:eastAsia="Calibri"/>
          <w:spacing w:val="50"/>
          <w:sz w:val="22"/>
          <w:szCs w:val="22"/>
        </w:rPr>
        <w:t xml:space="preserve"> </w:t>
      </w:r>
      <w:r w:rsidRPr="00205CE9">
        <w:rPr>
          <w:rFonts w:eastAsia="Calibri"/>
          <w:sz w:val="22"/>
          <w:szCs w:val="22"/>
        </w:rPr>
        <w:t>=</w:t>
      </w:r>
    </w:p>
    <w:p w:rsidR="00403584" w:rsidRDefault="00403584" w:rsidP="00CF6CAA">
      <w:pPr>
        <w:spacing w:line="200" w:lineRule="exact"/>
      </w:pPr>
    </w:p>
    <w:p w:rsidR="00403584" w:rsidRPr="00205CE9" w:rsidRDefault="00403584" w:rsidP="00CF6CAA">
      <w:pPr>
        <w:spacing w:line="200" w:lineRule="exact"/>
      </w:pPr>
    </w:p>
    <w:p w:rsidR="00CF6CAA" w:rsidRPr="00205CE9" w:rsidRDefault="00CF6CAA" w:rsidP="00CF6CAA">
      <w:pPr>
        <w:spacing w:line="200" w:lineRule="exact"/>
      </w:pPr>
    </w:p>
    <w:p w:rsidR="00CF6CAA" w:rsidRPr="008E0787" w:rsidRDefault="00CF6CAA" w:rsidP="00CF6CAA">
      <w:pPr>
        <w:spacing w:before="32"/>
        <w:ind w:left="100"/>
        <w:rPr>
          <w:b/>
          <w:sz w:val="22"/>
          <w:szCs w:val="22"/>
          <w:u w:val="single"/>
        </w:rPr>
      </w:pPr>
      <w:r w:rsidRPr="008E0787">
        <w:rPr>
          <w:b/>
          <w:spacing w:val="2"/>
          <w:sz w:val="22"/>
          <w:szCs w:val="22"/>
          <w:u w:val="single"/>
        </w:rPr>
        <w:t>S</w:t>
      </w:r>
      <w:r w:rsidRPr="008E0787">
        <w:rPr>
          <w:b/>
          <w:spacing w:val="-5"/>
          <w:sz w:val="22"/>
          <w:szCs w:val="22"/>
          <w:u w:val="single"/>
        </w:rPr>
        <w:t>y</w:t>
      </w:r>
      <w:r w:rsidRPr="008E0787">
        <w:rPr>
          <w:b/>
          <w:sz w:val="22"/>
          <w:szCs w:val="22"/>
          <w:u w:val="single"/>
        </w:rPr>
        <w:t>s</w:t>
      </w:r>
      <w:r w:rsidRPr="008E0787">
        <w:rPr>
          <w:b/>
          <w:spacing w:val="1"/>
          <w:sz w:val="22"/>
          <w:szCs w:val="22"/>
          <w:u w:val="single"/>
        </w:rPr>
        <w:t>t</w:t>
      </w:r>
      <w:r w:rsidRPr="008E0787">
        <w:rPr>
          <w:b/>
          <w:spacing w:val="-2"/>
          <w:sz w:val="22"/>
          <w:szCs w:val="22"/>
          <w:u w:val="single"/>
        </w:rPr>
        <w:t>e</w:t>
      </w:r>
      <w:r w:rsidRPr="008E0787">
        <w:rPr>
          <w:b/>
          <w:sz w:val="22"/>
          <w:szCs w:val="22"/>
          <w:u w:val="single"/>
        </w:rPr>
        <w:t>m</w:t>
      </w:r>
      <w:r w:rsidRPr="008E0787">
        <w:rPr>
          <w:b/>
          <w:spacing w:val="-1"/>
          <w:sz w:val="22"/>
          <w:szCs w:val="22"/>
          <w:u w:val="single"/>
        </w:rPr>
        <w:t xml:space="preserve"> </w:t>
      </w:r>
      <w:r w:rsidRPr="008E0787">
        <w:rPr>
          <w:b/>
          <w:sz w:val="22"/>
          <w:szCs w:val="22"/>
          <w:u w:val="single"/>
        </w:rPr>
        <w:t>-</w:t>
      </w:r>
      <w:r w:rsidRPr="008E0787">
        <w:rPr>
          <w:b/>
          <w:spacing w:val="1"/>
          <w:sz w:val="22"/>
          <w:szCs w:val="22"/>
          <w:u w:val="single"/>
        </w:rPr>
        <w:t xml:space="preserve"> C</w:t>
      </w:r>
      <w:r w:rsidRPr="008E0787">
        <w:rPr>
          <w:b/>
          <w:spacing w:val="3"/>
          <w:sz w:val="22"/>
          <w:szCs w:val="22"/>
          <w:u w:val="single"/>
        </w:rPr>
        <w:t>r</w:t>
      </w:r>
      <w:r w:rsidRPr="008E0787">
        <w:rPr>
          <w:b/>
          <w:spacing w:val="-4"/>
          <w:sz w:val="22"/>
          <w:szCs w:val="22"/>
          <w:u w:val="single"/>
        </w:rPr>
        <w:t>i</w:t>
      </w:r>
      <w:r w:rsidRPr="008E0787">
        <w:rPr>
          <w:b/>
          <w:spacing w:val="1"/>
          <w:sz w:val="22"/>
          <w:szCs w:val="22"/>
          <w:u w:val="single"/>
        </w:rPr>
        <w:t>t</w:t>
      </w:r>
      <w:r w:rsidRPr="008E0787">
        <w:rPr>
          <w:b/>
          <w:spacing w:val="-4"/>
          <w:sz w:val="22"/>
          <w:szCs w:val="22"/>
          <w:u w:val="single"/>
        </w:rPr>
        <w:t>i</w:t>
      </w:r>
      <w:r w:rsidRPr="008E0787">
        <w:rPr>
          <w:b/>
          <w:spacing w:val="-2"/>
          <w:sz w:val="22"/>
          <w:szCs w:val="22"/>
          <w:u w:val="single"/>
        </w:rPr>
        <w:t>c</w:t>
      </w:r>
      <w:r w:rsidRPr="008E0787">
        <w:rPr>
          <w:b/>
          <w:spacing w:val="3"/>
          <w:sz w:val="22"/>
          <w:szCs w:val="22"/>
          <w:u w:val="single"/>
        </w:rPr>
        <w:t>a</w:t>
      </w:r>
      <w:r w:rsidRPr="008E0787">
        <w:rPr>
          <w:b/>
          <w:sz w:val="22"/>
          <w:szCs w:val="22"/>
          <w:u w:val="single"/>
        </w:rPr>
        <w:t>l</w:t>
      </w:r>
      <w:r w:rsidRPr="008E0787">
        <w:rPr>
          <w:b/>
          <w:spacing w:val="-1"/>
          <w:sz w:val="22"/>
          <w:szCs w:val="22"/>
          <w:u w:val="single"/>
        </w:rPr>
        <w:t xml:space="preserve"> </w:t>
      </w:r>
      <w:r w:rsidRPr="008E0787">
        <w:rPr>
          <w:b/>
          <w:sz w:val="22"/>
          <w:szCs w:val="22"/>
          <w:u w:val="single"/>
        </w:rPr>
        <w:t>M</w:t>
      </w:r>
      <w:r w:rsidRPr="008E0787">
        <w:rPr>
          <w:b/>
          <w:spacing w:val="-6"/>
          <w:sz w:val="22"/>
          <w:szCs w:val="22"/>
          <w:u w:val="single"/>
        </w:rPr>
        <w:t>e</w:t>
      </w:r>
      <w:r w:rsidRPr="008E0787">
        <w:rPr>
          <w:b/>
          <w:spacing w:val="3"/>
          <w:sz w:val="22"/>
          <w:szCs w:val="22"/>
          <w:u w:val="single"/>
        </w:rPr>
        <w:t>a</w:t>
      </w:r>
      <w:r w:rsidRPr="008E0787">
        <w:rPr>
          <w:b/>
          <w:sz w:val="22"/>
          <w:szCs w:val="22"/>
          <w:u w:val="single"/>
        </w:rPr>
        <w:t>su</w:t>
      </w:r>
      <w:r w:rsidRPr="008E0787">
        <w:rPr>
          <w:b/>
          <w:spacing w:val="4"/>
          <w:sz w:val="22"/>
          <w:szCs w:val="22"/>
          <w:u w:val="single"/>
        </w:rPr>
        <w:t>r</w:t>
      </w:r>
      <w:r w:rsidRPr="008E0787">
        <w:rPr>
          <w:b/>
          <w:spacing w:val="-2"/>
          <w:sz w:val="22"/>
          <w:szCs w:val="22"/>
          <w:u w:val="single"/>
        </w:rPr>
        <w:t>e</w:t>
      </w:r>
      <w:r w:rsidRPr="008E0787">
        <w:rPr>
          <w:b/>
          <w:spacing w:val="-4"/>
          <w:sz w:val="22"/>
          <w:szCs w:val="22"/>
          <w:u w:val="single"/>
        </w:rPr>
        <w:t>m</w:t>
      </w:r>
      <w:r w:rsidRPr="008E0787">
        <w:rPr>
          <w:b/>
          <w:spacing w:val="-2"/>
          <w:sz w:val="22"/>
          <w:szCs w:val="22"/>
          <w:u w:val="single"/>
        </w:rPr>
        <w:t>e</w:t>
      </w:r>
      <w:r w:rsidRPr="008E0787">
        <w:rPr>
          <w:b/>
          <w:spacing w:val="-5"/>
          <w:sz w:val="22"/>
          <w:szCs w:val="22"/>
          <w:u w:val="single"/>
        </w:rPr>
        <w:t>n</w:t>
      </w:r>
      <w:r w:rsidRPr="008E0787">
        <w:rPr>
          <w:b/>
          <w:spacing w:val="1"/>
          <w:sz w:val="22"/>
          <w:szCs w:val="22"/>
          <w:u w:val="single"/>
        </w:rPr>
        <w:t>t</w:t>
      </w:r>
      <w:r w:rsidRPr="008E0787">
        <w:rPr>
          <w:b/>
          <w:sz w:val="22"/>
          <w:szCs w:val="22"/>
          <w:u w:val="single"/>
        </w:rPr>
        <w:t>s</w:t>
      </w:r>
    </w:p>
    <w:p w:rsidR="00CF6CAA" w:rsidRPr="00205CE9" w:rsidRDefault="00CF6CAA" w:rsidP="00CF6CAA">
      <w:pPr>
        <w:spacing w:before="5" w:line="280" w:lineRule="exact"/>
        <w:rPr>
          <w:sz w:val="28"/>
          <w:szCs w:val="28"/>
        </w:rPr>
      </w:pPr>
    </w:p>
    <w:p w:rsidR="00CF6CAA" w:rsidRPr="008E0787" w:rsidRDefault="00CF6CAA" w:rsidP="00CF6CAA">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E97F40">
        <w:rPr>
          <w:rFonts w:eastAsia="Calibri"/>
          <w:b/>
          <w:sz w:val="22"/>
          <w:szCs w:val="22"/>
        </w:rPr>
        <w:t xml:space="preserve">n </w:t>
      </w:r>
      <w:r w:rsidRPr="00205CE9">
        <w:rPr>
          <w:rFonts w:eastAsia="Calibri"/>
          <w:b/>
          <w:spacing w:val="43"/>
          <w:sz w:val="22"/>
          <w:szCs w:val="22"/>
        </w:rPr>
        <w:t xml:space="preserve"> </w:t>
      </w:r>
      <w:r>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tbl>
      <w:tblPr>
        <w:tblpPr w:leftFromText="180" w:rightFromText="180" w:vertAnchor="text" w:horzAnchor="page" w:tblpX="2821" w:tblpY="131"/>
        <w:tblW w:w="0" w:type="auto"/>
        <w:tblLayout w:type="fixed"/>
        <w:tblCellMar>
          <w:left w:w="0" w:type="dxa"/>
          <w:right w:w="0" w:type="dxa"/>
        </w:tblCellMar>
        <w:tblLook w:val="01E0" w:firstRow="1" w:lastRow="1" w:firstColumn="1" w:lastColumn="1" w:noHBand="0" w:noVBand="0"/>
      </w:tblPr>
      <w:tblGrid>
        <w:gridCol w:w="1235"/>
        <w:gridCol w:w="2950"/>
      </w:tblGrid>
      <w:tr w:rsidR="00E97F40"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E97F40" w:rsidTr="00E97F40">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left="1007" w:right="1239"/>
              <w:jc w:val="center"/>
              <w:rPr>
                <w:rFonts w:ascii="Calibri" w:eastAsia="Calibri" w:hAnsi="Calibri" w:cs="Calibri"/>
                <w:sz w:val="22"/>
                <w:szCs w:val="22"/>
              </w:rPr>
            </w:pPr>
            <w:r>
              <w:rPr>
                <w:rFonts w:ascii="Calibri" w:eastAsia="Calibri" w:hAnsi="Calibri" w:cs="Calibri"/>
                <w:spacing w:val="-2"/>
                <w:sz w:val="22"/>
                <w:szCs w:val="22"/>
              </w:rPr>
              <w:t>1</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Default="00CF6CAA" w:rsidP="00CF6CAA">
      <w:pPr>
        <w:ind w:left="192"/>
        <w:rPr>
          <w:rFonts w:eastAsia="Calibri"/>
          <w:sz w:val="22"/>
          <w:szCs w:val="22"/>
        </w:rPr>
      </w:pPr>
      <w:r w:rsidRPr="00205CE9">
        <w:rPr>
          <w:noProof/>
          <w:lang w:bidi="si-LK"/>
        </w:rPr>
        <mc:AlternateContent>
          <mc:Choice Requires="wps">
            <w:drawing>
              <wp:anchor distT="0" distB="0" distL="114300" distR="114300" simplePos="0" relativeHeight="251695104" behindDoc="1" locked="0" layoutInCell="1" allowOverlap="1" wp14:anchorId="468F660F" wp14:editId="064B153C">
                <wp:simplePos x="0" y="0"/>
                <wp:positionH relativeFrom="page">
                  <wp:posOffset>4011930</wp:posOffset>
                </wp:positionH>
                <wp:positionV relativeFrom="page">
                  <wp:posOffset>8521065</wp:posOffset>
                </wp:positionV>
                <wp:extent cx="2672715" cy="406400"/>
                <wp:effectExtent l="1905" t="0" r="1905"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97F40" w:rsidRDefault="00E97F40" w:rsidP="00CF6CA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8F660F" id="Text Box 43" o:spid="_x0000_s1033" type="#_x0000_t202" style="position:absolute;left:0;text-align:left;margin-left:315.9pt;margin-top:670.95pt;width:210.45pt;height:32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" filled="f" stroked="f">
                <v:textbox inset="0,0,0,0">
                  <w:txbxContent>
                    <w:p w:rsidR="00E97F40" w:rsidRDefault="00E97F40" w:rsidP="00CF6CAA"/>
                  </w:txbxContent>
                </v:textbox>
                <w10:wrap anchorx="page" anchory="page"/>
              </v:shape>
            </w:pict>
          </mc:Fallback>
        </mc:AlternateConten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E97F40">
        <w:rPr>
          <w:rFonts w:eastAsia="Calibri"/>
          <w:sz w:val="22"/>
          <w:szCs w:val="22"/>
        </w:rPr>
        <w:t>ark   =</w:t>
      </w:r>
      <w:r w:rsidRPr="00205CE9">
        <w:rPr>
          <w:rFonts w:eastAsia="Calibri"/>
          <w:sz w:val="22"/>
          <w:szCs w:val="22"/>
        </w:rPr>
        <w:t xml:space="preserve">         </w:t>
      </w:r>
      <w:r>
        <w:rPr>
          <w:rFonts w:eastAsia="Calibri"/>
          <w:sz w:val="22"/>
          <w:szCs w:val="22"/>
        </w:rPr>
        <w:t xml:space="preserve">                            </w:t>
      </w:r>
    </w:p>
    <w:p w:rsidR="00CF6CAA" w:rsidRDefault="00CF6CAA" w:rsidP="00CF6CAA">
      <w:pPr>
        <w:ind w:left="192"/>
        <w:rPr>
          <w:rFonts w:eastAsia="Calibri"/>
          <w:sz w:val="22"/>
          <w:szCs w:val="22"/>
        </w:rPr>
      </w:pPr>
    </w:p>
    <w:p w:rsidR="00CF6CAA" w:rsidRPr="00205CE9" w:rsidRDefault="00CF6CAA" w:rsidP="00CF6CAA">
      <w:pPr>
        <w:spacing w:line="200" w:lineRule="exact"/>
      </w:pPr>
    </w:p>
    <w:p w:rsidR="00CF6CAA" w:rsidRPr="00205CE9" w:rsidRDefault="00CF6CAA" w:rsidP="00CF6CAA">
      <w:pPr>
        <w:spacing w:line="200" w:lineRule="exact"/>
      </w:pPr>
    </w:p>
    <w:p w:rsidR="00CF6CAA" w:rsidRPr="00205CE9" w:rsidRDefault="00CF6CAA" w:rsidP="00CF6CAA">
      <w:pPr>
        <w:pStyle w:val="ListParagraph"/>
        <w:spacing w:line="360" w:lineRule="auto"/>
        <w:ind w:left="820"/>
      </w:pPr>
    </w:p>
    <w:p w:rsidR="00CF6CAA" w:rsidRPr="00E97F40" w:rsidRDefault="00CF6CAA" w:rsidP="00CF6CAA">
      <w:pPr>
        <w:spacing w:before="32"/>
        <w:rPr>
          <w:b/>
          <w:sz w:val="22"/>
          <w:szCs w:val="22"/>
          <w:u w:val="single"/>
        </w:rPr>
      </w:pPr>
      <w:r w:rsidRPr="00E97F40">
        <w:rPr>
          <w:b/>
          <w:sz w:val="22"/>
          <w:szCs w:val="22"/>
          <w:u w:val="single"/>
        </w:rPr>
        <w:t>Live</w:t>
      </w:r>
      <w:r w:rsidRPr="00E97F40">
        <w:rPr>
          <w:b/>
          <w:spacing w:val="-4"/>
          <w:sz w:val="22"/>
          <w:szCs w:val="22"/>
          <w:u w:val="single"/>
        </w:rPr>
        <w:t xml:space="preserve"> </w:t>
      </w:r>
      <w:r w:rsidRPr="00E97F40">
        <w:rPr>
          <w:b/>
          <w:spacing w:val="2"/>
          <w:sz w:val="22"/>
          <w:szCs w:val="22"/>
          <w:u w:val="single"/>
        </w:rPr>
        <w:t>S</w:t>
      </w:r>
      <w:r w:rsidRPr="00E97F40">
        <w:rPr>
          <w:b/>
          <w:spacing w:val="1"/>
          <w:sz w:val="22"/>
          <w:szCs w:val="22"/>
          <w:u w:val="single"/>
        </w:rPr>
        <w:t>t</w:t>
      </w:r>
      <w:r w:rsidRPr="00E97F40">
        <w:rPr>
          <w:b/>
          <w:spacing w:val="-5"/>
          <w:sz w:val="22"/>
          <w:szCs w:val="22"/>
          <w:u w:val="single"/>
        </w:rPr>
        <w:t>o</w:t>
      </w:r>
      <w:r w:rsidRPr="00E97F40">
        <w:rPr>
          <w:b/>
          <w:spacing w:val="3"/>
          <w:sz w:val="22"/>
          <w:szCs w:val="22"/>
          <w:u w:val="single"/>
        </w:rPr>
        <w:t>c</w:t>
      </w:r>
      <w:r w:rsidRPr="00E97F40">
        <w:rPr>
          <w:b/>
          <w:sz w:val="22"/>
          <w:szCs w:val="22"/>
          <w:u w:val="single"/>
        </w:rPr>
        <w:t>k</w:t>
      </w:r>
      <w:r w:rsidRPr="00E97F40">
        <w:rPr>
          <w:b/>
          <w:spacing w:val="-1"/>
          <w:sz w:val="22"/>
          <w:szCs w:val="22"/>
          <w:u w:val="single"/>
        </w:rPr>
        <w:t xml:space="preserve"> </w:t>
      </w:r>
      <w:r w:rsidRPr="00E97F40">
        <w:rPr>
          <w:b/>
          <w:sz w:val="22"/>
          <w:szCs w:val="22"/>
          <w:u w:val="single"/>
        </w:rPr>
        <w:t>-</w:t>
      </w:r>
      <w:r w:rsidRPr="00E97F40">
        <w:rPr>
          <w:b/>
          <w:spacing w:val="2"/>
          <w:sz w:val="22"/>
          <w:szCs w:val="22"/>
          <w:u w:val="single"/>
        </w:rPr>
        <w:t xml:space="preserve"> </w:t>
      </w:r>
      <w:r w:rsidRPr="00E97F40">
        <w:rPr>
          <w:b/>
          <w:spacing w:val="-1"/>
          <w:sz w:val="22"/>
          <w:szCs w:val="22"/>
          <w:u w:val="single"/>
        </w:rPr>
        <w:t>H</w:t>
      </w:r>
      <w:r w:rsidRPr="00E97F40">
        <w:rPr>
          <w:b/>
          <w:spacing w:val="-5"/>
          <w:sz w:val="22"/>
          <w:szCs w:val="22"/>
          <w:u w:val="single"/>
        </w:rPr>
        <w:t>o</w:t>
      </w:r>
      <w:r w:rsidRPr="00E97F40">
        <w:rPr>
          <w:b/>
          <w:sz w:val="22"/>
          <w:szCs w:val="22"/>
          <w:u w:val="single"/>
        </w:rPr>
        <w:t>sp</w:t>
      </w:r>
      <w:r w:rsidRPr="00E97F40">
        <w:rPr>
          <w:b/>
          <w:spacing w:val="-3"/>
          <w:sz w:val="22"/>
          <w:szCs w:val="22"/>
          <w:u w:val="single"/>
        </w:rPr>
        <w:t>i</w:t>
      </w:r>
      <w:r w:rsidRPr="00E97F40">
        <w:rPr>
          <w:b/>
          <w:spacing w:val="1"/>
          <w:sz w:val="22"/>
          <w:szCs w:val="22"/>
          <w:u w:val="single"/>
        </w:rPr>
        <w:t>t</w:t>
      </w:r>
      <w:r w:rsidRPr="00E97F40">
        <w:rPr>
          <w:b/>
          <w:spacing w:val="3"/>
          <w:sz w:val="22"/>
          <w:szCs w:val="22"/>
          <w:u w:val="single"/>
        </w:rPr>
        <w:t>a</w:t>
      </w:r>
      <w:r w:rsidRPr="00E97F40">
        <w:rPr>
          <w:b/>
          <w:sz w:val="22"/>
          <w:szCs w:val="22"/>
          <w:u w:val="single"/>
        </w:rPr>
        <w:t>l</w:t>
      </w:r>
      <w:r w:rsidRPr="00E97F40">
        <w:rPr>
          <w:b/>
          <w:spacing w:val="-1"/>
          <w:sz w:val="22"/>
          <w:szCs w:val="22"/>
          <w:u w:val="single"/>
        </w:rPr>
        <w:t xml:space="preserve"> </w:t>
      </w:r>
      <w:r w:rsidRPr="00E97F40">
        <w:rPr>
          <w:b/>
          <w:sz w:val="22"/>
          <w:szCs w:val="22"/>
          <w:u w:val="single"/>
        </w:rPr>
        <w:t>s</w:t>
      </w:r>
      <w:r w:rsidRPr="00E97F40">
        <w:rPr>
          <w:b/>
          <w:spacing w:val="-4"/>
          <w:sz w:val="22"/>
          <w:szCs w:val="22"/>
          <w:u w:val="single"/>
        </w:rPr>
        <w:t>y</w:t>
      </w:r>
      <w:r w:rsidRPr="00E97F40">
        <w:rPr>
          <w:b/>
          <w:sz w:val="22"/>
          <w:szCs w:val="22"/>
          <w:u w:val="single"/>
        </w:rPr>
        <w:t>s</w:t>
      </w:r>
      <w:r w:rsidRPr="00E97F40">
        <w:rPr>
          <w:b/>
          <w:spacing w:val="6"/>
          <w:sz w:val="22"/>
          <w:szCs w:val="22"/>
          <w:u w:val="single"/>
        </w:rPr>
        <w:t>t</w:t>
      </w:r>
      <w:r w:rsidRPr="00E97F40">
        <w:rPr>
          <w:b/>
          <w:spacing w:val="-2"/>
          <w:sz w:val="22"/>
          <w:szCs w:val="22"/>
          <w:u w:val="single"/>
        </w:rPr>
        <w:t>e</w:t>
      </w:r>
      <w:r w:rsidRPr="00E97F40">
        <w:rPr>
          <w:b/>
          <w:sz w:val="22"/>
          <w:szCs w:val="22"/>
          <w:u w:val="single"/>
        </w:rPr>
        <w:t>m</w:t>
      </w:r>
    </w:p>
    <w:p w:rsidR="00CF6CAA" w:rsidRPr="00205CE9" w:rsidRDefault="00CF6CAA" w:rsidP="00CF6CAA">
      <w:pPr>
        <w:spacing w:before="10" w:line="280" w:lineRule="exact"/>
        <w:rPr>
          <w:sz w:val="28"/>
          <w:szCs w:val="28"/>
        </w:rPr>
      </w:pPr>
    </w:p>
    <w:p w:rsidR="00CF6CAA" w:rsidRPr="00205CE9" w:rsidRDefault="00CF6CAA" w:rsidP="00CF6CAA">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E97F40">
        <w:rPr>
          <w:rFonts w:eastAsia="Calibri"/>
          <w:b/>
          <w:sz w:val="22"/>
          <w:szCs w:val="22"/>
        </w:rPr>
        <w:t xml:space="preserve">n  </w:t>
      </w:r>
      <w:r w:rsidRPr="00205CE9">
        <w:rPr>
          <w:rFonts w:eastAsia="Calibri"/>
          <w:b/>
          <w:spacing w:val="43"/>
          <w:sz w:val="22"/>
          <w:szCs w:val="22"/>
        </w:rPr>
        <w:t xml:space="preserve"> </w:t>
      </w:r>
      <w:r w:rsidR="00E97F40">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p w:rsidR="00CF6CAA" w:rsidRPr="00205CE9" w:rsidRDefault="00CF6CAA" w:rsidP="00CF6CAA">
      <w:pPr>
        <w:spacing w:line="200" w:lineRule="exact"/>
      </w:pPr>
    </w:p>
    <w:tbl>
      <w:tblPr>
        <w:tblpPr w:leftFromText="180" w:rightFromText="180" w:vertAnchor="text" w:horzAnchor="page" w:tblpX="2701" w:tblpY="-54"/>
        <w:tblW w:w="0" w:type="auto"/>
        <w:tblLayout w:type="fixed"/>
        <w:tblCellMar>
          <w:left w:w="0" w:type="dxa"/>
          <w:right w:w="0" w:type="dxa"/>
        </w:tblCellMar>
        <w:tblLook w:val="01E0" w:firstRow="1" w:lastRow="1" w:firstColumn="1" w:lastColumn="1" w:noHBand="0" w:noVBand="0"/>
      </w:tblPr>
      <w:tblGrid>
        <w:gridCol w:w="1235"/>
        <w:gridCol w:w="2950"/>
      </w:tblGrid>
      <w:tr w:rsidR="00E97F40"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E97F40" w:rsidTr="00E97F40">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left="1007" w:right="1239"/>
              <w:jc w:val="center"/>
              <w:rPr>
                <w:rFonts w:ascii="Calibri" w:eastAsia="Calibri" w:hAnsi="Calibri" w:cs="Calibri"/>
                <w:sz w:val="22"/>
                <w:szCs w:val="22"/>
              </w:rPr>
            </w:pPr>
            <w:r>
              <w:rPr>
                <w:rFonts w:ascii="Calibri" w:eastAsia="Calibri" w:hAnsi="Calibri" w:cs="Calibri"/>
                <w:sz w:val="22"/>
                <w:szCs w:val="22"/>
              </w:rPr>
              <w:t>15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E97F40" w:rsidRPr="00205CE9" w:rsidRDefault="00CF6CAA" w:rsidP="00CF6CAA">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E97F40">
        <w:rPr>
          <w:rFonts w:eastAsia="Calibri"/>
          <w:sz w:val="22"/>
          <w:szCs w:val="22"/>
        </w:rPr>
        <w:t xml:space="preserve">ark    </w:t>
      </w:r>
      <w:r w:rsidRPr="00205CE9">
        <w:rPr>
          <w:rFonts w:eastAsia="Calibri"/>
          <w:sz w:val="22"/>
          <w:szCs w:val="22"/>
        </w:rPr>
        <w:t>=</w:t>
      </w:r>
    </w:p>
    <w:p w:rsidR="00CF6CAA" w:rsidRPr="00205CE9" w:rsidRDefault="00CF6CAA" w:rsidP="00CF6CAA">
      <w:pPr>
        <w:spacing w:line="260" w:lineRule="exact"/>
        <w:ind w:left="192"/>
        <w:rPr>
          <w:rFonts w:eastAsia="Calibri"/>
          <w:sz w:val="22"/>
          <w:szCs w:val="22"/>
        </w:rPr>
      </w:pPr>
    </w:p>
    <w:p w:rsidR="00CF6CAA" w:rsidRPr="00205CE9" w:rsidRDefault="00CF6CAA" w:rsidP="00CF6CAA">
      <w:pPr>
        <w:spacing w:before="8" w:line="120" w:lineRule="exact"/>
        <w:rPr>
          <w:sz w:val="13"/>
          <w:szCs w:val="13"/>
        </w:rPr>
      </w:pPr>
    </w:p>
    <w:p w:rsidR="00CF6CAA" w:rsidRPr="00205CE9" w:rsidRDefault="00CF6CAA" w:rsidP="00CF6CAA">
      <w:pPr>
        <w:spacing w:line="200" w:lineRule="exact"/>
      </w:pPr>
    </w:p>
    <w:p w:rsidR="00CF6CAA" w:rsidRPr="00205CE9" w:rsidRDefault="00CF6CAA" w:rsidP="00CF6CAA">
      <w:pPr>
        <w:spacing w:line="200" w:lineRule="exact"/>
      </w:pPr>
    </w:p>
    <w:p w:rsidR="00CF6CAA" w:rsidRPr="00E97F40" w:rsidRDefault="00CF6CAA" w:rsidP="00CF6CAA">
      <w:pPr>
        <w:spacing w:before="32"/>
        <w:ind w:left="100"/>
        <w:rPr>
          <w:b/>
          <w:sz w:val="22"/>
          <w:szCs w:val="22"/>
          <w:u w:val="single"/>
        </w:rPr>
      </w:pPr>
      <w:r w:rsidRPr="00E97F40">
        <w:rPr>
          <w:b/>
          <w:sz w:val="22"/>
          <w:szCs w:val="22"/>
          <w:u w:val="single"/>
        </w:rPr>
        <w:t>Live</w:t>
      </w:r>
      <w:r w:rsidRPr="00E97F40">
        <w:rPr>
          <w:b/>
          <w:spacing w:val="-4"/>
          <w:sz w:val="22"/>
          <w:szCs w:val="22"/>
          <w:u w:val="single"/>
        </w:rPr>
        <w:t xml:space="preserve"> </w:t>
      </w:r>
      <w:r w:rsidRPr="00E97F40">
        <w:rPr>
          <w:b/>
          <w:spacing w:val="2"/>
          <w:sz w:val="22"/>
          <w:szCs w:val="22"/>
          <w:u w:val="single"/>
        </w:rPr>
        <w:t>S</w:t>
      </w:r>
      <w:r w:rsidRPr="00E97F40">
        <w:rPr>
          <w:b/>
          <w:spacing w:val="1"/>
          <w:sz w:val="22"/>
          <w:szCs w:val="22"/>
          <w:u w:val="single"/>
        </w:rPr>
        <w:t>t</w:t>
      </w:r>
      <w:r w:rsidRPr="00E97F40">
        <w:rPr>
          <w:b/>
          <w:spacing w:val="-5"/>
          <w:sz w:val="22"/>
          <w:szCs w:val="22"/>
          <w:u w:val="single"/>
        </w:rPr>
        <w:t>o</w:t>
      </w:r>
      <w:r w:rsidRPr="00E97F40">
        <w:rPr>
          <w:b/>
          <w:spacing w:val="3"/>
          <w:sz w:val="22"/>
          <w:szCs w:val="22"/>
          <w:u w:val="single"/>
        </w:rPr>
        <w:t>c</w:t>
      </w:r>
      <w:r w:rsidRPr="00E97F40">
        <w:rPr>
          <w:b/>
          <w:sz w:val="22"/>
          <w:szCs w:val="22"/>
          <w:u w:val="single"/>
        </w:rPr>
        <w:t>k</w:t>
      </w:r>
      <w:r w:rsidRPr="00E97F40">
        <w:rPr>
          <w:b/>
          <w:spacing w:val="-2"/>
          <w:sz w:val="22"/>
          <w:szCs w:val="22"/>
          <w:u w:val="single"/>
        </w:rPr>
        <w:t xml:space="preserve"> </w:t>
      </w:r>
      <w:r w:rsidRPr="00E97F40">
        <w:rPr>
          <w:b/>
          <w:spacing w:val="-1"/>
          <w:sz w:val="22"/>
          <w:szCs w:val="22"/>
          <w:u w:val="single"/>
        </w:rPr>
        <w:t>O</w:t>
      </w:r>
      <w:r w:rsidRPr="00E97F40">
        <w:rPr>
          <w:b/>
          <w:sz w:val="22"/>
          <w:szCs w:val="22"/>
          <w:u w:val="single"/>
        </w:rPr>
        <w:t>bs</w:t>
      </w:r>
      <w:r w:rsidRPr="00E97F40">
        <w:rPr>
          <w:b/>
          <w:spacing w:val="-6"/>
          <w:sz w:val="22"/>
          <w:szCs w:val="22"/>
          <w:u w:val="single"/>
        </w:rPr>
        <w:t>e</w:t>
      </w:r>
      <w:r w:rsidRPr="00E97F40">
        <w:rPr>
          <w:b/>
          <w:spacing w:val="8"/>
          <w:sz w:val="22"/>
          <w:szCs w:val="22"/>
          <w:u w:val="single"/>
        </w:rPr>
        <w:t>r</w:t>
      </w:r>
      <w:r w:rsidRPr="00E97F40">
        <w:rPr>
          <w:b/>
          <w:spacing w:val="-5"/>
          <w:sz w:val="22"/>
          <w:szCs w:val="22"/>
          <w:u w:val="single"/>
        </w:rPr>
        <w:t>v</w:t>
      </w:r>
      <w:r w:rsidRPr="00E97F40">
        <w:rPr>
          <w:b/>
          <w:spacing w:val="3"/>
          <w:sz w:val="22"/>
          <w:szCs w:val="22"/>
          <w:u w:val="single"/>
        </w:rPr>
        <w:t>a</w:t>
      </w:r>
      <w:r w:rsidRPr="00E97F40">
        <w:rPr>
          <w:b/>
          <w:spacing w:val="1"/>
          <w:sz w:val="22"/>
          <w:szCs w:val="22"/>
          <w:u w:val="single"/>
        </w:rPr>
        <w:t>t</w:t>
      </w:r>
      <w:r w:rsidRPr="00E97F40">
        <w:rPr>
          <w:b/>
          <w:spacing w:val="-4"/>
          <w:sz w:val="22"/>
          <w:szCs w:val="22"/>
          <w:u w:val="single"/>
        </w:rPr>
        <w:t>i</w:t>
      </w:r>
      <w:r w:rsidRPr="00E97F40">
        <w:rPr>
          <w:b/>
          <w:sz w:val="22"/>
          <w:szCs w:val="22"/>
          <w:u w:val="single"/>
        </w:rPr>
        <w:t>on</w:t>
      </w:r>
    </w:p>
    <w:p w:rsidR="00CF6CAA" w:rsidRPr="00205CE9" w:rsidRDefault="00CF6CAA" w:rsidP="00CF6CAA">
      <w:pPr>
        <w:spacing w:before="11" w:line="280" w:lineRule="exact"/>
        <w:rPr>
          <w:sz w:val="28"/>
          <w:szCs w:val="28"/>
        </w:rPr>
      </w:pPr>
    </w:p>
    <w:p w:rsidR="00CF6CAA" w:rsidRPr="00205CE9" w:rsidRDefault="00CF6CAA" w:rsidP="00CF6CAA">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E97F40">
        <w:rPr>
          <w:rFonts w:eastAsia="Calibri"/>
          <w:b/>
          <w:sz w:val="22"/>
          <w:szCs w:val="22"/>
        </w:rPr>
        <w:t xml:space="preserve">n </w:t>
      </w:r>
      <w:r w:rsidRPr="00205CE9">
        <w:rPr>
          <w:rFonts w:eastAsia="Calibri"/>
          <w:b/>
          <w:spacing w:val="43"/>
          <w:sz w:val="22"/>
          <w:szCs w:val="22"/>
        </w:rPr>
        <w:t xml:space="preserve"> </w:t>
      </w:r>
      <w:r w:rsidR="00E97F40">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s</w:t>
      </w:r>
      <w:r w:rsidRPr="00205CE9">
        <w:rPr>
          <w:rFonts w:eastAsia="Calibri"/>
          <w:spacing w:val="1"/>
          <w:sz w:val="22"/>
          <w:szCs w:val="22"/>
        </w:rPr>
        <w:t>y</w:t>
      </w:r>
      <w:r w:rsidRPr="00205CE9">
        <w:rPr>
          <w:rFonts w:eastAsia="Calibri"/>
          <w:sz w:val="22"/>
          <w:szCs w:val="22"/>
        </w:rPr>
        <w:t>s</w:t>
      </w:r>
      <w:r w:rsidRPr="00205CE9">
        <w:rPr>
          <w:rFonts w:eastAsia="Calibri"/>
          <w:spacing w:val="-2"/>
          <w:sz w:val="22"/>
          <w:szCs w:val="22"/>
        </w:rPr>
        <w:t>t</w:t>
      </w:r>
      <w:r w:rsidRPr="00205CE9">
        <w:rPr>
          <w:rFonts w:eastAsia="Calibri"/>
          <w:sz w:val="22"/>
          <w:szCs w:val="22"/>
        </w:rPr>
        <w:t>e</w:t>
      </w:r>
      <w:r w:rsidRPr="00205CE9">
        <w:rPr>
          <w:rFonts w:eastAsia="Calibri"/>
          <w:spacing w:val="1"/>
          <w:sz w:val="22"/>
          <w:szCs w:val="22"/>
        </w:rPr>
        <w:t>m</w:t>
      </w:r>
      <w:r w:rsidRPr="00205CE9">
        <w:rPr>
          <w:rFonts w:eastAsia="Calibri"/>
          <w:sz w:val="22"/>
          <w:szCs w:val="22"/>
        </w:rPr>
        <w:t>s</w:t>
      </w:r>
    </w:p>
    <w:tbl>
      <w:tblPr>
        <w:tblpPr w:leftFromText="180" w:rightFromText="180" w:vertAnchor="text" w:horzAnchor="page" w:tblpX="2701" w:tblpY="64"/>
        <w:tblW w:w="0" w:type="auto"/>
        <w:tblLayout w:type="fixed"/>
        <w:tblCellMar>
          <w:left w:w="0" w:type="dxa"/>
          <w:right w:w="0" w:type="dxa"/>
        </w:tblCellMar>
        <w:tblLook w:val="01E0" w:firstRow="1" w:lastRow="1" w:firstColumn="1" w:lastColumn="1" w:noHBand="0" w:noVBand="0"/>
      </w:tblPr>
      <w:tblGrid>
        <w:gridCol w:w="1235"/>
        <w:gridCol w:w="2950"/>
      </w:tblGrid>
      <w:tr w:rsidR="00E97F40" w:rsidTr="00E97F40">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E97F40" w:rsidTr="00E97F40">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E97F40" w:rsidRDefault="00E97F40" w:rsidP="00E97F40">
            <w:pPr>
              <w:spacing w:before="24"/>
              <w:ind w:left="1007" w:right="1239"/>
              <w:jc w:val="center"/>
              <w:rPr>
                <w:rFonts w:ascii="Calibri" w:eastAsia="Calibri" w:hAnsi="Calibri" w:cs="Calibri"/>
                <w:sz w:val="22"/>
                <w:szCs w:val="22"/>
              </w:rPr>
            </w:pPr>
            <w:r>
              <w:rPr>
                <w:rFonts w:ascii="Calibri" w:eastAsia="Calibri" w:hAnsi="Calibri" w:cs="Calibri"/>
                <w:sz w:val="22"/>
                <w:szCs w:val="22"/>
              </w:rPr>
              <w:t>15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CF6CAA" w:rsidRPr="00205CE9" w:rsidRDefault="00CF6CAA" w:rsidP="00CF6CAA">
      <w:pPr>
        <w:spacing w:line="200" w:lineRule="exact"/>
      </w:pPr>
    </w:p>
    <w:p w:rsidR="00E97F40" w:rsidRPr="00205CE9" w:rsidRDefault="00CF6CAA" w:rsidP="00CF6CAA">
      <w:pPr>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00E97F40" w:rsidRPr="00205CE9">
        <w:rPr>
          <w:rFonts w:eastAsia="Calibri"/>
          <w:spacing w:val="-2"/>
          <w:sz w:val="22"/>
          <w:szCs w:val="22"/>
        </w:rPr>
        <w:t>M</w:t>
      </w:r>
      <w:r w:rsidR="00E97F40">
        <w:rPr>
          <w:rFonts w:eastAsia="Calibri"/>
          <w:sz w:val="22"/>
          <w:szCs w:val="22"/>
        </w:rPr>
        <w:t>ark</w:t>
      </w:r>
      <w:r w:rsidR="00E97F40" w:rsidRPr="00205CE9">
        <w:rPr>
          <w:rFonts w:eastAsia="Calibri"/>
          <w:sz w:val="22"/>
          <w:szCs w:val="22"/>
        </w:rPr>
        <w:t xml:space="preserve"> </w:t>
      </w:r>
      <w:r w:rsidR="00E97F40" w:rsidRPr="00205CE9">
        <w:rPr>
          <w:rFonts w:eastAsia="Calibri"/>
          <w:spacing w:val="50"/>
          <w:sz w:val="22"/>
          <w:szCs w:val="22"/>
        </w:rPr>
        <w:t>=</w:t>
      </w:r>
    </w:p>
    <w:p w:rsidR="00CF6CAA" w:rsidRDefault="00CF6CAA" w:rsidP="00CF6CAA">
      <w:pPr>
        <w:ind w:left="192"/>
        <w:rPr>
          <w:rFonts w:eastAsia="Calibri"/>
          <w:sz w:val="22"/>
          <w:szCs w:val="22"/>
        </w:rPr>
      </w:pPr>
    </w:p>
    <w:p w:rsidR="00E97F40" w:rsidRDefault="00E97F40" w:rsidP="00CF6CAA">
      <w:pPr>
        <w:ind w:left="192"/>
        <w:rPr>
          <w:rFonts w:eastAsia="Calibri"/>
          <w:sz w:val="22"/>
          <w:szCs w:val="22"/>
        </w:rPr>
      </w:pPr>
    </w:p>
    <w:p w:rsidR="00E97F40" w:rsidRDefault="00E97F40" w:rsidP="00CF6CAA">
      <w:pPr>
        <w:ind w:left="192"/>
        <w:rPr>
          <w:rFonts w:eastAsia="Calibri"/>
          <w:sz w:val="22"/>
          <w:szCs w:val="22"/>
        </w:rPr>
      </w:pPr>
    </w:p>
    <w:p w:rsidR="00403584" w:rsidRDefault="00403584" w:rsidP="00CF6CAA">
      <w:pPr>
        <w:ind w:left="192"/>
        <w:rPr>
          <w:rFonts w:eastAsia="Calibri"/>
          <w:sz w:val="22"/>
          <w:szCs w:val="22"/>
        </w:rPr>
      </w:pPr>
    </w:p>
    <w:p w:rsidR="00E97F40" w:rsidRPr="00BC1AB7" w:rsidRDefault="00403584" w:rsidP="00E97F40">
      <w:pPr>
        <w:spacing w:before="77" w:line="260" w:lineRule="exact"/>
        <w:ind w:left="100"/>
        <w:rPr>
          <w:b/>
          <w:position w:val="-1"/>
          <w:sz w:val="24"/>
          <w:szCs w:val="24"/>
          <w:u w:val="single"/>
        </w:rPr>
      </w:pPr>
      <w:r w:rsidRPr="00BC1AB7">
        <w:rPr>
          <w:rFonts w:eastAsia="Calibri"/>
          <w:b/>
          <w:sz w:val="22"/>
          <w:szCs w:val="22"/>
          <w:u w:val="single"/>
        </w:rPr>
        <w:t>L )</w:t>
      </w:r>
      <w:r w:rsidR="00BC1AB7" w:rsidRPr="00BC1AB7">
        <w:rPr>
          <w:rFonts w:eastAsia="Calibri"/>
          <w:b/>
          <w:sz w:val="22"/>
          <w:szCs w:val="22"/>
          <w:u w:val="single"/>
        </w:rPr>
        <w:t xml:space="preserve"> Labour </w:t>
      </w:r>
      <w:proofErr w:type="spellStart"/>
      <w:r w:rsidR="00E97F40" w:rsidRPr="00BC1AB7">
        <w:rPr>
          <w:b/>
          <w:position w:val="-1"/>
          <w:sz w:val="24"/>
          <w:szCs w:val="24"/>
          <w:u w:val="single"/>
        </w:rPr>
        <w:t>Hrs</w:t>
      </w:r>
      <w:proofErr w:type="spellEnd"/>
      <w:r w:rsidR="00E97F40" w:rsidRPr="00BC1AB7">
        <w:rPr>
          <w:b/>
          <w:position w:val="-1"/>
          <w:sz w:val="24"/>
          <w:szCs w:val="24"/>
          <w:u w:val="single"/>
        </w:rPr>
        <w:t xml:space="preserve"> allocation for other sub-stations </w:t>
      </w:r>
    </w:p>
    <w:p w:rsidR="00E97F40" w:rsidRPr="00205CE9" w:rsidRDefault="00E97F40" w:rsidP="00E97F40">
      <w:pPr>
        <w:spacing w:before="77" w:line="260" w:lineRule="exact"/>
        <w:ind w:left="100"/>
        <w:rPr>
          <w:position w:val="-1"/>
          <w:sz w:val="24"/>
          <w:szCs w:val="24"/>
        </w:rPr>
      </w:pPr>
    </w:p>
    <w:p w:rsidR="00E97F40" w:rsidRPr="00205CE9" w:rsidRDefault="00E97F40" w:rsidP="00E97F40">
      <w:pPr>
        <w:spacing w:before="77" w:line="260" w:lineRule="exact"/>
        <w:ind w:left="100" w:firstLine="260"/>
        <w:rPr>
          <w:sz w:val="24"/>
          <w:szCs w:val="24"/>
        </w:rPr>
      </w:pPr>
      <w:r w:rsidRPr="00205CE9">
        <w:rPr>
          <w:position w:val="-1"/>
          <w:sz w:val="24"/>
          <w:szCs w:val="24"/>
        </w:rPr>
        <w:t>1</w:t>
      </w:r>
      <w:r w:rsidRPr="00205CE9">
        <w:rPr>
          <w:b/>
          <w:position w:val="-1"/>
          <w:sz w:val="24"/>
          <w:szCs w:val="24"/>
        </w:rPr>
        <w:t>.</w:t>
      </w:r>
      <w:r>
        <w:rPr>
          <w:b/>
          <w:position w:val="-1"/>
          <w:sz w:val="24"/>
          <w:szCs w:val="24"/>
        </w:rPr>
        <w:t xml:space="preserve">   </w:t>
      </w:r>
      <w:r w:rsidRPr="00205CE9">
        <w:rPr>
          <w:b/>
          <w:position w:val="-1"/>
          <w:sz w:val="24"/>
          <w:szCs w:val="24"/>
        </w:rPr>
        <w:t>Con</w:t>
      </w:r>
      <w:r w:rsidRPr="00205CE9">
        <w:rPr>
          <w:b/>
          <w:spacing w:val="-2"/>
          <w:position w:val="-1"/>
          <w:sz w:val="24"/>
          <w:szCs w:val="24"/>
        </w:rPr>
        <w:t>s</w:t>
      </w:r>
      <w:r w:rsidRPr="00205CE9">
        <w:rPr>
          <w:b/>
          <w:spacing w:val="1"/>
          <w:position w:val="-1"/>
          <w:sz w:val="24"/>
          <w:szCs w:val="24"/>
        </w:rPr>
        <w:t>t</w:t>
      </w:r>
      <w:r w:rsidRPr="00205CE9">
        <w:rPr>
          <w:b/>
          <w:spacing w:val="-6"/>
          <w:position w:val="-1"/>
          <w:sz w:val="24"/>
          <w:szCs w:val="24"/>
        </w:rPr>
        <w:t>r</w:t>
      </w:r>
      <w:r w:rsidRPr="00205CE9">
        <w:rPr>
          <w:b/>
          <w:spacing w:val="1"/>
          <w:position w:val="-1"/>
          <w:sz w:val="24"/>
          <w:szCs w:val="24"/>
        </w:rPr>
        <w:t>u</w:t>
      </w:r>
      <w:r w:rsidRPr="00205CE9">
        <w:rPr>
          <w:b/>
          <w:spacing w:val="-1"/>
          <w:position w:val="-1"/>
          <w:sz w:val="24"/>
          <w:szCs w:val="24"/>
        </w:rPr>
        <w:t>c</w:t>
      </w:r>
      <w:r w:rsidRPr="00205CE9">
        <w:rPr>
          <w:b/>
          <w:spacing w:val="1"/>
          <w:position w:val="-1"/>
          <w:sz w:val="24"/>
          <w:szCs w:val="24"/>
        </w:rPr>
        <w:t>t</w:t>
      </w:r>
      <w:r w:rsidRPr="00205CE9">
        <w:rPr>
          <w:b/>
          <w:position w:val="-1"/>
          <w:sz w:val="24"/>
          <w:szCs w:val="24"/>
        </w:rPr>
        <w:t>ion</w:t>
      </w:r>
      <w:r w:rsidRPr="00205CE9">
        <w:rPr>
          <w:position w:val="-1"/>
          <w:sz w:val="24"/>
          <w:szCs w:val="24"/>
        </w:rPr>
        <w:t xml:space="preserve">:  </w:t>
      </w:r>
      <w:r w:rsidRPr="00205CE9">
        <w:rPr>
          <w:sz w:val="22"/>
          <w:szCs w:val="22"/>
        </w:rPr>
        <w:t>Ext</w:t>
      </w:r>
      <w:r w:rsidRPr="00205CE9">
        <w:rPr>
          <w:spacing w:val="-6"/>
          <w:sz w:val="22"/>
          <w:szCs w:val="22"/>
        </w:rPr>
        <w:t>e</w:t>
      </w:r>
      <w:r w:rsidRPr="00205CE9">
        <w:rPr>
          <w:spacing w:val="3"/>
          <w:sz w:val="22"/>
          <w:szCs w:val="22"/>
        </w:rPr>
        <w:t>r</w:t>
      </w:r>
      <w:r w:rsidRPr="00205CE9">
        <w:rPr>
          <w:spacing w:val="-5"/>
          <w:sz w:val="22"/>
          <w:szCs w:val="22"/>
        </w:rPr>
        <w:t>n</w:t>
      </w:r>
      <w:r w:rsidRPr="00205CE9">
        <w:rPr>
          <w:spacing w:val="3"/>
          <w:sz w:val="22"/>
          <w:szCs w:val="22"/>
        </w:rPr>
        <w:t>a</w:t>
      </w:r>
      <w:r w:rsidRPr="00205CE9">
        <w:rPr>
          <w:sz w:val="22"/>
          <w:szCs w:val="22"/>
        </w:rPr>
        <w:t>l</w:t>
      </w:r>
      <w:r w:rsidRPr="00205CE9">
        <w:rPr>
          <w:spacing w:val="-1"/>
          <w:sz w:val="22"/>
          <w:szCs w:val="22"/>
        </w:rPr>
        <w:t xml:space="preserve"> </w:t>
      </w:r>
      <w:r w:rsidRPr="00205CE9">
        <w:rPr>
          <w:spacing w:val="4"/>
          <w:sz w:val="22"/>
          <w:szCs w:val="22"/>
        </w:rPr>
        <w:t>E</w:t>
      </w:r>
      <w:r w:rsidRPr="00205CE9">
        <w:rPr>
          <w:spacing w:val="-9"/>
          <w:sz w:val="22"/>
          <w:szCs w:val="22"/>
        </w:rPr>
        <w:t>m</w:t>
      </w:r>
      <w:r w:rsidRPr="00205CE9">
        <w:rPr>
          <w:spacing w:val="5"/>
          <w:sz w:val="22"/>
          <w:szCs w:val="22"/>
        </w:rPr>
        <w:t>p</w:t>
      </w:r>
      <w:r w:rsidRPr="00205CE9">
        <w:rPr>
          <w:spacing w:val="1"/>
          <w:sz w:val="22"/>
          <w:szCs w:val="22"/>
        </w:rPr>
        <w:t>l</w:t>
      </w:r>
      <w:r w:rsidRPr="00205CE9">
        <w:rPr>
          <w:sz w:val="22"/>
          <w:szCs w:val="22"/>
        </w:rPr>
        <w:t>oy</w:t>
      </w:r>
      <w:r w:rsidRPr="00205CE9">
        <w:rPr>
          <w:spacing w:val="-2"/>
          <w:sz w:val="22"/>
          <w:szCs w:val="22"/>
        </w:rPr>
        <w:t>e</w:t>
      </w:r>
      <w:r w:rsidRPr="00205CE9">
        <w:rPr>
          <w:spacing w:val="-7"/>
          <w:sz w:val="22"/>
          <w:szCs w:val="22"/>
        </w:rPr>
        <w:t>e</w:t>
      </w:r>
      <w:r w:rsidRPr="00205CE9">
        <w:rPr>
          <w:sz w:val="22"/>
          <w:szCs w:val="22"/>
        </w:rPr>
        <w:t>s</w:t>
      </w:r>
      <w:r w:rsidRPr="00205CE9">
        <w:rPr>
          <w:spacing w:val="5"/>
          <w:sz w:val="22"/>
          <w:szCs w:val="22"/>
        </w:rPr>
        <w:t xml:space="preserve"> are </w:t>
      </w:r>
      <w:r w:rsidRPr="00205CE9">
        <w:rPr>
          <w:spacing w:val="3"/>
          <w:sz w:val="22"/>
          <w:szCs w:val="22"/>
        </w:rPr>
        <w:t>a</w:t>
      </w:r>
      <w:r w:rsidRPr="00205CE9">
        <w:rPr>
          <w:sz w:val="22"/>
          <w:szCs w:val="22"/>
        </w:rPr>
        <w:t>s</w:t>
      </w:r>
      <w:r w:rsidRPr="00205CE9">
        <w:rPr>
          <w:spacing w:val="1"/>
          <w:sz w:val="22"/>
          <w:szCs w:val="22"/>
        </w:rPr>
        <w:t>s</w:t>
      </w:r>
      <w:r w:rsidRPr="00205CE9">
        <w:rPr>
          <w:spacing w:val="-4"/>
          <w:sz w:val="22"/>
          <w:szCs w:val="22"/>
        </w:rPr>
        <w:t>i</w:t>
      </w:r>
      <w:r w:rsidRPr="00205CE9">
        <w:rPr>
          <w:sz w:val="22"/>
          <w:szCs w:val="22"/>
        </w:rPr>
        <w:t>gn</w:t>
      </w:r>
      <w:r w:rsidRPr="00205CE9">
        <w:rPr>
          <w:spacing w:val="-2"/>
          <w:sz w:val="22"/>
          <w:szCs w:val="22"/>
        </w:rPr>
        <w:t>e</w:t>
      </w:r>
      <w:r w:rsidRPr="00205CE9">
        <w:rPr>
          <w:spacing w:val="-5"/>
          <w:sz w:val="22"/>
          <w:szCs w:val="22"/>
        </w:rPr>
        <w:t>d</w:t>
      </w:r>
      <w:r w:rsidRPr="00205CE9">
        <w:rPr>
          <w:sz w:val="22"/>
          <w:szCs w:val="22"/>
        </w:rPr>
        <w:t>,</w:t>
      </w:r>
      <w:r w:rsidRPr="00205CE9">
        <w:rPr>
          <w:spacing w:val="5"/>
          <w:sz w:val="22"/>
          <w:szCs w:val="22"/>
        </w:rPr>
        <w:t xml:space="preserve"> </w:t>
      </w:r>
      <w:r w:rsidRPr="00205CE9">
        <w:rPr>
          <w:spacing w:val="2"/>
          <w:sz w:val="22"/>
          <w:szCs w:val="22"/>
        </w:rPr>
        <w:t>should be allocated</w:t>
      </w:r>
      <w:r w:rsidRPr="00205CE9">
        <w:rPr>
          <w:spacing w:val="-2"/>
          <w:sz w:val="22"/>
          <w:szCs w:val="22"/>
        </w:rPr>
        <w:t xml:space="preserve"> </w:t>
      </w:r>
      <w:r w:rsidRPr="00205CE9">
        <w:rPr>
          <w:sz w:val="22"/>
          <w:szCs w:val="22"/>
        </w:rPr>
        <w:t>8</w:t>
      </w:r>
      <w:r w:rsidRPr="00205CE9">
        <w:rPr>
          <w:spacing w:val="2"/>
          <w:sz w:val="22"/>
          <w:szCs w:val="22"/>
        </w:rPr>
        <w:t xml:space="preserve"> </w:t>
      </w:r>
      <w:r w:rsidRPr="00205CE9">
        <w:rPr>
          <w:spacing w:val="-5"/>
          <w:sz w:val="22"/>
          <w:szCs w:val="22"/>
        </w:rPr>
        <w:t>ho</w:t>
      </w:r>
      <w:r w:rsidRPr="00205CE9">
        <w:rPr>
          <w:sz w:val="22"/>
          <w:szCs w:val="22"/>
        </w:rPr>
        <w:t>u</w:t>
      </w:r>
      <w:r w:rsidRPr="00205CE9">
        <w:rPr>
          <w:spacing w:val="3"/>
          <w:sz w:val="22"/>
          <w:szCs w:val="22"/>
        </w:rPr>
        <w:t>r</w:t>
      </w:r>
      <w:r w:rsidRPr="00205CE9">
        <w:rPr>
          <w:sz w:val="22"/>
          <w:szCs w:val="22"/>
        </w:rPr>
        <w:t>s</w:t>
      </w:r>
      <w:r w:rsidRPr="00205CE9">
        <w:rPr>
          <w:spacing w:val="3"/>
          <w:sz w:val="22"/>
          <w:szCs w:val="22"/>
        </w:rPr>
        <w:t xml:space="preserve"> for each employee </w:t>
      </w:r>
      <w:r w:rsidRPr="00205CE9">
        <w:rPr>
          <w:spacing w:val="-1"/>
          <w:sz w:val="22"/>
          <w:szCs w:val="22"/>
        </w:rPr>
        <w:t>w</w:t>
      </w:r>
      <w:r w:rsidRPr="00205CE9">
        <w:rPr>
          <w:sz w:val="22"/>
          <w:szCs w:val="22"/>
        </w:rPr>
        <w:t>h</w:t>
      </w:r>
      <w:r w:rsidRPr="00205CE9">
        <w:rPr>
          <w:spacing w:val="-2"/>
          <w:sz w:val="22"/>
          <w:szCs w:val="22"/>
        </w:rPr>
        <w:t>e</w:t>
      </w:r>
      <w:r w:rsidRPr="00205CE9">
        <w:rPr>
          <w:sz w:val="22"/>
          <w:szCs w:val="22"/>
        </w:rPr>
        <w:t>n</w:t>
      </w:r>
      <w:r w:rsidRPr="00205CE9">
        <w:rPr>
          <w:spacing w:val="-2"/>
          <w:sz w:val="22"/>
          <w:szCs w:val="22"/>
        </w:rPr>
        <w:t xml:space="preserve"> </w:t>
      </w:r>
      <w:r w:rsidRPr="00205CE9">
        <w:rPr>
          <w:spacing w:val="3"/>
          <w:sz w:val="22"/>
          <w:szCs w:val="22"/>
        </w:rPr>
        <w:t>f</w:t>
      </w:r>
      <w:r w:rsidRPr="00205CE9">
        <w:rPr>
          <w:spacing w:val="-5"/>
          <w:sz w:val="22"/>
          <w:szCs w:val="22"/>
        </w:rPr>
        <w:t>o</w:t>
      </w:r>
      <w:r w:rsidRPr="00205CE9">
        <w:rPr>
          <w:spacing w:val="3"/>
          <w:sz w:val="22"/>
          <w:szCs w:val="22"/>
        </w:rPr>
        <w:t>r</w:t>
      </w:r>
      <w:r w:rsidRPr="00205CE9">
        <w:rPr>
          <w:spacing w:val="-2"/>
          <w:sz w:val="22"/>
          <w:szCs w:val="22"/>
        </w:rPr>
        <w:t>ec</w:t>
      </w:r>
      <w:r w:rsidRPr="00205CE9">
        <w:rPr>
          <w:spacing w:val="3"/>
          <w:sz w:val="22"/>
          <w:szCs w:val="22"/>
        </w:rPr>
        <w:t>a</w:t>
      </w:r>
      <w:r w:rsidRPr="00205CE9">
        <w:rPr>
          <w:sz w:val="22"/>
          <w:szCs w:val="22"/>
        </w:rPr>
        <w:t>s</w:t>
      </w:r>
      <w:r w:rsidRPr="00205CE9">
        <w:rPr>
          <w:spacing w:val="1"/>
          <w:sz w:val="22"/>
          <w:szCs w:val="22"/>
        </w:rPr>
        <w:t>t</w:t>
      </w:r>
      <w:r w:rsidRPr="00205CE9">
        <w:rPr>
          <w:spacing w:val="-4"/>
          <w:sz w:val="22"/>
          <w:szCs w:val="22"/>
        </w:rPr>
        <w:t>i</w:t>
      </w:r>
      <w:r w:rsidRPr="00205CE9">
        <w:rPr>
          <w:sz w:val="22"/>
          <w:szCs w:val="22"/>
        </w:rPr>
        <w:t xml:space="preserve">ng. </w:t>
      </w:r>
    </w:p>
    <w:p w:rsidR="00E97F40" w:rsidRPr="00205CE9" w:rsidRDefault="00E97F40" w:rsidP="00E97F40">
      <w:pPr>
        <w:pStyle w:val="ListParagraph"/>
        <w:numPr>
          <w:ilvl w:val="0"/>
          <w:numId w:val="10"/>
        </w:numPr>
        <w:tabs>
          <w:tab w:val="left" w:pos="360"/>
        </w:tabs>
        <w:spacing w:line="260" w:lineRule="exact"/>
        <w:rPr>
          <w:rFonts w:ascii="Times New Roman" w:hAnsi="Times New Roman" w:cs="Times New Roman"/>
          <w:sz w:val="24"/>
          <w:szCs w:val="24"/>
        </w:rPr>
      </w:pPr>
      <w:r w:rsidRPr="00205CE9">
        <w:rPr>
          <w:rFonts w:ascii="Times New Roman" w:hAnsi="Times New Roman" w:cs="Times New Roman"/>
          <w:b/>
          <w:position w:val="-1"/>
          <w:sz w:val="24"/>
          <w:szCs w:val="24"/>
        </w:rPr>
        <w:t>Ho</w:t>
      </w:r>
      <w:r w:rsidRPr="00205CE9">
        <w:rPr>
          <w:rFonts w:ascii="Times New Roman" w:hAnsi="Times New Roman" w:cs="Times New Roman"/>
          <w:b/>
          <w:spacing w:val="1"/>
          <w:position w:val="-1"/>
          <w:sz w:val="24"/>
          <w:szCs w:val="24"/>
        </w:rPr>
        <w:t>u</w:t>
      </w:r>
      <w:r w:rsidRPr="00205CE9">
        <w:rPr>
          <w:rFonts w:ascii="Times New Roman" w:hAnsi="Times New Roman" w:cs="Times New Roman"/>
          <w:b/>
          <w:spacing w:val="-2"/>
          <w:position w:val="-1"/>
          <w:sz w:val="24"/>
          <w:szCs w:val="24"/>
        </w:rPr>
        <w:t>s</w:t>
      </w:r>
      <w:r w:rsidRPr="00205CE9">
        <w:rPr>
          <w:rFonts w:ascii="Times New Roman" w:hAnsi="Times New Roman" w:cs="Times New Roman"/>
          <w:b/>
          <w:spacing w:val="-1"/>
          <w:position w:val="-1"/>
          <w:sz w:val="24"/>
          <w:szCs w:val="24"/>
        </w:rPr>
        <w:t>e</w:t>
      </w:r>
      <w:r w:rsidRPr="00205CE9">
        <w:rPr>
          <w:rFonts w:ascii="Times New Roman" w:hAnsi="Times New Roman" w:cs="Times New Roman"/>
          <w:b/>
          <w:spacing w:val="-4"/>
          <w:position w:val="-1"/>
          <w:sz w:val="24"/>
          <w:szCs w:val="24"/>
        </w:rPr>
        <w:t>k</w:t>
      </w:r>
      <w:r w:rsidRPr="00205CE9">
        <w:rPr>
          <w:rFonts w:ascii="Times New Roman" w:hAnsi="Times New Roman" w:cs="Times New Roman"/>
          <w:b/>
          <w:spacing w:val="4"/>
          <w:position w:val="-1"/>
          <w:sz w:val="24"/>
          <w:szCs w:val="24"/>
        </w:rPr>
        <w:t>e</w:t>
      </w:r>
      <w:r w:rsidRPr="00205CE9">
        <w:rPr>
          <w:rFonts w:ascii="Times New Roman" w:hAnsi="Times New Roman" w:cs="Times New Roman"/>
          <w:b/>
          <w:spacing w:val="-1"/>
          <w:position w:val="-1"/>
          <w:sz w:val="24"/>
          <w:szCs w:val="24"/>
        </w:rPr>
        <w:t>e</w:t>
      </w:r>
      <w:r w:rsidRPr="00205CE9">
        <w:rPr>
          <w:rFonts w:ascii="Times New Roman" w:hAnsi="Times New Roman" w:cs="Times New Roman"/>
          <w:b/>
          <w:spacing w:val="1"/>
          <w:position w:val="-1"/>
          <w:sz w:val="24"/>
          <w:szCs w:val="24"/>
        </w:rPr>
        <w:t>p</w:t>
      </w:r>
      <w:r w:rsidRPr="00205CE9">
        <w:rPr>
          <w:rFonts w:ascii="Times New Roman" w:hAnsi="Times New Roman" w:cs="Times New Roman"/>
          <w:b/>
          <w:position w:val="-1"/>
          <w:sz w:val="24"/>
          <w:szCs w:val="24"/>
        </w:rPr>
        <w:t>i</w:t>
      </w:r>
      <w:r w:rsidRPr="00205CE9">
        <w:rPr>
          <w:rFonts w:ascii="Times New Roman" w:hAnsi="Times New Roman" w:cs="Times New Roman"/>
          <w:b/>
          <w:spacing w:val="1"/>
          <w:position w:val="-1"/>
          <w:sz w:val="24"/>
          <w:szCs w:val="24"/>
        </w:rPr>
        <w:t>n</w:t>
      </w:r>
      <w:r w:rsidRPr="00205CE9">
        <w:rPr>
          <w:rFonts w:ascii="Times New Roman" w:hAnsi="Times New Roman" w:cs="Times New Roman"/>
          <w:b/>
          <w:position w:val="-1"/>
          <w:sz w:val="24"/>
          <w:szCs w:val="24"/>
        </w:rPr>
        <w:t>g</w:t>
      </w:r>
      <w:r w:rsidRPr="00205CE9">
        <w:rPr>
          <w:rFonts w:ascii="Times New Roman" w:hAnsi="Times New Roman" w:cs="Times New Roman"/>
          <w:position w:val="-1"/>
          <w:sz w:val="24"/>
          <w:szCs w:val="24"/>
        </w:rPr>
        <w:t xml:space="preserve">: </w:t>
      </w:r>
      <w:r w:rsidRPr="00205CE9">
        <w:rPr>
          <w:rFonts w:ascii="Times New Roman" w:hAnsi="Times New Roman" w:cs="Times New Roman"/>
          <w:spacing w:val="-6"/>
        </w:rPr>
        <w:t>A</w:t>
      </w:r>
      <w:r w:rsidRPr="00205CE9">
        <w:rPr>
          <w:rFonts w:ascii="Times New Roman" w:hAnsi="Times New Roman" w:cs="Times New Roman"/>
        </w:rPr>
        <w:t>s</w:t>
      </w:r>
      <w:r w:rsidRPr="00205CE9">
        <w:rPr>
          <w:rFonts w:ascii="Times New Roman" w:hAnsi="Times New Roman" w:cs="Times New Roman"/>
          <w:spacing w:val="1"/>
        </w:rPr>
        <w:t>si</w:t>
      </w:r>
      <w:r w:rsidRPr="00205CE9">
        <w:rPr>
          <w:rFonts w:ascii="Times New Roman" w:hAnsi="Times New Roman" w:cs="Times New Roman"/>
        </w:rPr>
        <w:t>gn</w:t>
      </w:r>
      <w:r w:rsidRPr="00205CE9">
        <w:rPr>
          <w:rFonts w:ascii="Times New Roman" w:hAnsi="Times New Roman" w:cs="Times New Roman"/>
          <w:spacing w:val="-2"/>
        </w:rPr>
        <w:t xml:space="preserve"> </w:t>
      </w:r>
      <w:r w:rsidRPr="00205CE9">
        <w:rPr>
          <w:rFonts w:ascii="Times New Roman" w:hAnsi="Times New Roman" w:cs="Times New Roman"/>
        </w:rPr>
        <w:t>1</w:t>
      </w:r>
      <w:r w:rsidRPr="00205CE9">
        <w:rPr>
          <w:rFonts w:ascii="Times New Roman" w:hAnsi="Times New Roman" w:cs="Times New Roman"/>
          <w:spacing w:val="2"/>
        </w:rPr>
        <w:t xml:space="preserve"> </w:t>
      </w:r>
      <w:r w:rsidRPr="00205CE9">
        <w:rPr>
          <w:rFonts w:ascii="Times New Roman" w:hAnsi="Times New Roman" w:cs="Times New Roman"/>
        </w:rPr>
        <w:t>h</w:t>
      </w:r>
      <w:r w:rsidRPr="00205CE9">
        <w:rPr>
          <w:rFonts w:ascii="Times New Roman" w:hAnsi="Times New Roman" w:cs="Times New Roman"/>
          <w:spacing w:val="-5"/>
        </w:rPr>
        <w:t>o</w:t>
      </w:r>
      <w:r w:rsidRPr="00205CE9">
        <w:rPr>
          <w:rFonts w:ascii="Times New Roman" w:hAnsi="Times New Roman" w:cs="Times New Roman"/>
        </w:rPr>
        <w:t>ur</w:t>
      </w:r>
      <w:r w:rsidRPr="00205CE9">
        <w:rPr>
          <w:rFonts w:ascii="Times New Roman" w:hAnsi="Times New Roman" w:cs="Times New Roman"/>
          <w:spacing w:val="5"/>
        </w:rPr>
        <w:t xml:space="preserve"> for one </w:t>
      </w:r>
      <w:r w:rsidRPr="00205CE9">
        <w:rPr>
          <w:rFonts w:ascii="Times New Roman" w:hAnsi="Times New Roman" w:cs="Times New Roman"/>
          <w:spacing w:val="-2"/>
        </w:rPr>
        <w:t>e</w:t>
      </w:r>
      <w:r w:rsidRPr="00205CE9">
        <w:rPr>
          <w:rFonts w:ascii="Times New Roman" w:hAnsi="Times New Roman" w:cs="Times New Roman"/>
          <w:spacing w:val="-9"/>
        </w:rPr>
        <w:t>m</w:t>
      </w:r>
      <w:r w:rsidRPr="00205CE9">
        <w:rPr>
          <w:rFonts w:ascii="Times New Roman" w:hAnsi="Times New Roman" w:cs="Times New Roman"/>
          <w:spacing w:val="5"/>
        </w:rPr>
        <w:t>p</w:t>
      </w:r>
      <w:r w:rsidRPr="00205CE9">
        <w:rPr>
          <w:rFonts w:ascii="Times New Roman" w:hAnsi="Times New Roman" w:cs="Times New Roman"/>
          <w:spacing w:val="1"/>
        </w:rPr>
        <w:t>l</w:t>
      </w:r>
      <w:r w:rsidRPr="00205CE9">
        <w:rPr>
          <w:rFonts w:ascii="Times New Roman" w:hAnsi="Times New Roman" w:cs="Times New Roman"/>
        </w:rPr>
        <w:t>oy</w:t>
      </w:r>
      <w:r w:rsidRPr="00205CE9">
        <w:rPr>
          <w:rFonts w:ascii="Times New Roman" w:hAnsi="Times New Roman" w:cs="Times New Roman"/>
          <w:spacing w:val="-2"/>
        </w:rPr>
        <w:t>e</w:t>
      </w:r>
      <w:r w:rsidRPr="00205CE9">
        <w:rPr>
          <w:rFonts w:ascii="Times New Roman" w:hAnsi="Times New Roman" w:cs="Times New Roman"/>
        </w:rPr>
        <w:t xml:space="preserve">e </w:t>
      </w:r>
      <w:r w:rsidRPr="00205CE9">
        <w:rPr>
          <w:rFonts w:ascii="Times New Roman" w:hAnsi="Times New Roman" w:cs="Times New Roman"/>
          <w:spacing w:val="-5"/>
        </w:rPr>
        <w:t>d</w:t>
      </w:r>
      <w:r w:rsidRPr="00205CE9">
        <w:rPr>
          <w:rFonts w:ascii="Times New Roman" w:hAnsi="Times New Roman" w:cs="Times New Roman"/>
          <w:spacing w:val="3"/>
        </w:rPr>
        <w:t>a</w:t>
      </w:r>
      <w:r w:rsidRPr="00205CE9">
        <w:rPr>
          <w:rFonts w:ascii="Times New Roman" w:hAnsi="Times New Roman" w:cs="Times New Roman"/>
          <w:spacing w:val="1"/>
        </w:rPr>
        <w:t>il</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3"/>
        </w:rPr>
        <w:t>r</w:t>
      </w:r>
      <w:r w:rsidRPr="00205CE9">
        <w:rPr>
          <w:rFonts w:ascii="Times New Roman" w:hAnsi="Times New Roman" w:cs="Times New Roman"/>
          <w:spacing w:val="-5"/>
        </w:rPr>
        <w:t>o</w:t>
      </w:r>
      <w:r w:rsidRPr="00205CE9">
        <w:rPr>
          <w:rFonts w:ascii="Times New Roman" w:hAnsi="Times New Roman" w:cs="Times New Roman"/>
          <w:spacing w:val="1"/>
        </w:rPr>
        <w:t>t</w:t>
      </w:r>
      <w:r w:rsidRPr="00205CE9">
        <w:rPr>
          <w:rFonts w:ascii="Times New Roman" w:hAnsi="Times New Roman" w:cs="Times New Roman"/>
          <w:spacing w:val="3"/>
        </w:rPr>
        <w:t>a</w:t>
      </w:r>
      <w:r w:rsidRPr="00205CE9">
        <w:rPr>
          <w:rFonts w:ascii="Times New Roman" w:hAnsi="Times New Roman" w:cs="Times New Roman"/>
          <w:spacing w:val="1"/>
        </w:rPr>
        <w:t>t</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1"/>
        </w:rPr>
        <w:t>t</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rPr>
        <w:t>m</w:t>
      </w:r>
      <w:r w:rsidRPr="00205CE9">
        <w:rPr>
          <w:rFonts w:ascii="Times New Roman" w:hAnsi="Times New Roman" w:cs="Times New Roman"/>
          <w:spacing w:val="4"/>
        </w:rPr>
        <w:t>. Make sure not to give 2 da</w:t>
      </w:r>
      <w:r>
        <w:rPr>
          <w:rFonts w:ascii="Times New Roman" w:hAnsi="Times New Roman" w:cs="Times New Roman"/>
          <w:spacing w:val="4"/>
        </w:rPr>
        <w:t xml:space="preserve">ys for same employee within the </w:t>
      </w:r>
      <w:r w:rsidRPr="00205CE9">
        <w:rPr>
          <w:rFonts w:ascii="Times New Roman" w:hAnsi="Times New Roman" w:cs="Times New Roman"/>
          <w:spacing w:val="4"/>
        </w:rPr>
        <w:t>week.</w:t>
      </w:r>
    </w:p>
    <w:p w:rsidR="00E97F40" w:rsidRPr="00205CE9" w:rsidRDefault="00E97F40" w:rsidP="00E97F40">
      <w:pPr>
        <w:pStyle w:val="ListParagraph"/>
        <w:numPr>
          <w:ilvl w:val="0"/>
          <w:numId w:val="10"/>
        </w:numPr>
        <w:spacing w:line="260" w:lineRule="exact"/>
        <w:rPr>
          <w:rFonts w:ascii="Times New Roman" w:hAnsi="Times New Roman" w:cs="Times New Roman"/>
          <w:b/>
          <w:sz w:val="24"/>
          <w:szCs w:val="24"/>
        </w:rPr>
      </w:pPr>
      <w:r w:rsidRPr="00205CE9">
        <w:rPr>
          <w:rFonts w:ascii="Times New Roman" w:hAnsi="Times New Roman" w:cs="Times New Roman"/>
          <w:b/>
          <w:spacing w:val="4"/>
          <w:position w:val="-1"/>
          <w:sz w:val="24"/>
          <w:szCs w:val="24"/>
        </w:rPr>
        <w:t>M</w:t>
      </w:r>
      <w:r w:rsidRPr="00205CE9">
        <w:rPr>
          <w:rFonts w:ascii="Times New Roman" w:hAnsi="Times New Roman" w:cs="Times New Roman"/>
          <w:b/>
          <w:position w:val="-1"/>
          <w:sz w:val="24"/>
          <w:szCs w:val="24"/>
        </w:rPr>
        <w:t>i</w:t>
      </w:r>
      <w:r w:rsidRPr="00205CE9">
        <w:rPr>
          <w:rFonts w:ascii="Times New Roman" w:hAnsi="Times New Roman" w:cs="Times New Roman"/>
          <w:b/>
          <w:spacing w:val="-2"/>
          <w:position w:val="-1"/>
          <w:sz w:val="24"/>
          <w:szCs w:val="24"/>
        </w:rPr>
        <w:t>s</w:t>
      </w:r>
      <w:r w:rsidRPr="00205CE9">
        <w:rPr>
          <w:rFonts w:ascii="Times New Roman" w:hAnsi="Times New Roman" w:cs="Times New Roman"/>
          <w:b/>
          <w:spacing w:val="-1"/>
          <w:position w:val="-1"/>
          <w:sz w:val="24"/>
          <w:szCs w:val="24"/>
        </w:rPr>
        <w:t>ce</w:t>
      </w:r>
      <w:r w:rsidRPr="00205CE9">
        <w:rPr>
          <w:rFonts w:ascii="Times New Roman" w:hAnsi="Times New Roman" w:cs="Times New Roman"/>
          <w:b/>
          <w:position w:val="-1"/>
          <w:sz w:val="24"/>
          <w:szCs w:val="24"/>
        </w:rPr>
        <w:t>l</w:t>
      </w:r>
      <w:r w:rsidRPr="00205CE9">
        <w:rPr>
          <w:rFonts w:ascii="Times New Roman" w:hAnsi="Times New Roman" w:cs="Times New Roman"/>
          <w:b/>
          <w:spacing w:val="-4"/>
          <w:position w:val="-1"/>
          <w:sz w:val="24"/>
          <w:szCs w:val="24"/>
        </w:rPr>
        <w:t>l</w:t>
      </w:r>
      <w:r w:rsidRPr="00205CE9">
        <w:rPr>
          <w:rFonts w:ascii="Times New Roman" w:hAnsi="Times New Roman" w:cs="Times New Roman"/>
          <w:b/>
          <w:position w:val="-1"/>
          <w:sz w:val="24"/>
          <w:szCs w:val="24"/>
        </w:rPr>
        <w:t>a</w:t>
      </w:r>
      <w:r w:rsidRPr="00205CE9">
        <w:rPr>
          <w:rFonts w:ascii="Times New Roman" w:hAnsi="Times New Roman" w:cs="Times New Roman"/>
          <w:b/>
          <w:spacing w:val="1"/>
          <w:position w:val="-1"/>
          <w:sz w:val="24"/>
          <w:szCs w:val="24"/>
        </w:rPr>
        <w:t>n</w:t>
      </w:r>
      <w:r w:rsidRPr="00205CE9">
        <w:rPr>
          <w:rFonts w:ascii="Times New Roman" w:hAnsi="Times New Roman" w:cs="Times New Roman"/>
          <w:b/>
          <w:spacing w:val="-1"/>
          <w:position w:val="-1"/>
          <w:sz w:val="24"/>
          <w:szCs w:val="24"/>
        </w:rPr>
        <w:t>e</w:t>
      </w:r>
      <w:r w:rsidRPr="00205CE9">
        <w:rPr>
          <w:rFonts w:ascii="Times New Roman" w:hAnsi="Times New Roman" w:cs="Times New Roman"/>
          <w:b/>
          <w:position w:val="-1"/>
          <w:sz w:val="24"/>
          <w:szCs w:val="24"/>
        </w:rPr>
        <w:t>o</w:t>
      </w:r>
      <w:r w:rsidRPr="00205CE9">
        <w:rPr>
          <w:rFonts w:ascii="Times New Roman" w:hAnsi="Times New Roman" w:cs="Times New Roman"/>
          <w:b/>
          <w:spacing w:val="2"/>
          <w:position w:val="-1"/>
          <w:sz w:val="24"/>
          <w:szCs w:val="24"/>
        </w:rPr>
        <w:t>u</w:t>
      </w:r>
      <w:r w:rsidRPr="00205CE9">
        <w:rPr>
          <w:rFonts w:ascii="Times New Roman" w:hAnsi="Times New Roman" w:cs="Times New Roman"/>
          <w:b/>
          <w:position w:val="-1"/>
          <w:sz w:val="24"/>
          <w:szCs w:val="24"/>
        </w:rPr>
        <w:t xml:space="preserve">s: </w:t>
      </w:r>
      <w:r w:rsidRPr="00205CE9">
        <w:rPr>
          <w:rFonts w:ascii="Times New Roman" w:hAnsi="Times New Roman" w:cs="Times New Roman"/>
          <w:spacing w:val="-6"/>
        </w:rPr>
        <w:t>A</w:t>
      </w:r>
      <w:r w:rsidRPr="00205CE9">
        <w:rPr>
          <w:rFonts w:ascii="Times New Roman" w:hAnsi="Times New Roman" w:cs="Times New Roman"/>
        </w:rPr>
        <w:t>s</w:t>
      </w:r>
      <w:r w:rsidRPr="00205CE9">
        <w:rPr>
          <w:rFonts w:ascii="Times New Roman" w:hAnsi="Times New Roman" w:cs="Times New Roman"/>
          <w:spacing w:val="1"/>
        </w:rPr>
        <w:t>si</w:t>
      </w:r>
      <w:r w:rsidRPr="00205CE9">
        <w:rPr>
          <w:rFonts w:ascii="Times New Roman" w:hAnsi="Times New Roman" w:cs="Times New Roman"/>
        </w:rPr>
        <w:t>gn</w:t>
      </w:r>
      <w:r w:rsidRPr="00205CE9">
        <w:rPr>
          <w:rFonts w:ascii="Times New Roman" w:hAnsi="Times New Roman" w:cs="Times New Roman"/>
          <w:spacing w:val="-2"/>
        </w:rPr>
        <w:t xml:space="preserve"> </w:t>
      </w:r>
      <w:r w:rsidRPr="00205CE9">
        <w:rPr>
          <w:rFonts w:ascii="Times New Roman" w:hAnsi="Times New Roman" w:cs="Times New Roman"/>
          <w:spacing w:val="3"/>
        </w:rPr>
        <w:t>f</w:t>
      </w:r>
      <w:r w:rsidRPr="00205CE9">
        <w:rPr>
          <w:rFonts w:ascii="Times New Roman" w:hAnsi="Times New Roman" w:cs="Times New Roman"/>
          <w:spacing w:val="-4"/>
        </w:rPr>
        <w:t>i</w:t>
      </w:r>
      <w:r w:rsidRPr="00205CE9">
        <w:rPr>
          <w:rFonts w:ascii="Times New Roman" w:hAnsi="Times New Roman" w:cs="Times New Roman"/>
          <w:spacing w:val="5"/>
        </w:rPr>
        <w:t>x</w:t>
      </w:r>
      <w:r w:rsidRPr="00205CE9">
        <w:rPr>
          <w:rFonts w:ascii="Times New Roman" w:hAnsi="Times New Roman" w:cs="Times New Roman"/>
          <w:spacing w:val="-2"/>
        </w:rPr>
        <w:t>e</w:t>
      </w:r>
      <w:r w:rsidRPr="00205CE9">
        <w:rPr>
          <w:rFonts w:ascii="Times New Roman" w:hAnsi="Times New Roman" w:cs="Times New Roman"/>
        </w:rPr>
        <w:t>d</w:t>
      </w:r>
      <w:r w:rsidRPr="00205CE9">
        <w:rPr>
          <w:rFonts w:ascii="Times New Roman" w:hAnsi="Times New Roman" w:cs="Times New Roman"/>
          <w:spacing w:val="-1"/>
        </w:rPr>
        <w:t xml:space="preserve"> </w:t>
      </w:r>
      <w:r w:rsidRPr="00205CE9">
        <w:rPr>
          <w:rFonts w:ascii="Times New Roman" w:hAnsi="Times New Roman" w:cs="Times New Roman"/>
        </w:rPr>
        <w:t>2</w:t>
      </w:r>
      <w:r>
        <w:rPr>
          <w:rFonts w:ascii="Times New Roman" w:hAnsi="Times New Roman" w:cs="Times New Roman"/>
        </w:rPr>
        <w:t xml:space="preserve"> </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d</w:t>
      </w:r>
      <w:r w:rsidRPr="00205CE9">
        <w:rPr>
          <w:rFonts w:ascii="Times New Roman" w:hAnsi="Times New Roman" w:cs="Times New Roman"/>
          <w:spacing w:val="3"/>
        </w:rPr>
        <w:t xml:space="preserve"> </w:t>
      </w:r>
      <w:r w:rsidRPr="00205CE9">
        <w:rPr>
          <w:rFonts w:ascii="Times New Roman" w:hAnsi="Times New Roman" w:cs="Times New Roman"/>
          <w:spacing w:val="-5"/>
        </w:rPr>
        <w:t>h</w:t>
      </w:r>
      <w:r w:rsidRPr="00205CE9">
        <w:rPr>
          <w:rFonts w:ascii="Times New Roman" w:hAnsi="Times New Roman" w:cs="Times New Roman"/>
          <w:spacing w:val="3"/>
        </w:rPr>
        <w:t>a</w:t>
      </w:r>
      <w:r w:rsidRPr="00205CE9">
        <w:rPr>
          <w:rFonts w:ascii="Times New Roman" w:hAnsi="Times New Roman" w:cs="Times New Roman"/>
          <w:spacing w:val="-4"/>
        </w:rPr>
        <w:t>l</w:t>
      </w:r>
      <w:r w:rsidRPr="00205CE9">
        <w:rPr>
          <w:rFonts w:ascii="Times New Roman" w:hAnsi="Times New Roman" w:cs="Times New Roman"/>
        </w:rPr>
        <w:t>f</w:t>
      </w:r>
      <w:r w:rsidRPr="00205CE9">
        <w:rPr>
          <w:rFonts w:ascii="Times New Roman" w:hAnsi="Times New Roman" w:cs="Times New Roman"/>
          <w:spacing w:val="6"/>
        </w:rPr>
        <w:t xml:space="preserve"> </w:t>
      </w:r>
      <w:r w:rsidRPr="00205CE9">
        <w:rPr>
          <w:rFonts w:ascii="Times New Roman" w:hAnsi="Times New Roman" w:cs="Times New Roman"/>
          <w:spacing w:val="-5"/>
        </w:rPr>
        <w:t>ho</w:t>
      </w:r>
      <w:r w:rsidRPr="00205CE9">
        <w:rPr>
          <w:rFonts w:ascii="Times New Roman" w:hAnsi="Times New Roman" w:cs="Times New Roman"/>
        </w:rPr>
        <w:t>u</w:t>
      </w:r>
      <w:r w:rsidRPr="00205CE9">
        <w:rPr>
          <w:rFonts w:ascii="Times New Roman" w:hAnsi="Times New Roman" w:cs="Times New Roman"/>
          <w:spacing w:val="3"/>
        </w:rPr>
        <w:t>r</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rPr>
        <w:t>on</w:t>
      </w:r>
      <w:r w:rsidRPr="00205CE9">
        <w:rPr>
          <w:rFonts w:ascii="Times New Roman" w:hAnsi="Times New Roman" w:cs="Times New Roman"/>
          <w:spacing w:val="-2"/>
        </w:rPr>
        <w:t xml:space="preserve"> </w:t>
      </w:r>
      <w:r w:rsidRPr="00205CE9">
        <w:rPr>
          <w:rFonts w:ascii="Times New Roman" w:hAnsi="Times New Roman" w:cs="Times New Roman"/>
          <w:spacing w:val="3"/>
        </w:rPr>
        <w:t>W</w:t>
      </w:r>
      <w:r w:rsidRPr="00205CE9">
        <w:rPr>
          <w:rFonts w:ascii="Times New Roman" w:hAnsi="Times New Roman" w:cs="Times New Roman"/>
          <w:spacing w:val="-2"/>
        </w:rPr>
        <w:t>ee</w:t>
      </w:r>
      <w:r w:rsidRPr="00205CE9">
        <w:rPr>
          <w:rFonts w:ascii="Times New Roman" w:hAnsi="Times New Roman" w:cs="Times New Roman"/>
        </w:rPr>
        <w:t>k</w:t>
      </w:r>
      <w:r w:rsidRPr="00205CE9">
        <w:rPr>
          <w:rFonts w:ascii="Times New Roman" w:hAnsi="Times New Roman" w:cs="Times New Roman"/>
          <w:spacing w:val="-5"/>
        </w:rPr>
        <w:t>d</w:t>
      </w:r>
      <w:r w:rsidRPr="00205CE9">
        <w:rPr>
          <w:rFonts w:ascii="Times New Roman" w:hAnsi="Times New Roman" w:cs="Times New Roman"/>
          <w:spacing w:val="3"/>
        </w:rPr>
        <w:t>a</w:t>
      </w:r>
      <w:r w:rsidRPr="00205CE9">
        <w:rPr>
          <w:rFonts w:ascii="Times New Roman" w:hAnsi="Times New Roman" w:cs="Times New Roman"/>
          <w:spacing w:val="-5"/>
        </w:rPr>
        <w:t>y</w:t>
      </w:r>
      <w:r w:rsidRPr="00205CE9">
        <w:rPr>
          <w:rFonts w:ascii="Times New Roman" w:hAnsi="Times New Roman" w:cs="Times New Roman"/>
        </w:rPr>
        <w:t>s</w:t>
      </w:r>
      <w:r w:rsidRPr="00205CE9">
        <w:rPr>
          <w:rFonts w:ascii="Times New Roman" w:hAnsi="Times New Roman" w:cs="Times New Roman"/>
          <w:spacing w:val="3"/>
        </w:rPr>
        <w:t xml:space="preserve"> from </w:t>
      </w:r>
      <w:r w:rsidRPr="00205CE9">
        <w:rPr>
          <w:rFonts w:ascii="Times New Roman" w:hAnsi="Times New Roman" w:cs="Times New Roman"/>
        </w:rPr>
        <w:t>Mon</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4"/>
        </w:rPr>
        <w:t>T</w:t>
      </w:r>
      <w:r w:rsidRPr="00205CE9">
        <w:rPr>
          <w:rFonts w:ascii="Times New Roman" w:hAnsi="Times New Roman" w:cs="Times New Roman"/>
          <w:spacing w:val="-5"/>
        </w:rPr>
        <w:t>h</w:t>
      </w:r>
      <w:r w:rsidRPr="00205CE9">
        <w:rPr>
          <w:rFonts w:ascii="Times New Roman" w:hAnsi="Times New Roman" w:cs="Times New Roman"/>
        </w:rPr>
        <w:t>u</w:t>
      </w:r>
      <w:r w:rsidRPr="00205CE9">
        <w:rPr>
          <w:rFonts w:ascii="Times New Roman" w:hAnsi="Times New Roman" w:cs="Times New Roman"/>
          <w:spacing w:val="3"/>
        </w:rPr>
        <w:t>r</w:t>
      </w:r>
      <w:r w:rsidRPr="00205CE9">
        <w:rPr>
          <w:rFonts w:ascii="Times New Roman" w:hAnsi="Times New Roman" w:cs="Times New Roman"/>
        </w:rPr>
        <w:t>s</w:t>
      </w:r>
      <w:r w:rsidRPr="00205CE9">
        <w:rPr>
          <w:rFonts w:ascii="Times New Roman" w:hAnsi="Times New Roman" w:cs="Times New Roman"/>
          <w:spacing w:val="-4"/>
        </w:rPr>
        <w:t>d</w:t>
      </w:r>
      <w:r w:rsidRPr="00205CE9">
        <w:rPr>
          <w:rFonts w:ascii="Times New Roman" w:hAnsi="Times New Roman" w:cs="Times New Roman"/>
          <w:spacing w:val="3"/>
        </w:rPr>
        <w:t>a</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rPr>
        <w:t>30</w:t>
      </w:r>
      <w:r w:rsidRPr="00205CE9">
        <w:rPr>
          <w:rFonts w:ascii="Times New Roman" w:hAnsi="Times New Roman" w:cs="Times New Roman"/>
          <w:spacing w:val="2"/>
        </w:rPr>
        <w:t xml:space="preserve"> </w:t>
      </w:r>
      <w:r w:rsidRPr="00205CE9">
        <w:rPr>
          <w:rFonts w:ascii="Times New Roman" w:hAnsi="Times New Roman" w:cs="Times New Roman"/>
          <w:spacing w:val="-4"/>
        </w:rPr>
        <w:t>m</w:t>
      </w:r>
      <w:r w:rsidRPr="00205CE9">
        <w:rPr>
          <w:rFonts w:ascii="Times New Roman" w:hAnsi="Times New Roman" w:cs="Times New Roman"/>
          <w:spacing w:val="1"/>
        </w:rPr>
        <w:t>i</w:t>
      </w:r>
      <w:r w:rsidRPr="00205CE9">
        <w:rPr>
          <w:rFonts w:ascii="Times New Roman" w:hAnsi="Times New Roman" w:cs="Times New Roman"/>
          <w:spacing w:val="-5"/>
        </w:rPr>
        <w:t>n</w:t>
      </w:r>
      <w:r w:rsidRPr="00205CE9">
        <w:rPr>
          <w:rFonts w:ascii="Times New Roman" w:hAnsi="Times New Roman" w:cs="Times New Roman"/>
        </w:rPr>
        <w:t>u</w:t>
      </w:r>
      <w:r w:rsidRPr="00205CE9">
        <w:rPr>
          <w:rFonts w:ascii="Times New Roman" w:hAnsi="Times New Roman" w:cs="Times New Roman"/>
          <w:spacing w:val="6"/>
        </w:rPr>
        <w:t>t</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rPr>
        <w:t>on</w:t>
      </w:r>
      <w:r w:rsidRPr="00205CE9">
        <w:rPr>
          <w:rFonts w:ascii="Times New Roman" w:hAnsi="Times New Roman" w:cs="Times New Roman"/>
          <w:spacing w:val="4"/>
        </w:rPr>
        <w:t xml:space="preserve"> each </w:t>
      </w:r>
      <w:r w:rsidRPr="00205CE9">
        <w:rPr>
          <w:rFonts w:ascii="Times New Roman" w:hAnsi="Times New Roman" w:cs="Times New Roman"/>
          <w:spacing w:val="2"/>
        </w:rPr>
        <w:t>F</w:t>
      </w:r>
      <w:r w:rsidRPr="00205CE9">
        <w:rPr>
          <w:rFonts w:ascii="Times New Roman" w:hAnsi="Times New Roman" w:cs="Times New Roman"/>
          <w:spacing w:val="3"/>
        </w:rPr>
        <w:t>r</w:t>
      </w:r>
      <w:r w:rsidRPr="00205CE9">
        <w:rPr>
          <w:rFonts w:ascii="Times New Roman" w:hAnsi="Times New Roman" w:cs="Times New Roman"/>
          <w:spacing w:val="-4"/>
        </w:rPr>
        <w:t>i</w:t>
      </w:r>
      <w:r w:rsidRPr="00205CE9">
        <w:rPr>
          <w:rFonts w:ascii="Times New Roman" w:hAnsi="Times New Roman" w:cs="Times New Roman"/>
          <w:spacing w:val="-5"/>
        </w:rPr>
        <w:t>d</w:t>
      </w:r>
      <w:r w:rsidRPr="00205CE9">
        <w:rPr>
          <w:rFonts w:ascii="Times New Roman" w:hAnsi="Times New Roman" w:cs="Times New Roman"/>
          <w:spacing w:val="3"/>
        </w:rPr>
        <w:t>a</w:t>
      </w:r>
      <w:r w:rsidRPr="00205CE9">
        <w:rPr>
          <w:rFonts w:ascii="Times New Roman" w:hAnsi="Times New Roman" w:cs="Times New Roman"/>
          <w:spacing w:val="-4"/>
        </w:rPr>
        <w:t>y</w:t>
      </w:r>
      <w:r w:rsidRPr="00205CE9">
        <w:rPr>
          <w:rFonts w:ascii="Times New Roman" w:hAnsi="Times New Roman" w:cs="Times New Roman"/>
        </w:rPr>
        <w:t>,</w:t>
      </w:r>
      <w:r w:rsidRPr="00205CE9">
        <w:rPr>
          <w:rFonts w:ascii="Times New Roman" w:hAnsi="Times New Roman" w:cs="Times New Roman"/>
          <w:spacing w:val="5"/>
        </w:rPr>
        <w:t xml:space="preserve"> </w:t>
      </w:r>
      <w:r w:rsidRPr="00205CE9">
        <w:rPr>
          <w:rFonts w:ascii="Times New Roman" w:hAnsi="Times New Roman" w:cs="Times New Roman"/>
          <w:spacing w:val="2"/>
        </w:rPr>
        <w:t>S</w:t>
      </w:r>
      <w:r w:rsidRPr="00205CE9">
        <w:rPr>
          <w:rFonts w:ascii="Times New Roman" w:hAnsi="Times New Roman" w:cs="Times New Roman"/>
          <w:spacing w:val="3"/>
        </w:rPr>
        <w:t>a</w:t>
      </w:r>
      <w:r w:rsidRPr="00205CE9">
        <w:rPr>
          <w:rFonts w:ascii="Times New Roman" w:hAnsi="Times New Roman" w:cs="Times New Roman"/>
          <w:spacing w:val="-4"/>
        </w:rPr>
        <w:t>t</w:t>
      </w:r>
      <w:r w:rsidRPr="00205CE9">
        <w:rPr>
          <w:rFonts w:ascii="Times New Roman" w:hAnsi="Times New Roman" w:cs="Times New Roman"/>
        </w:rPr>
        <w:t>u</w:t>
      </w:r>
      <w:r w:rsidRPr="00205CE9">
        <w:rPr>
          <w:rFonts w:ascii="Times New Roman" w:hAnsi="Times New Roman" w:cs="Times New Roman"/>
          <w:spacing w:val="3"/>
        </w:rPr>
        <w:t>r</w:t>
      </w:r>
      <w:r w:rsidRPr="00205CE9">
        <w:rPr>
          <w:rFonts w:ascii="Times New Roman" w:hAnsi="Times New Roman" w:cs="Times New Roman"/>
          <w:spacing w:val="-5"/>
        </w:rPr>
        <w:t>d</w:t>
      </w:r>
      <w:r w:rsidRPr="00205CE9">
        <w:rPr>
          <w:rFonts w:ascii="Times New Roman" w:hAnsi="Times New Roman" w:cs="Times New Roman"/>
          <w:spacing w:val="3"/>
        </w:rPr>
        <w:t>a</w:t>
      </w:r>
      <w:r w:rsidRPr="00205CE9">
        <w:rPr>
          <w:rFonts w:ascii="Times New Roman" w:hAnsi="Times New Roman" w:cs="Times New Roman"/>
        </w:rPr>
        <w:t>y</w:t>
      </w:r>
      <w:r w:rsidRPr="00205CE9">
        <w:rPr>
          <w:rFonts w:ascii="Times New Roman" w:hAnsi="Times New Roman" w:cs="Times New Roman"/>
          <w:spacing w:val="-1"/>
        </w:rPr>
        <w:t xml:space="preserve"> </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2"/>
        </w:rPr>
        <w:t>S</w:t>
      </w:r>
      <w:r w:rsidRPr="00205CE9">
        <w:rPr>
          <w:rFonts w:ascii="Times New Roman" w:hAnsi="Times New Roman" w:cs="Times New Roman"/>
        </w:rPr>
        <w:t>u</w:t>
      </w:r>
      <w:r w:rsidRPr="00205CE9">
        <w:rPr>
          <w:rFonts w:ascii="Times New Roman" w:hAnsi="Times New Roman" w:cs="Times New Roman"/>
          <w:spacing w:val="-5"/>
        </w:rPr>
        <w:t>nd</w:t>
      </w:r>
      <w:r w:rsidRPr="00205CE9">
        <w:rPr>
          <w:rFonts w:ascii="Times New Roman" w:hAnsi="Times New Roman" w:cs="Times New Roman"/>
          <w:spacing w:val="3"/>
        </w:rPr>
        <w:t>a</w:t>
      </w:r>
      <w:r w:rsidRPr="00205CE9">
        <w:rPr>
          <w:rFonts w:ascii="Times New Roman" w:hAnsi="Times New Roman" w:cs="Times New Roman"/>
        </w:rPr>
        <w:t>y.</w:t>
      </w:r>
    </w:p>
    <w:p w:rsidR="00E97F40" w:rsidRPr="00205CE9" w:rsidRDefault="00E97F40" w:rsidP="00E97F40">
      <w:pPr>
        <w:pStyle w:val="ListParagraph"/>
        <w:numPr>
          <w:ilvl w:val="0"/>
          <w:numId w:val="10"/>
        </w:numPr>
        <w:spacing w:line="260" w:lineRule="exact"/>
        <w:rPr>
          <w:rFonts w:ascii="Times New Roman" w:hAnsi="Times New Roman" w:cs="Times New Roman"/>
          <w:sz w:val="24"/>
          <w:szCs w:val="24"/>
        </w:rPr>
      </w:pPr>
      <w:r w:rsidRPr="00205CE9">
        <w:rPr>
          <w:rFonts w:ascii="Times New Roman" w:hAnsi="Times New Roman" w:cs="Times New Roman"/>
          <w:b/>
          <w:position w:val="-1"/>
          <w:sz w:val="24"/>
          <w:szCs w:val="24"/>
        </w:rPr>
        <w:t>D</w:t>
      </w:r>
      <w:r w:rsidRPr="00205CE9">
        <w:rPr>
          <w:rFonts w:ascii="Times New Roman" w:hAnsi="Times New Roman" w:cs="Times New Roman"/>
          <w:b/>
          <w:spacing w:val="-6"/>
          <w:position w:val="-1"/>
          <w:sz w:val="24"/>
          <w:szCs w:val="24"/>
        </w:rPr>
        <w:t>r</w:t>
      </w:r>
      <w:r w:rsidRPr="00205CE9">
        <w:rPr>
          <w:rFonts w:ascii="Times New Roman" w:hAnsi="Times New Roman" w:cs="Times New Roman"/>
          <w:b/>
          <w:position w:val="-1"/>
          <w:sz w:val="24"/>
          <w:szCs w:val="24"/>
        </w:rPr>
        <w:t>iv</w:t>
      </w:r>
      <w:r w:rsidRPr="00205CE9">
        <w:rPr>
          <w:rFonts w:ascii="Times New Roman" w:hAnsi="Times New Roman" w:cs="Times New Roman"/>
          <w:b/>
          <w:spacing w:val="1"/>
          <w:position w:val="-1"/>
          <w:sz w:val="24"/>
          <w:szCs w:val="24"/>
        </w:rPr>
        <w:t>in</w:t>
      </w:r>
      <w:r w:rsidRPr="00205CE9">
        <w:rPr>
          <w:rFonts w:ascii="Times New Roman" w:hAnsi="Times New Roman" w:cs="Times New Roman"/>
          <w:b/>
          <w:position w:val="-1"/>
          <w:sz w:val="24"/>
          <w:szCs w:val="24"/>
        </w:rPr>
        <w:t>g</w:t>
      </w:r>
      <w:r>
        <w:rPr>
          <w:rFonts w:ascii="Times New Roman" w:hAnsi="Times New Roman" w:cs="Times New Roman"/>
          <w:b/>
          <w:position w:val="-1"/>
          <w:sz w:val="24"/>
          <w:szCs w:val="24"/>
        </w:rPr>
        <w:t xml:space="preserve">: </w:t>
      </w:r>
      <w:r w:rsidRPr="00205CE9">
        <w:rPr>
          <w:rFonts w:ascii="Times New Roman" w:hAnsi="Times New Roman" w:cs="Times New Roman"/>
          <w:spacing w:val="4"/>
        </w:rPr>
        <w:t>E</w:t>
      </w:r>
      <w:r w:rsidRPr="00205CE9">
        <w:rPr>
          <w:rFonts w:ascii="Times New Roman" w:hAnsi="Times New Roman" w:cs="Times New Roman"/>
          <w:spacing w:val="-9"/>
        </w:rPr>
        <w:t>m</w:t>
      </w:r>
      <w:r w:rsidRPr="00205CE9">
        <w:rPr>
          <w:rFonts w:ascii="Times New Roman" w:hAnsi="Times New Roman" w:cs="Times New Roman"/>
        </w:rPr>
        <w:t>p</w:t>
      </w:r>
      <w:r w:rsidRPr="00205CE9">
        <w:rPr>
          <w:rFonts w:ascii="Times New Roman" w:hAnsi="Times New Roman" w:cs="Times New Roman"/>
          <w:spacing w:val="1"/>
        </w:rPr>
        <w:t>l</w:t>
      </w:r>
      <w:r w:rsidRPr="00205CE9">
        <w:rPr>
          <w:rFonts w:ascii="Times New Roman" w:hAnsi="Times New Roman" w:cs="Times New Roman"/>
        </w:rPr>
        <w:t>oy</w:t>
      </w:r>
      <w:r w:rsidRPr="00205CE9">
        <w:rPr>
          <w:rFonts w:ascii="Times New Roman" w:hAnsi="Times New Roman" w:cs="Times New Roman"/>
          <w:spacing w:val="-2"/>
        </w:rPr>
        <w:t>e</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3"/>
        </w:rPr>
        <w:t>a</w:t>
      </w:r>
      <w:r w:rsidRPr="00205CE9">
        <w:rPr>
          <w:rFonts w:ascii="Times New Roman" w:hAnsi="Times New Roman" w:cs="Times New Roman"/>
        </w:rPr>
        <w:t>nd</w:t>
      </w:r>
      <w:r w:rsidRPr="00205CE9">
        <w:rPr>
          <w:rFonts w:ascii="Times New Roman" w:hAnsi="Times New Roman" w:cs="Times New Roman"/>
          <w:spacing w:val="-2"/>
        </w:rPr>
        <w:t xml:space="preserve"> </w:t>
      </w:r>
      <w:r w:rsidRPr="00205CE9">
        <w:rPr>
          <w:rFonts w:ascii="Times New Roman" w:hAnsi="Times New Roman" w:cs="Times New Roman"/>
          <w:spacing w:val="-1"/>
        </w:rPr>
        <w:t>D</w:t>
      </w:r>
      <w:r w:rsidRPr="00205CE9">
        <w:rPr>
          <w:rFonts w:ascii="Times New Roman" w:hAnsi="Times New Roman" w:cs="Times New Roman"/>
          <w:spacing w:val="5"/>
        </w:rPr>
        <w:t>r</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spacing w:val="-5"/>
        </w:rPr>
        <w:t>g</w:t>
      </w:r>
      <w:r w:rsidRPr="00205CE9">
        <w:rPr>
          <w:rFonts w:ascii="Times New Roman" w:hAnsi="Times New Roman" w:cs="Times New Roman"/>
        </w:rPr>
        <w:t>oo</w:t>
      </w:r>
      <w:r w:rsidRPr="00205CE9">
        <w:rPr>
          <w:rFonts w:ascii="Times New Roman" w:hAnsi="Times New Roman" w:cs="Times New Roman"/>
          <w:spacing w:val="-5"/>
        </w:rPr>
        <w:t>d</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2"/>
        </w:rPr>
        <w:t>P</w:t>
      </w:r>
      <w:r w:rsidRPr="00205CE9">
        <w:rPr>
          <w:rFonts w:ascii="Times New Roman" w:hAnsi="Times New Roman" w:cs="Times New Roman"/>
          <w:spacing w:val="-4"/>
        </w:rPr>
        <w:t>i</w:t>
      </w:r>
      <w:r w:rsidRPr="00205CE9">
        <w:rPr>
          <w:rFonts w:ascii="Times New Roman" w:hAnsi="Times New Roman" w:cs="Times New Roman"/>
          <w:spacing w:val="3"/>
        </w:rPr>
        <w:t>c</w:t>
      </w:r>
      <w:r w:rsidRPr="00205CE9">
        <w:rPr>
          <w:rFonts w:ascii="Times New Roman" w:hAnsi="Times New Roman" w:cs="Times New Roman"/>
          <w:spacing w:val="-5"/>
        </w:rPr>
        <w:t>k</w:t>
      </w:r>
      <w:r w:rsidRPr="00205CE9">
        <w:rPr>
          <w:rFonts w:ascii="Times New Roman" w:hAnsi="Times New Roman" w:cs="Times New Roman"/>
        </w:rPr>
        <w:t>up</w:t>
      </w:r>
      <w:r w:rsidRPr="00205CE9">
        <w:rPr>
          <w:rFonts w:ascii="Times New Roman" w:hAnsi="Times New Roman" w:cs="Times New Roman"/>
          <w:spacing w:val="1"/>
        </w:rPr>
        <w:t>s</w:t>
      </w:r>
      <w:r w:rsidRPr="00205CE9">
        <w:rPr>
          <w:rFonts w:ascii="Times New Roman" w:hAnsi="Times New Roman" w:cs="Times New Roman"/>
        </w:rPr>
        <w:t>,</w:t>
      </w:r>
      <w:r w:rsidRPr="00205CE9">
        <w:rPr>
          <w:rFonts w:ascii="Times New Roman" w:hAnsi="Times New Roman" w:cs="Times New Roman"/>
          <w:spacing w:val="5"/>
        </w:rPr>
        <w:t xml:space="preserve"> </w:t>
      </w:r>
      <w:r w:rsidRPr="00205CE9">
        <w:rPr>
          <w:rFonts w:ascii="Times New Roman" w:hAnsi="Times New Roman" w:cs="Times New Roman"/>
          <w:spacing w:val="-1"/>
        </w:rPr>
        <w:t>D</w:t>
      </w:r>
      <w:r w:rsidRPr="00205CE9">
        <w:rPr>
          <w:rFonts w:ascii="Times New Roman" w:hAnsi="Times New Roman" w:cs="Times New Roman"/>
          <w:spacing w:val="3"/>
        </w:rPr>
        <w:t>r</w:t>
      </w:r>
      <w:r w:rsidRPr="00205CE9">
        <w:rPr>
          <w:rFonts w:ascii="Times New Roman" w:hAnsi="Times New Roman" w:cs="Times New Roman"/>
          <w:spacing w:val="-5"/>
        </w:rPr>
        <w:t>o</w:t>
      </w:r>
      <w:r w:rsidRPr="00205CE9">
        <w:rPr>
          <w:rFonts w:ascii="Times New Roman" w:hAnsi="Times New Roman" w:cs="Times New Roman"/>
        </w:rPr>
        <w:t>p</w:t>
      </w:r>
      <w:r w:rsidRPr="00205CE9">
        <w:rPr>
          <w:rFonts w:ascii="Times New Roman" w:hAnsi="Times New Roman" w:cs="Times New Roman"/>
          <w:spacing w:val="2"/>
        </w:rPr>
        <w:t xml:space="preserve"> </w:t>
      </w:r>
      <w:r w:rsidRPr="00205CE9">
        <w:rPr>
          <w:rFonts w:ascii="Times New Roman" w:hAnsi="Times New Roman" w:cs="Times New Roman"/>
          <w:spacing w:val="-5"/>
        </w:rPr>
        <w:t>o</w:t>
      </w:r>
      <w:r w:rsidRPr="00205CE9">
        <w:rPr>
          <w:rFonts w:ascii="Times New Roman" w:hAnsi="Times New Roman" w:cs="Times New Roman"/>
          <w:spacing w:val="-2"/>
        </w:rPr>
        <w:t>ff</w:t>
      </w:r>
      <w:r w:rsidRPr="00205CE9">
        <w:rPr>
          <w:rFonts w:ascii="Times New Roman" w:hAnsi="Times New Roman" w:cs="Times New Roman"/>
        </w:rPr>
        <w:t>s</w:t>
      </w:r>
      <w:r w:rsidRPr="00205CE9">
        <w:rPr>
          <w:rFonts w:ascii="Times New Roman" w:hAnsi="Times New Roman" w:cs="Times New Roman"/>
          <w:spacing w:val="3"/>
        </w:rPr>
        <w:t xml:space="preserve"> a</w:t>
      </w:r>
      <w:r w:rsidRPr="00205CE9">
        <w:rPr>
          <w:rFonts w:ascii="Times New Roman" w:hAnsi="Times New Roman" w:cs="Times New Roman"/>
          <w:spacing w:val="-5"/>
        </w:rPr>
        <w:t>n</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4"/>
        </w:rPr>
        <w:t>T</w:t>
      </w:r>
      <w:r w:rsidRPr="00205CE9">
        <w:rPr>
          <w:rFonts w:ascii="Times New Roman" w:hAnsi="Times New Roman" w:cs="Times New Roman"/>
          <w:spacing w:val="-2"/>
        </w:rPr>
        <w:t>r</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rPr>
        <w:t>s</w:t>
      </w:r>
      <w:r w:rsidRPr="00205CE9">
        <w:rPr>
          <w:rFonts w:ascii="Times New Roman" w:hAnsi="Times New Roman" w:cs="Times New Roman"/>
          <w:spacing w:val="4"/>
        </w:rPr>
        <w:t>f</w:t>
      </w:r>
      <w:r w:rsidRPr="00205CE9">
        <w:rPr>
          <w:rFonts w:ascii="Times New Roman" w:hAnsi="Times New Roman" w:cs="Times New Roman"/>
          <w:spacing w:val="-7"/>
        </w:rPr>
        <w:t>e</w:t>
      </w:r>
      <w:r w:rsidRPr="00205CE9">
        <w:rPr>
          <w:rFonts w:ascii="Times New Roman" w:hAnsi="Times New Roman" w:cs="Times New Roman"/>
        </w:rPr>
        <w:t>r</w:t>
      </w:r>
      <w:r>
        <w:rPr>
          <w:rFonts w:ascii="Times New Roman" w:hAnsi="Times New Roman" w:cs="Times New Roman"/>
        </w:rPr>
        <w:t xml:space="preserve">. </w:t>
      </w:r>
      <w:r w:rsidRPr="00205CE9">
        <w:rPr>
          <w:rFonts w:ascii="Times New Roman" w:hAnsi="Times New Roman" w:cs="Times New Roman"/>
          <w:spacing w:val="1"/>
        </w:rPr>
        <w:t>B</w:t>
      </w:r>
      <w:r w:rsidRPr="00205CE9">
        <w:rPr>
          <w:rFonts w:ascii="Times New Roman" w:hAnsi="Times New Roman" w:cs="Times New Roman"/>
          <w:spacing w:val="-2"/>
        </w:rPr>
        <w:t>e</w:t>
      </w:r>
      <w:r w:rsidRPr="00205CE9">
        <w:rPr>
          <w:rFonts w:ascii="Times New Roman" w:hAnsi="Times New Roman" w:cs="Times New Roman"/>
          <w:spacing w:val="-5"/>
        </w:rPr>
        <w:t>n</w:t>
      </w:r>
      <w:r w:rsidRPr="00205CE9">
        <w:rPr>
          <w:rFonts w:ascii="Times New Roman" w:hAnsi="Times New Roman" w:cs="Times New Roman"/>
          <w:spacing w:val="3"/>
        </w:rPr>
        <w:t>c</w:t>
      </w:r>
      <w:r w:rsidRPr="00205CE9">
        <w:rPr>
          <w:rFonts w:ascii="Times New Roman" w:hAnsi="Times New Roman" w:cs="Times New Roman"/>
        </w:rPr>
        <w:t>h</w:t>
      </w:r>
      <w:r w:rsidRPr="00205CE9">
        <w:rPr>
          <w:rFonts w:ascii="Times New Roman" w:hAnsi="Times New Roman" w:cs="Times New Roman"/>
          <w:spacing w:val="-9"/>
        </w:rPr>
        <w:t>m</w:t>
      </w:r>
      <w:r w:rsidRPr="00205CE9">
        <w:rPr>
          <w:rFonts w:ascii="Times New Roman" w:hAnsi="Times New Roman" w:cs="Times New Roman"/>
          <w:spacing w:val="3"/>
        </w:rPr>
        <w:t>ar</w:t>
      </w:r>
      <w:r w:rsidRPr="00205CE9">
        <w:rPr>
          <w:rFonts w:ascii="Times New Roman" w:hAnsi="Times New Roman" w:cs="Times New Roman"/>
        </w:rPr>
        <w:t>k</w:t>
      </w:r>
      <w:r w:rsidRPr="00205CE9">
        <w:rPr>
          <w:rFonts w:ascii="Times New Roman" w:hAnsi="Times New Roman" w:cs="Times New Roman"/>
          <w:spacing w:val="-2"/>
        </w:rPr>
        <w:t xml:space="preserve"> </w:t>
      </w:r>
      <w:r w:rsidRPr="00205CE9">
        <w:rPr>
          <w:rFonts w:ascii="Times New Roman" w:hAnsi="Times New Roman" w:cs="Times New Roman"/>
          <w:spacing w:val="-4"/>
        </w:rPr>
        <w:t>i</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2"/>
        </w:rPr>
        <w:t xml:space="preserve">based </w:t>
      </w:r>
      <w:r w:rsidRPr="00205CE9">
        <w:rPr>
          <w:rFonts w:ascii="Times New Roman" w:hAnsi="Times New Roman" w:cs="Times New Roman"/>
        </w:rPr>
        <w:t>on</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4"/>
        </w:rPr>
        <w:t>D</w:t>
      </w:r>
      <w:r w:rsidRPr="00205CE9">
        <w:rPr>
          <w:rFonts w:ascii="Times New Roman" w:hAnsi="Times New Roman" w:cs="Times New Roman"/>
          <w:spacing w:val="-4"/>
        </w:rPr>
        <w:t>i</w:t>
      </w:r>
      <w:r w:rsidRPr="00205CE9">
        <w:rPr>
          <w:rFonts w:ascii="Times New Roman" w:hAnsi="Times New Roman" w:cs="Times New Roman"/>
        </w:rPr>
        <w:t>s</w:t>
      </w:r>
      <w:r w:rsidRPr="00205CE9">
        <w:rPr>
          <w:rFonts w:ascii="Times New Roman" w:hAnsi="Times New Roman" w:cs="Times New Roman"/>
          <w:spacing w:val="1"/>
        </w:rPr>
        <w:t>t</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spacing w:val="3"/>
        </w:rPr>
        <w:t>c</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3"/>
        </w:rPr>
        <w:t>a</w:t>
      </w:r>
      <w:r w:rsidRPr="00205CE9">
        <w:rPr>
          <w:rFonts w:ascii="Times New Roman" w:hAnsi="Times New Roman" w:cs="Times New Roman"/>
        </w:rPr>
        <w:t>nd</w:t>
      </w:r>
      <w:r w:rsidRPr="00205CE9">
        <w:rPr>
          <w:rFonts w:ascii="Times New Roman" w:hAnsi="Times New Roman" w:cs="Times New Roman"/>
          <w:spacing w:val="-2"/>
        </w:rPr>
        <w:t xml:space="preserve"> </w:t>
      </w:r>
      <w:r w:rsidRPr="00205CE9">
        <w:rPr>
          <w:rFonts w:ascii="Times New Roman" w:hAnsi="Times New Roman" w:cs="Times New Roman"/>
          <w:spacing w:val="1"/>
        </w:rPr>
        <w:t>C</w:t>
      </w:r>
      <w:r w:rsidRPr="00205CE9">
        <w:rPr>
          <w:rFonts w:ascii="Times New Roman" w:hAnsi="Times New Roman" w:cs="Times New Roman"/>
          <w:spacing w:val="-5"/>
        </w:rPr>
        <w:t>y</w:t>
      </w:r>
      <w:r w:rsidRPr="00205CE9">
        <w:rPr>
          <w:rFonts w:ascii="Times New Roman" w:hAnsi="Times New Roman" w:cs="Times New Roman"/>
          <w:spacing w:val="3"/>
        </w:rPr>
        <w:t>c</w:t>
      </w:r>
      <w:r w:rsidRPr="00205CE9">
        <w:rPr>
          <w:rFonts w:ascii="Times New Roman" w:hAnsi="Times New Roman" w:cs="Times New Roman"/>
          <w:spacing w:val="1"/>
        </w:rPr>
        <w:t>l</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6"/>
        </w:rPr>
        <w:t xml:space="preserve"> </w:t>
      </w:r>
      <w:r w:rsidRPr="00205CE9">
        <w:rPr>
          <w:rFonts w:ascii="Times New Roman" w:hAnsi="Times New Roman" w:cs="Times New Roman"/>
        </w:rPr>
        <w:t>of</w:t>
      </w:r>
      <w:r w:rsidRPr="00205CE9">
        <w:rPr>
          <w:rFonts w:ascii="Times New Roman" w:hAnsi="Times New Roman" w:cs="Times New Roman"/>
          <w:spacing w:val="1"/>
        </w:rPr>
        <w:t xml:space="preserve"> </w:t>
      </w:r>
      <w:r>
        <w:rPr>
          <w:rFonts w:ascii="Times New Roman" w:hAnsi="Times New Roman" w:cs="Times New Roman"/>
          <w:spacing w:val="1"/>
        </w:rPr>
        <w:t xml:space="preserve">the </w:t>
      </w:r>
      <w:r w:rsidRPr="00205CE9">
        <w:rPr>
          <w:rFonts w:ascii="Times New Roman" w:hAnsi="Times New Roman" w:cs="Times New Roman"/>
          <w:spacing w:val="1"/>
        </w:rPr>
        <w:t>t</w:t>
      </w:r>
      <w:r w:rsidRPr="00205CE9">
        <w:rPr>
          <w:rFonts w:ascii="Times New Roman" w:hAnsi="Times New Roman" w:cs="Times New Roman"/>
          <w:spacing w:val="3"/>
        </w:rPr>
        <w:t>r</w:t>
      </w:r>
      <w:r w:rsidRPr="00205CE9">
        <w:rPr>
          <w:rFonts w:ascii="Times New Roman" w:hAnsi="Times New Roman" w:cs="Times New Roman"/>
          <w:spacing w:val="-4"/>
        </w:rPr>
        <w:t>i</w:t>
      </w:r>
      <w:r w:rsidRPr="00205CE9">
        <w:rPr>
          <w:rFonts w:ascii="Times New Roman" w:hAnsi="Times New Roman" w:cs="Times New Roman"/>
        </w:rPr>
        <w:t>p</w:t>
      </w:r>
      <w:r>
        <w:rPr>
          <w:rFonts w:ascii="Times New Roman" w:hAnsi="Times New Roman" w:cs="Times New Roman"/>
        </w:rPr>
        <w:t>.</w:t>
      </w:r>
    </w:p>
    <w:p w:rsidR="00E97F40" w:rsidRPr="00205CE9" w:rsidRDefault="00E97F40" w:rsidP="00E97F40">
      <w:pPr>
        <w:pStyle w:val="ListParagraph"/>
        <w:numPr>
          <w:ilvl w:val="0"/>
          <w:numId w:val="10"/>
        </w:numPr>
        <w:spacing w:line="260" w:lineRule="exact"/>
        <w:rPr>
          <w:sz w:val="24"/>
          <w:szCs w:val="24"/>
        </w:rPr>
      </w:pPr>
      <w:r w:rsidRPr="00205CE9">
        <w:rPr>
          <w:rFonts w:ascii="Times New Roman" w:hAnsi="Times New Roman" w:cs="Times New Roman"/>
          <w:b/>
          <w:spacing w:val="3"/>
          <w:position w:val="-1"/>
          <w:sz w:val="24"/>
          <w:szCs w:val="24"/>
        </w:rPr>
        <w:t>T</w:t>
      </w:r>
      <w:r w:rsidRPr="00205CE9">
        <w:rPr>
          <w:rFonts w:ascii="Times New Roman" w:hAnsi="Times New Roman" w:cs="Times New Roman"/>
          <w:b/>
          <w:spacing w:val="-6"/>
          <w:position w:val="-1"/>
          <w:sz w:val="24"/>
          <w:szCs w:val="24"/>
        </w:rPr>
        <w:t>r</w:t>
      </w:r>
      <w:r w:rsidRPr="00205CE9">
        <w:rPr>
          <w:rFonts w:ascii="Times New Roman" w:hAnsi="Times New Roman" w:cs="Times New Roman"/>
          <w:b/>
          <w:position w:val="-1"/>
          <w:sz w:val="24"/>
          <w:szCs w:val="24"/>
        </w:rPr>
        <w:t>ai</w:t>
      </w:r>
      <w:r w:rsidRPr="00205CE9">
        <w:rPr>
          <w:rFonts w:ascii="Times New Roman" w:hAnsi="Times New Roman" w:cs="Times New Roman"/>
          <w:b/>
          <w:spacing w:val="1"/>
          <w:position w:val="-1"/>
          <w:sz w:val="24"/>
          <w:szCs w:val="24"/>
        </w:rPr>
        <w:t>n</w:t>
      </w:r>
      <w:r w:rsidRPr="00205CE9">
        <w:rPr>
          <w:rFonts w:ascii="Times New Roman" w:hAnsi="Times New Roman" w:cs="Times New Roman"/>
          <w:b/>
          <w:position w:val="-1"/>
          <w:sz w:val="24"/>
          <w:szCs w:val="24"/>
        </w:rPr>
        <w:t>i</w:t>
      </w:r>
      <w:r w:rsidRPr="00205CE9">
        <w:rPr>
          <w:rFonts w:ascii="Times New Roman" w:hAnsi="Times New Roman" w:cs="Times New Roman"/>
          <w:b/>
          <w:spacing w:val="1"/>
          <w:position w:val="-1"/>
          <w:sz w:val="24"/>
          <w:szCs w:val="24"/>
        </w:rPr>
        <w:t>n</w:t>
      </w:r>
      <w:r w:rsidRPr="00205CE9">
        <w:rPr>
          <w:rFonts w:ascii="Times New Roman" w:hAnsi="Times New Roman" w:cs="Times New Roman"/>
          <w:b/>
          <w:position w:val="-1"/>
          <w:sz w:val="24"/>
          <w:szCs w:val="24"/>
        </w:rPr>
        <w:t>g</w:t>
      </w:r>
      <w:r w:rsidRPr="00205CE9">
        <w:rPr>
          <w:rFonts w:ascii="Times New Roman" w:hAnsi="Times New Roman" w:cs="Times New Roman"/>
          <w:b/>
          <w:spacing w:val="2"/>
          <w:position w:val="-1"/>
          <w:sz w:val="24"/>
          <w:szCs w:val="24"/>
        </w:rPr>
        <w:t xml:space="preserve"> </w:t>
      </w:r>
      <w:r w:rsidRPr="00205CE9">
        <w:rPr>
          <w:rFonts w:ascii="Times New Roman" w:hAnsi="Times New Roman" w:cs="Times New Roman"/>
          <w:b/>
          <w:position w:val="-1"/>
          <w:sz w:val="24"/>
          <w:szCs w:val="24"/>
        </w:rPr>
        <w:t>a</w:t>
      </w:r>
      <w:r w:rsidRPr="00205CE9">
        <w:rPr>
          <w:rFonts w:ascii="Times New Roman" w:hAnsi="Times New Roman" w:cs="Times New Roman"/>
          <w:b/>
          <w:spacing w:val="1"/>
          <w:position w:val="-1"/>
          <w:sz w:val="24"/>
          <w:szCs w:val="24"/>
        </w:rPr>
        <w:t>n</w:t>
      </w:r>
      <w:r w:rsidRPr="00205CE9">
        <w:rPr>
          <w:rFonts w:ascii="Times New Roman" w:hAnsi="Times New Roman" w:cs="Times New Roman"/>
          <w:b/>
          <w:position w:val="-1"/>
          <w:sz w:val="24"/>
          <w:szCs w:val="24"/>
        </w:rPr>
        <w:t>d</w:t>
      </w:r>
      <w:r w:rsidRPr="00205CE9">
        <w:rPr>
          <w:rFonts w:ascii="Times New Roman" w:hAnsi="Times New Roman" w:cs="Times New Roman"/>
          <w:b/>
          <w:spacing w:val="3"/>
          <w:position w:val="-1"/>
          <w:sz w:val="24"/>
          <w:szCs w:val="24"/>
        </w:rPr>
        <w:t xml:space="preserve"> </w:t>
      </w:r>
      <w:r w:rsidRPr="00205CE9">
        <w:rPr>
          <w:rFonts w:ascii="Times New Roman" w:hAnsi="Times New Roman" w:cs="Times New Roman"/>
          <w:b/>
          <w:position w:val="-1"/>
          <w:sz w:val="24"/>
          <w:szCs w:val="24"/>
        </w:rPr>
        <w:t>D</w:t>
      </w:r>
      <w:r w:rsidRPr="00205CE9">
        <w:rPr>
          <w:rFonts w:ascii="Times New Roman" w:hAnsi="Times New Roman" w:cs="Times New Roman"/>
          <w:b/>
          <w:spacing w:val="-1"/>
          <w:position w:val="-1"/>
          <w:sz w:val="24"/>
          <w:szCs w:val="24"/>
        </w:rPr>
        <w:t>e</w:t>
      </w:r>
      <w:r w:rsidRPr="00205CE9">
        <w:rPr>
          <w:rFonts w:ascii="Times New Roman" w:hAnsi="Times New Roman" w:cs="Times New Roman"/>
          <w:b/>
          <w:position w:val="-1"/>
          <w:sz w:val="24"/>
          <w:szCs w:val="24"/>
        </w:rPr>
        <w:t>v</w:t>
      </w:r>
      <w:r w:rsidRPr="00205CE9">
        <w:rPr>
          <w:rFonts w:ascii="Times New Roman" w:hAnsi="Times New Roman" w:cs="Times New Roman"/>
          <w:b/>
          <w:spacing w:val="-1"/>
          <w:position w:val="-1"/>
          <w:sz w:val="24"/>
          <w:szCs w:val="24"/>
        </w:rPr>
        <w:t>e</w:t>
      </w:r>
      <w:r w:rsidRPr="00205CE9">
        <w:rPr>
          <w:rFonts w:ascii="Times New Roman" w:hAnsi="Times New Roman" w:cs="Times New Roman"/>
          <w:b/>
          <w:spacing w:val="-4"/>
          <w:position w:val="-1"/>
          <w:sz w:val="24"/>
          <w:szCs w:val="24"/>
        </w:rPr>
        <w:t>l</w:t>
      </w:r>
      <w:r w:rsidRPr="00205CE9">
        <w:rPr>
          <w:rFonts w:ascii="Times New Roman" w:hAnsi="Times New Roman" w:cs="Times New Roman"/>
          <w:b/>
          <w:position w:val="-1"/>
          <w:sz w:val="24"/>
          <w:szCs w:val="24"/>
        </w:rPr>
        <w:t>o</w:t>
      </w:r>
      <w:r w:rsidRPr="00205CE9">
        <w:rPr>
          <w:rFonts w:ascii="Times New Roman" w:hAnsi="Times New Roman" w:cs="Times New Roman"/>
          <w:b/>
          <w:spacing w:val="1"/>
          <w:position w:val="-1"/>
          <w:sz w:val="24"/>
          <w:szCs w:val="24"/>
        </w:rPr>
        <w:t>p</w:t>
      </w:r>
      <w:r w:rsidRPr="00205CE9">
        <w:rPr>
          <w:rFonts w:ascii="Times New Roman" w:hAnsi="Times New Roman" w:cs="Times New Roman"/>
          <w:b/>
          <w:spacing w:val="-3"/>
          <w:position w:val="-1"/>
          <w:sz w:val="24"/>
          <w:szCs w:val="24"/>
        </w:rPr>
        <w:t>m</w:t>
      </w:r>
      <w:r w:rsidRPr="00205CE9">
        <w:rPr>
          <w:rFonts w:ascii="Times New Roman" w:hAnsi="Times New Roman" w:cs="Times New Roman"/>
          <w:b/>
          <w:spacing w:val="-1"/>
          <w:position w:val="-1"/>
          <w:sz w:val="24"/>
          <w:szCs w:val="24"/>
        </w:rPr>
        <w:t>e</w:t>
      </w:r>
      <w:r w:rsidRPr="00205CE9">
        <w:rPr>
          <w:rFonts w:ascii="Times New Roman" w:hAnsi="Times New Roman" w:cs="Times New Roman"/>
          <w:b/>
          <w:spacing w:val="1"/>
          <w:position w:val="-1"/>
          <w:sz w:val="24"/>
          <w:szCs w:val="24"/>
        </w:rPr>
        <w:t>n</w:t>
      </w:r>
      <w:r w:rsidRPr="00205CE9">
        <w:rPr>
          <w:rFonts w:ascii="Times New Roman" w:hAnsi="Times New Roman" w:cs="Times New Roman"/>
          <w:b/>
          <w:position w:val="-1"/>
          <w:sz w:val="24"/>
          <w:szCs w:val="24"/>
        </w:rPr>
        <w:t>t</w:t>
      </w:r>
      <w:r>
        <w:rPr>
          <w:b/>
          <w:position w:val="-1"/>
          <w:sz w:val="24"/>
          <w:szCs w:val="24"/>
        </w:rPr>
        <w:t xml:space="preserve">: </w:t>
      </w:r>
      <w:r w:rsidRPr="00205CE9">
        <w:rPr>
          <w:rFonts w:ascii="Times New Roman" w:hAnsi="Times New Roman" w:cs="Times New Roman"/>
          <w:spacing w:val="2"/>
        </w:rPr>
        <w:t>P</w:t>
      </w:r>
      <w:r w:rsidRPr="00205CE9">
        <w:rPr>
          <w:rFonts w:ascii="Times New Roman" w:hAnsi="Times New Roman" w:cs="Times New Roman"/>
          <w:spacing w:val="-4"/>
        </w:rPr>
        <w:t>l</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spacing w:val="2"/>
        </w:rPr>
        <w:t xml:space="preserve"> </w:t>
      </w:r>
      <w:r w:rsidRPr="00205CE9">
        <w:rPr>
          <w:rFonts w:ascii="Times New Roman" w:hAnsi="Times New Roman" w:cs="Times New Roman"/>
          <w:spacing w:val="-1"/>
        </w:rPr>
        <w:t>A</w:t>
      </w:r>
      <w:r w:rsidRPr="00205CE9">
        <w:rPr>
          <w:rFonts w:ascii="Times New Roman" w:hAnsi="Times New Roman" w:cs="Times New Roman"/>
          <w:spacing w:val="-2"/>
        </w:rPr>
        <w:t>c</w:t>
      </w:r>
      <w:r w:rsidRPr="00205CE9">
        <w:rPr>
          <w:rFonts w:ascii="Times New Roman" w:hAnsi="Times New Roman" w:cs="Times New Roman"/>
          <w:spacing w:val="3"/>
        </w:rPr>
        <w:t>c</w:t>
      </w:r>
      <w:r w:rsidRPr="00205CE9">
        <w:rPr>
          <w:rFonts w:ascii="Times New Roman" w:hAnsi="Times New Roman" w:cs="Times New Roman"/>
          <w:spacing w:val="-5"/>
        </w:rPr>
        <w:t>o</w:t>
      </w:r>
      <w:r w:rsidRPr="00205CE9">
        <w:rPr>
          <w:rFonts w:ascii="Times New Roman" w:hAnsi="Times New Roman" w:cs="Times New Roman"/>
          <w:spacing w:val="3"/>
        </w:rPr>
        <w:t>r</w:t>
      </w:r>
      <w:r w:rsidRPr="00205CE9">
        <w:rPr>
          <w:rFonts w:ascii="Times New Roman" w:hAnsi="Times New Roman" w:cs="Times New Roman"/>
        </w:rPr>
        <w:t>d</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4"/>
        </w:rPr>
        <w:t>T</w:t>
      </w:r>
      <w:r w:rsidRPr="00205CE9">
        <w:rPr>
          <w:rFonts w:ascii="Times New Roman" w:hAnsi="Times New Roman" w:cs="Times New Roman"/>
          <w:spacing w:val="-2"/>
        </w:rPr>
        <w:t>r</w:t>
      </w:r>
      <w:r w:rsidRPr="00205CE9">
        <w:rPr>
          <w:rFonts w:ascii="Times New Roman" w:hAnsi="Times New Roman" w:cs="Times New Roman"/>
          <w:spacing w:val="6"/>
        </w:rPr>
        <w:t>a</w:t>
      </w:r>
      <w:r w:rsidRPr="00205CE9">
        <w:rPr>
          <w:rFonts w:ascii="Times New Roman" w:hAnsi="Times New Roman" w:cs="Times New Roman"/>
          <w:spacing w:val="-4"/>
        </w:rPr>
        <w:t>i</w:t>
      </w:r>
      <w:r w:rsidRPr="00205CE9">
        <w:rPr>
          <w:rFonts w:ascii="Times New Roman" w:hAnsi="Times New Roman" w:cs="Times New Roman"/>
          <w:spacing w:val="-5"/>
        </w:rPr>
        <w:t>n</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spacing w:val="1"/>
        </w:rPr>
        <w:t>C</w:t>
      </w:r>
      <w:r w:rsidRPr="00205CE9">
        <w:rPr>
          <w:rFonts w:ascii="Times New Roman" w:hAnsi="Times New Roman" w:cs="Times New Roman"/>
          <w:spacing w:val="3"/>
        </w:rPr>
        <w:t>a</w:t>
      </w:r>
      <w:r w:rsidRPr="00205CE9">
        <w:rPr>
          <w:rFonts w:ascii="Times New Roman" w:hAnsi="Times New Roman" w:cs="Times New Roman"/>
          <w:spacing w:val="1"/>
        </w:rPr>
        <w:t>l</w:t>
      </w:r>
      <w:r w:rsidRPr="00205CE9">
        <w:rPr>
          <w:rFonts w:ascii="Times New Roman" w:hAnsi="Times New Roman" w:cs="Times New Roman"/>
          <w:spacing w:val="-2"/>
        </w:rPr>
        <w:t>e</w:t>
      </w:r>
      <w:r w:rsidRPr="00205CE9">
        <w:rPr>
          <w:rFonts w:ascii="Times New Roman" w:hAnsi="Times New Roman" w:cs="Times New Roman"/>
        </w:rPr>
        <w:t>n</w:t>
      </w:r>
      <w:r w:rsidRPr="00205CE9">
        <w:rPr>
          <w:rFonts w:ascii="Times New Roman" w:hAnsi="Times New Roman" w:cs="Times New Roman"/>
          <w:spacing w:val="-5"/>
        </w:rPr>
        <w:t>d</w:t>
      </w:r>
      <w:r w:rsidRPr="00205CE9">
        <w:rPr>
          <w:rFonts w:ascii="Times New Roman" w:hAnsi="Times New Roman" w:cs="Times New Roman"/>
          <w:spacing w:val="3"/>
        </w:rPr>
        <w:t>ar</w:t>
      </w:r>
      <w:r w:rsidRPr="00205CE9">
        <w:rPr>
          <w:rFonts w:ascii="Times New Roman" w:hAnsi="Times New Roman" w:cs="Times New Roman"/>
        </w:rPr>
        <w:t>, b</w:t>
      </w:r>
      <w:r w:rsidRPr="00205CE9">
        <w:rPr>
          <w:rFonts w:ascii="Times New Roman" w:hAnsi="Times New Roman" w:cs="Times New Roman"/>
          <w:spacing w:val="-7"/>
        </w:rPr>
        <w:t>e</w:t>
      </w:r>
      <w:r w:rsidRPr="00205CE9">
        <w:rPr>
          <w:rFonts w:ascii="Times New Roman" w:hAnsi="Times New Roman" w:cs="Times New Roman"/>
        </w:rPr>
        <w:t>n</w:t>
      </w:r>
      <w:r w:rsidRPr="00205CE9">
        <w:rPr>
          <w:rFonts w:ascii="Times New Roman" w:hAnsi="Times New Roman" w:cs="Times New Roman"/>
          <w:spacing w:val="3"/>
        </w:rPr>
        <w:t>c</w:t>
      </w:r>
      <w:r w:rsidRPr="00205CE9">
        <w:rPr>
          <w:rFonts w:ascii="Times New Roman" w:hAnsi="Times New Roman" w:cs="Times New Roman"/>
        </w:rPr>
        <w:t>h</w:t>
      </w:r>
      <w:r w:rsidRPr="00205CE9">
        <w:rPr>
          <w:rFonts w:ascii="Times New Roman" w:hAnsi="Times New Roman" w:cs="Times New Roman"/>
          <w:spacing w:val="-9"/>
        </w:rPr>
        <w:t>m</w:t>
      </w:r>
      <w:r w:rsidRPr="00205CE9">
        <w:rPr>
          <w:rFonts w:ascii="Times New Roman" w:hAnsi="Times New Roman" w:cs="Times New Roman"/>
          <w:spacing w:val="3"/>
        </w:rPr>
        <w:t>ar</w:t>
      </w:r>
      <w:r w:rsidRPr="00205CE9">
        <w:rPr>
          <w:rFonts w:ascii="Times New Roman" w:hAnsi="Times New Roman" w:cs="Times New Roman"/>
        </w:rPr>
        <w:t xml:space="preserve">k </w:t>
      </w:r>
      <w:r>
        <w:rPr>
          <w:rFonts w:ascii="Times New Roman" w:hAnsi="Times New Roman" w:cs="Times New Roman"/>
          <w:spacing w:val="-1"/>
        </w:rPr>
        <w:t>are</w:t>
      </w:r>
      <w:r w:rsidRPr="00205CE9">
        <w:rPr>
          <w:rFonts w:ascii="Times New Roman" w:hAnsi="Times New Roman" w:cs="Times New Roman"/>
          <w:spacing w:val="-4"/>
        </w:rPr>
        <w:t xml:space="preserve"> </w:t>
      </w:r>
      <w:r w:rsidRPr="00205CE9">
        <w:rPr>
          <w:rFonts w:ascii="Times New Roman" w:hAnsi="Times New Roman" w:cs="Times New Roman"/>
          <w:spacing w:val="-2"/>
        </w:rPr>
        <w:t>c</w:t>
      </w:r>
      <w:r w:rsidRPr="00205CE9">
        <w:rPr>
          <w:rFonts w:ascii="Times New Roman" w:hAnsi="Times New Roman" w:cs="Times New Roman"/>
          <w:spacing w:val="8"/>
        </w:rPr>
        <w:t>r</w:t>
      </w:r>
      <w:r w:rsidRPr="00205CE9">
        <w:rPr>
          <w:rFonts w:ascii="Times New Roman" w:hAnsi="Times New Roman" w:cs="Times New Roman"/>
          <w:spacing w:val="-7"/>
        </w:rPr>
        <w:t>e</w:t>
      </w:r>
      <w:r w:rsidRPr="00205CE9">
        <w:rPr>
          <w:rFonts w:ascii="Times New Roman" w:hAnsi="Times New Roman" w:cs="Times New Roman"/>
          <w:spacing w:val="3"/>
        </w:rPr>
        <w:t>a</w:t>
      </w:r>
      <w:r w:rsidRPr="00205CE9">
        <w:rPr>
          <w:rFonts w:ascii="Times New Roman" w:hAnsi="Times New Roman" w:cs="Times New Roman"/>
          <w:spacing w:val="1"/>
        </w:rPr>
        <w:t>t</w:t>
      </w:r>
      <w:r w:rsidRPr="00205CE9">
        <w:rPr>
          <w:rFonts w:ascii="Times New Roman" w:hAnsi="Times New Roman" w:cs="Times New Roman"/>
          <w:spacing w:val="-2"/>
        </w:rPr>
        <w:t>e</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3"/>
        </w:rPr>
        <w:t>a</w:t>
      </w:r>
      <w:r w:rsidRPr="00205CE9">
        <w:rPr>
          <w:rFonts w:ascii="Times New Roman" w:hAnsi="Times New Roman" w:cs="Times New Roman"/>
          <w:spacing w:val="-2"/>
        </w:rPr>
        <w:t>cc</w:t>
      </w:r>
      <w:r w:rsidRPr="00205CE9">
        <w:rPr>
          <w:rFonts w:ascii="Times New Roman" w:hAnsi="Times New Roman" w:cs="Times New Roman"/>
          <w:spacing w:val="-5"/>
        </w:rPr>
        <w:t>o</w:t>
      </w:r>
      <w:r w:rsidRPr="00205CE9">
        <w:rPr>
          <w:rFonts w:ascii="Times New Roman" w:hAnsi="Times New Roman" w:cs="Times New Roman"/>
          <w:spacing w:val="8"/>
        </w:rPr>
        <w:t>r</w:t>
      </w:r>
      <w:r w:rsidRPr="00205CE9">
        <w:rPr>
          <w:rFonts w:ascii="Times New Roman" w:hAnsi="Times New Roman" w:cs="Times New Roman"/>
          <w:spacing w:val="-5"/>
        </w:rPr>
        <w:t>d</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1"/>
        </w:rPr>
        <w:t>t</w:t>
      </w:r>
      <w:r w:rsidRPr="00205CE9">
        <w:rPr>
          <w:rFonts w:ascii="Times New Roman" w:hAnsi="Times New Roman" w:cs="Times New Roman"/>
          <w:spacing w:val="3"/>
        </w:rPr>
        <w:t>ra</w:t>
      </w:r>
      <w:r w:rsidRPr="00205CE9">
        <w:rPr>
          <w:rFonts w:ascii="Times New Roman" w:hAnsi="Times New Roman" w:cs="Times New Roman"/>
          <w:spacing w:val="-4"/>
        </w:rPr>
        <w:t>i</w:t>
      </w:r>
      <w:r w:rsidRPr="00205CE9">
        <w:rPr>
          <w:rFonts w:ascii="Times New Roman" w:hAnsi="Times New Roman" w:cs="Times New Roman"/>
        </w:rPr>
        <w:t>n</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spacing w:val="-5"/>
        </w:rPr>
        <w:t>y</w:t>
      </w:r>
      <w:r w:rsidRPr="00205CE9">
        <w:rPr>
          <w:rFonts w:ascii="Times New Roman" w:hAnsi="Times New Roman" w:cs="Times New Roman"/>
          <w:spacing w:val="5"/>
        </w:rPr>
        <w:t>p</w:t>
      </w:r>
      <w:r w:rsidRPr="00205CE9">
        <w:rPr>
          <w:rFonts w:ascii="Times New Roman" w:hAnsi="Times New Roman" w:cs="Times New Roman"/>
          <w:spacing w:val="-7"/>
        </w:rPr>
        <w:t>e</w:t>
      </w:r>
      <w:r w:rsidRPr="00205CE9">
        <w:rPr>
          <w:rFonts w:ascii="Times New Roman" w:hAnsi="Times New Roman" w:cs="Times New Roman"/>
          <w:spacing w:val="6"/>
        </w:rPr>
        <w:t>/</w:t>
      </w:r>
      <w:r w:rsidRPr="00205CE9">
        <w:rPr>
          <w:rFonts w:ascii="Times New Roman" w:hAnsi="Times New Roman" w:cs="Times New Roman"/>
        </w:rPr>
        <w:t>no</w:t>
      </w:r>
      <w:r w:rsidRPr="00205CE9">
        <w:rPr>
          <w:rFonts w:ascii="Times New Roman" w:hAnsi="Times New Roman" w:cs="Times New Roman"/>
          <w:spacing w:val="-2"/>
        </w:rPr>
        <w:t xml:space="preserve"> </w:t>
      </w:r>
      <w:r w:rsidRPr="00205CE9">
        <w:rPr>
          <w:rFonts w:ascii="Times New Roman" w:hAnsi="Times New Roman" w:cs="Times New Roman"/>
          <w:spacing w:val="-5"/>
        </w:rPr>
        <w:t>o</w:t>
      </w:r>
      <w:r w:rsidRPr="00205CE9">
        <w:rPr>
          <w:rFonts w:ascii="Times New Roman" w:hAnsi="Times New Roman" w:cs="Times New Roman"/>
        </w:rPr>
        <w:t>f</w:t>
      </w:r>
      <w:r w:rsidRPr="00205CE9">
        <w:rPr>
          <w:rFonts w:ascii="Times New Roman" w:hAnsi="Times New Roman" w:cs="Times New Roman"/>
          <w:spacing w:val="1"/>
        </w:rPr>
        <w:t xml:space="preserve"> </w:t>
      </w:r>
      <w:r w:rsidRPr="00205CE9">
        <w:rPr>
          <w:rFonts w:ascii="Times New Roman" w:hAnsi="Times New Roman" w:cs="Times New Roman"/>
        </w:rPr>
        <w:t>p</w:t>
      </w:r>
      <w:r w:rsidRPr="00205CE9">
        <w:rPr>
          <w:rFonts w:ascii="Times New Roman" w:hAnsi="Times New Roman" w:cs="Times New Roman"/>
          <w:spacing w:val="3"/>
        </w:rPr>
        <w:t>ar</w:t>
      </w:r>
      <w:r w:rsidRPr="00205CE9">
        <w:rPr>
          <w:rFonts w:ascii="Times New Roman" w:hAnsi="Times New Roman" w:cs="Times New Roman"/>
          <w:spacing w:val="1"/>
        </w:rPr>
        <w:t>t</w:t>
      </w:r>
      <w:r w:rsidRPr="00205CE9">
        <w:rPr>
          <w:rFonts w:ascii="Times New Roman" w:hAnsi="Times New Roman" w:cs="Times New Roman"/>
          <w:spacing w:val="-4"/>
        </w:rPr>
        <w:t>i</w:t>
      </w:r>
      <w:r w:rsidRPr="00205CE9">
        <w:rPr>
          <w:rFonts w:ascii="Times New Roman" w:hAnsi="Times New Roman" w:cs="Times New Roman"/>
          <w:spacing w:val="-2"/>
        </w:rPr>
        <w:t>c</w:t>
      </w:r>
      <w:r w:rsidRPr="00205CE9">
        <w:rPr>
          <w:rFonts w:ascii="Times New Roman" w:hAnsi="Times New Roman" w:cs="Times New Roman"/>
          <w:spacing w:val="-4"/>
        </w:rPr>
        <w:t>i</w:t>
      </w:r>
      <w:r w:rsidRPr="00205CE9">
        <w:rPr>
          <w:rFonts w:ascii="Times New Roman" w:hAnsi="Times New Roman" w:cs="Times New Roman"/>
        </w:rPr>
        <w:t>p</w:t>
      </w:r>
      <w:r w:rsidRPr="00205CE9">
        <w:rPr>
          <w:rFonts w:ascii="Times New Roman" w:hAnsi="Times New Roman" w:cs="Times New Roman"/>
          <w:spacing w:val="3"/>
        </w:rPr>
        <w:t>a</w:t>
      </w:r>
      <w:r w:rsidRPr="00205CE9">
        <w:rPr>
          <w:rFonts w:ascii="Times New Roman" w:hAnsi="Times New Roman" w:cs="Times New Roman"/>
          <w:spacing w:val="-5"/>
        </w:rPr>
        <w:t>n</w:t>
      </w:r>
      <w:r w:rsidRPr="00205CE9">
        <w:rPr>
          <w:rFonts w:ascii="Times New Roman" w:hAnsi="Times New Roman" w:cs="Times New Roman"/>
          <w:spacing w:val="1"/>
        </w:rPr>
        <w:t>t</w:t>
      </w:r>
      <w:r w:rsidRPr="00205CE9">
        <w:rPr>
          <w:rFonts w:ascii="Times New Roman" w:hAnsi="Times New Roman" w:cs="Times New Roman"/>
        </w:rPr>
        <w:t>s</w:t>
      </w:r>
      <w:r>
        <w:rPr>
          <w:rFonts w:ascii="Times New Roman" w:hAnsi="Times New Roman" w:cs="Times New Roman"/>
        </w:rPr>
        <w:t>.</w:t>
      </w:r>
    </w:p>
    <w:p w:rsidR="00E97F40" w:rsidRPr="00205CE9" w:rsidRDefault="00E97F40" w:rsidP="00E97F40">
      <w:pPr>
        <w:pStyle w:val="ListParagraph"/>
        <w:spacing w:line="260" w:lineRule="exact"/>
        <w:rPr>
          <w:sz w:val="24"/>
          <w:szCs w:val="24"/>
        </w:rPr>
      </w:pPr>
      <w:proofErr w:type="spellStart"/>
      <w:r w:rsidRPr="00205CE9">
        <w:rPr>
          <w:rFonts w:ascii="Times New Roman" w:hAnsi="Times New Roman" w:cs="Times New Roman"/>
          <w:spacing w:val="-1"/>
        </w:rPr>
        <w:t>E</w:t>
      </w:r>
      <w:r w:rsidRPr="00205CE9">
        <w:rPr>
          <w:rFonts w:ascii="Times New Roman" w:hAnsi="Times New Roman" w:cs="Times New Roman"/>
        </w:rPr>
        <w:t>g</w:t>
      </w:r>
      <w:proofErr w:type="spellEnd"/>
      <w:r w:rsidRPr="00205CE9">
        <w:rPr>
          <w:rFonts w:ascii="Times New Roman" w:hAnsi="Times New Roman" w:cs="Times New Roman"/>
        </w:rPr>
        <w:t>:</w:t>
      </w:r>
      <w:r w:rsidRPr="00205CE9">
        <w:rPr>
          <w:rFonts w:ascii="Times New Roman" w:hAnsi="Times New Roman" w:cs="Times New Roman"/>
          <w:spacing w:val="-1"/>
        </w:rPr>
        <w:t xml:space="preserve"> </w:t>
      </w:r>
      <w:r w:rsidRPr="00205CE9">
        <w:rPr>
          <w:rFonts w:ascii="Times New Roman" w:hAnsi="Times New Roman" w:cs="Times New Roman"/>
        </w:rPr>
        <w:t>T</w:t>
      </w:r>
      <w:r w:rsidRPr="00205CE9">
        <w:rPr>
          <w:rFonts w:ascii="Times New Roman" w:hAnsi="Times New Roman" w:cs="Times New Roman"/>
          <w:spacing w:val="3"/>
        </w:rPr>
        <w:t>ra</w:t>
      </w:r>
      <w:r w:rsidRPr="00205CE9">
        <w:rPr>
          <w:rFonts w:ascii="Times New Roman" w:hAnsi="Times New Roman" w:cs="Times New Roman"/>
          <w:spacing w:val="-4"/>
        </w:rPr>
        <w:t>i</w:t>
      </w:r>
      <w:r w:rsidRPr="00205CE9">
        <w:rPr>
          <w:rFonts w:ascii="Times New Roman" w:hAnsi="Times New Roman" w:cs="Times New Roman"/>
          <w:spacing w:val="-5"/>
        </w:rPr>
        <w:t>n</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rPr>
        <w:t>on</w:t>
      </w:r>
      <w:r w:rsidRPr="00205CE9">
        <w:rPr>
          <w:rFonts w:ascii="Times New Roman" w:hAnsi="Times New Roman" w:cs="Times New Roman"/>
          <w:spacing w:val="-2"/>
        </w:rPr>
        <w:t xml:space="preserve"> </w:t>
      </w:r>
      <w:r w:rsidRPr="00205CE9">
        <w:rPr>
          <w:rFonts w:ascii="Times New Roman" w:hAnsi="Times New Roman" w:cs="Times New Roman"/>
          <w:spacing w:val="2"/>
        </w:rPr>
        <w:t>P</w:t>
      </w:r>
      <w:r w:rsidRPr="00205CE9">
        <w:rPr>
          <w:rFonts w:ascii="Times New Roman" w:hAnsi="Times New Roman" w:cs="Times New Roman"/>
          <w:spacing w:val="3"/>
        </w:rPr>
        <w:t>r</w:t>
      </w:r>
      <w:r w:rsidRPr="00205CE9">
        <w:rPr>
          <w:rFonts w:ascii="Times New Roman" w:hAnsi="Times New Roman" w:cs="Times New Roman"/>
          <w:spacing w:val="-5"/>
        </w:rPr>
        <w:t>od</w:t>
      </w:r>
      <w:r w:rsidRPr="00205CE9">
        <w:rPr>
          <w:rFonts w:ascii="Times New Roman" w:hAnsi="Times New Roman" w:cs="Times New Roman"/>
        </w:rPr>
        <w:t>u</w:t>
      </w:r>
      <w:r w:rsidRPr="00205CE9">
        <w:rPr>
          <w:rFonts w:ascii="Times New Roman" w:hAnsi="Times New Roman" w:cs="Times New Roman"/>
          <w:spacing w:val="-2"/>
        </w:rPr>
        <w:t>c</w:t>
      </w:r>
      <w:r w:rsidRPr="00205CE9">
        <w:rPr>
          <w:rFonts w:ascii="Times New Roman" w:hAnsi="Times New Roman" w:cs="Times New Roman"/>
          <w:spacing w:val="6"/>
        </w:rPr>
        <w:t>t</w:t>
      </w:r>
      <w:r w:rsidRPr="00205CE9">
        <w:rPr>
          <w:rFonts w:ascii="Times New Roman" w:hAnsi="Times New Roman" w:cs="Times New Roman"/>
          <w:spacing w:val="1"/>
        </w:rPr>
        <w:t>i</w:t>
      </w:r>
      <w:r w:rsidRPr="00205CE9">
        <w:rPr>
          <w:rFonts w:ascii="Times New Roman" w:hAnsi="Times New Roman" w:cs="Times New Roman"/>
        </w:rPr>
        <w:t>v</w:t>
      </w:r>
      <w:r w:rsidRPr="00205CE9">
        <w:rPr>
          <w:rFonts w:ascii="Times New Roman" w:hAnsi="Times New Roman" w:cs="Times New Roman"/>
          <w:spacing w:val="-4"/>
        </w:rPr>
        <w:t>i</w:t>
      </w:r>
      <w:r w:rsidRPr="00205CE9">
        <w:rPr>
          <w:rFonts w:ascii="Times New Roman" w:hAnsi="Times New Roman" w:cs="Times New Roman"/>
          <w:spacing w:val="1"/>
        </w:rPr>
        <w:t>t</w:t>
      </w:r>
      <w:r w:rsidRPr="00205CE9">
        <w:rPr>
          <w:rFonts w:ascii="Times New Roman" w:hAnsi="Times New Roman" w:cs="Times New Roman"/>
        </w:rPr>
        <w:t>y</w:t>
      </w:r>
      <w:r w:rsidRPr="00205CE9">
        <w:rPr>
          <w:rFonts w:ascii="Times New Roman" w:hAnsi="Times New Roman" w:cs="Times New Roman"/>
          <w:spacing w:val="-2"/>
        </w:rPr>
        <w:t xml:space="preserve"> </w:t>
      </w:r>
      <w:r w:rsidRPr="00205CE9">
        <w:rPr>
          <w:rFonts w:ascii="Times New Roman" w:hAnsi="Times New Roman" w:cs="Times New Roman"/>
          <w:spacing w:val="3"/>
        </w:rPr>
        <w:t>W</w:t>
      </w:r>
      <w:r w:rsidRPr="00205CE9">
        <w:rPr>
          <w:rFonts w:ascii="Times New Roman" w:hAnsi="Times New Roman" w:cs="Times New Roman"/>
          <w:spacing w:val="-5"/>
        </w:rPr>
        <w:t>o</w:t>
      </w:r>
      <w:r w:rsidRPr="00205CE9">
        <w:rPr>
          <w:rFonts w:ascii="Times New Roman" w:hAnsi="Times New Roman" w:cs="Times New Roman"/>
          <w:spacing w:val="3"/>
        </w:rPr>
        <w:t>r</w:t>
      </w:r>
      <w:r w:rsidRPr="00205CE9">
        <w:rPr>
          <w:rFonts w:ascii="Times New Roman" w:hAnsi="Times New Roman" w:cs="Times New Roman"/>
          <w:spacing w:val="-5"/>
        </w:rPr>
        <w:t>k</w:t>
      </w:r>
      <w:r w:rsidRPr="00205CE9">
        <w:rPr>
          <w:rFonts w:ascii="Times New Roman" w:hAnsi="Times New Roman" w:cs="Times New Roman"/>
          <w:spacing w:val="5"/>
        </w:rPr>
        <w:t>s</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spacing w:val="-7"/>
        </w:rPr>
        <w:t>e</w:t>
      </w:r>
      <w:r w:rsidRPr="00205CE9">
        <w:rPr>
          <w:rFonts w:ascii="Times New Roman" w:hAnsi="Times New Roman" w:cs="Times New Roman"/>
          <w:spacing w:val="1"/>
        </w:rPr>
        <w:t>t</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1"/>
        </w:rPr>
        <w:t>C</w:t>
      </w:r>
      <w:r w:rsidRPr="00205CE9">
        <w:rPr>
          <w:rFonts w:ascii="Times New Roman" w:hAnsi="Times New Roman" w:cs="Times New Roman"/>
        </w:rPr>
        <w:t>o</w:t>
      </w:r>
      <w:r w:rsidRPr="00205CE9">
        <w:rPr>
          <w:rFonts w:ascii="Times New Roman" w:hAnsi="Times New Roman" w:cs="Times New Roman"/>
          <w:spacing w:val="-9"/>
        </w:rPr>
        <w:t>m</w:t>
      </w:r>
      <w:r w:rsidRPr="00205CE9">
        <w:rPr>
          <w:rFonts w:ascii="Times New Roman" w:hAnsi="Times New Roman" w:cs="Times New Roman"/>
          <w:spacing w:val="5"/>
        </w:rPr>
        <w:t>p</w:t>
      </w:r>
      <w:r w:rsidRPr="00205CE9">
        <w:rPr>
          <w:rFonts w:ascii="Times New Roman" w:hAnsi="Times New Roman" w:cs="Times New Roman"/>
          <w:spacing w:val="1"/>
        </w:rPr>
        <w:t>l</w:t>
      </w:r>
      <w:r w:rsidRPr="00205CE9">
        <w:rPr>
          <w:rFonts w:ascii="Times New Roman" w:hAnsi="Times New Roman" w:cs="Times New Roman"/>
          <w:spacing w:val="-7"/>
        </w:rPr>
        <w:t>e</w:t>
      </w:r>
      <w:r w:rsidRPr="00205CE9">
        <w:rPr>
          <w:rFonts w:ascii="Times New Roman" w:hAnsi="Times New Roman" w:cs="Times New Roman"/>
          <w:spacing w:val="6"/>
        </w:rPr>
        <w:t>t</w:t>
      </w:r>
      <w:r w:rsidRPr="00205CE9">
        <w:rPr>
          <w:rFonts w:ascii="Times New Roman" w:hAnsi="Times New Roman" w:cs="Times New Roman"/>
          <w:spacing w:val="1"/>
        </w:rPr>
        <w:t>i</w:t>
      </w:r>
      <w:r w:rsidRPr="00205CE9">
        <w:rPr>
          <w:rFonts w:ascii="Times New Roman" w:hAnsi="Times New Roman" w:cs="Times New Roman"/>
        </w:rPr>
        <w:t>on</w:t>
      </w:r>
      <w:r w:rsidRPr="00205CE9">
        <w:rPr>
          <w:rFonts w:ascii="Times New Roman" w:hAnsi="Times New Roman" w:cs="Times New Roman"/>
          <w:spacing w:val="3"/>
        </w:rPr>
        <w:t xml:space="preserve"> -</w:t>
      </w:r>
      <w:r w:rsidRPr="00205CE9">
        <w:rPr>
          <w:rFonts w:ascii="Times New Roman" w:hAnsi="Times New Roman" w:cs="Times New Roman"/>
        </w:rPr>
        <w:t>10</w:t>
      </w:r>
      <w:r w:rsidRPr="00205CE9">
        <w:rPr>
          <w:rFonts w:ascii="Times New Roman" w:hAnsi="Times New Roman" w:cs="Times New Roman"/>
          <w:spacing w:val="2"/>
        </w:rPr>
        <w:t xml:space="preserve"> </w:t>
      </w:r>
      <w:r w:rsidRPr="00205CE9">
        <w:rPr>
          <w:rFonts w:ascii="Times New Roman" w:hAnsi="Times New Roman" w:cs="Times New Roman"/>
          <w:spacing w:val="-4"/>
        </w:rPr>
        <w:t>m</w:t>
      </w:r>
      <w:r w:rsidRPr="00205CE9">
        <w:rPr>
          <w:rFonts w:ascii="Times New Roman" w:hAnsi="Times New Roman" w:cs="Times New Roman"/>
          <w:spacing w:val="1"/>
        </w:rPr>
        <w:t>i</w:t>
      </w:r>
      <w:r w:rsidRPr="00205CE9">
        <w:rPr>
          <w:rFonts w:ascii="Times New Roman" w:hAnsi="Times New Roman" w:cs="Times New Roman"/>
          <w:spacing w:val="-5"/>
        </w:rPr>
        <w:t>n</w:t>
      </w:r>
      <w:r w:rsidRPr="00205CE9">
        <w:rPr>
          <w:rFonts w:ascii="Times New Roman" w:hAnsi="Times New Roman" w:cs="Times New Roman"/>
        </w:rPr>
        <w:t>u</w:t>
      </w:r>
      <w:r w:rsidRPr="00205CE9">
        <w:rPr>
          <w:rFonts w:ascii="Times New Roman" w:hAnsi="Times New Roman" w:cs="Times New Roman"/>
          <w:spacing w:val="6"/>
        </w:rPr>
        <w:t>t</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rPr>
        <w:t>p</w:t>
      </w:r>
      <w:r w:rsidRPr="00205CE9">
        <w:rPr>
          <w:rFonts w:ascii="Times New Roman" w:hAnsi="Times New Roman" w:cs="Times New Roman"/>
          <w:spacing w:val="-7"/>
        </w:rPr>
        <w:t>e</w:t>
      </w:r>
      <w:r w:rsidRPr="00205CE9">
        <w:rPr>
          <w:rFonts w:ascii="Times New Roman" w:hAnsi="Times New Roman" w:cs="Times New Roman"/>
        </w:rPr>
        <w:t>r</w:t>
      </w:r>
      <w:r w:rsidRPr="00205CE9">
        <w:rPr>
          <w:rFonts w:ascii="Times New Roman" w:hAnsi="Times New Roman" w:cs="Times New Roman"/>
          <w:spacing w:val="5"/>
        </w:rPr>
        <w:t xml:space="preserve"> </w:t>
      </w:r>
      <w:r w:rsidRPr="00205CE9">
        <w:rPr>
          <w:rFonts w:ascii="Times New Roman" w:hAnsi="Times New Roman" w:cs="Times New Roman"/>
          <w:spacing w:val="1"/>
        </w:rPr>
        <w:t>t</w:t>
      </w:r>
      <w:r w:rsidRPr="00205CE9">
        <w:rPr>
          <w:rFonts w:ascii="Times New Roman" w:hAnsi="Times New Roman" w:cs="Times New Roman"/>
          <w:spacing w:val="-2"/>
        </w:rPr>
        <w:t>r</w:t>
      </w:r>
      <w:r w:rsidRPr="00205CE9">
        <w:rPr>
          <w:rFonts w:ascii="Times New Roman" w:hAnsi="Times New Roman" w:cs="Times New Roman"/>
          <w:spacing w:val="5"/>
        </w:rPr>
        <w:t>a</w:t>
      </w:r>
      <w:r w:rsidRPr="00205CE9">
        <w:rPr>
          <w:rFonts w:ascii="Times New Roman" w:hAnsi="Times New Roman" w:cs="Times New Roman"/>
          <w:spacing w:val="-4"/>
        </w:rPr>
        <w:t>i</w:t>
      </w:r>
      <w:r w:rsidRPr="00205CE9">
        <w:rPr>
          <w:rFonts w:ascii="Times New Roman" w:hAnsi="Times New Roman" w:cs="Times New Roman"/>
        </w:rPr>
        <w:t>n</w:t>
      </w:r>
      <w:r w:rsidRPr="00205CE9">
        <w:rPr>
          <w:rFonts w:ascii="Times New Roman" w:hAnsi="Times New Roman" w:cs="Times New Roman"/>
          <w:spacing w:val="-2"/>
        </w:rPr>
        <w:t>e</w:t>
      </w:r>
      <w:r w:rsidRPr="00205CE9">
        <w:rPr>
          <w:rFonts w:ascii="Times New Roman" w:hAnsi="Times New Roman" w:cs="Times New Roman"/>
        </w:rPr>
        <w:t>e</w:t>
      </w:r>
    </w:p>
    <w:p w:rsidR="00E97F40" w:rsidRPr="00205CE9" w:rsidRDefault="00E97F40" w:rsidP="00E97F40">
      <w:pPr>
        <w:pStyle w:val="ListParagraph"/>
        <w:numPr>
          <w:ilvl w:val="0"/>
          <w:numId w:val="10"/>
        </w:numPr>
        <w:spacing w:line="260" w:lineRule="exact"/>
        <w:rPr>
          <w:rFonts w:ascii="Times New Roman" w:hAnsi="Times New Roman" w:cs="Times New Roman"/>
          <w:sz w:val="24"/>
          <w:szCs w:val="24"/>
        </w:rPr>
      </w:pPr>
      <w:r w:rsidRPr="00205CE9">
        <w:rPr>
          <w:rFonts w:ascii="Times New Roman" w:hAnsi="Times New Roman" w:cs="Times New Roman"/>
          <w:b/>
          <w:position w:val="-1"/>
          <w:sz w:val="24"/>
          <w:szCs w:val="24"/>
        </w:rPr>
        <w:t>A</w:t>
      </w:r>
      <w:r w:rsidRPr="00205CE9">
        <w:rPr>
          <w:rFonts w:ascii="Times New Roman" w:hAnsi="Times New Roman" w:cs="Times New Roman"/>
          <w:b/>
          <w:spacing w:val="-1"/>
          <w:position w:val="-1"/>
          <w:sz w:val="24"/>
          <w:szCs w:val="24"/>
        </w:rPr>
        <w:t>w</w:t>
      </w:r>
      <w:r w:rsidRPr="00205CE9">
        <w:rPr>
          <w:rFonts w:ascii="Times New Roman" w:hAnsi="Times New Roman" w:cs="Times New Roman"/>
          <w:b/>
          <w:position w:val="-1"/>
          <w:sz w:val="24"/>
          <w:szCs w:val="24"/>
        </w:rPr>
        <w:t>ay</w:t>
      </w:r>
      <w:r w:rsidRPr="00205CE9">
        <w:rPr>
          <w:rFonts w:ascii="Times New Roman" w:hAnsi="Times New Roman" w:cs="Times New Roman"/>
          <w:b/>
          <w:spacing w:val="2"/>
          <w:position w:val="-1"/>
          <w:sz w:val="24"/>
          <w:szCs w:val="24"/>
        </w:rPr>
        <w:t xml:space="preserve"> </w:t>
      </w:r>
      <w:r w:rsidRPr="00205CE9">
        <w:rPr>
          <w:rFonts w:ascii="Times New Roman" w:hAnsi="Times New Roman" w:cs="Times New Roman"/>
          <w:b/>
          <w:spacing w:val="1"/>
          <w:position w:val="-1"/>
          <w:sz w:val="24"/>
          <w:szCs w:val="24"/>
        </w:rPr>
        <w:t>f</w:t>
      </w:r>
      <w:r w:rsidRPr="00205CE9">
        <w:rPr>
          <w:rFonts w:ascii="Times New Roman" w:hAnsi="Times New Roman" w:cs="Times New Roman"/>
          <w:b/>
          <w:spacing w:val="-6"/>
          <w:position w:val="-1"/>
          <w:sz w:val="24"/>
          <w:szCs w:val="24"/>
        </w:rPr>
        <w:t>r</w:t>
      </w:r>
      <w:r w:rsidRPr="00205CE9">
        <w:rPr>
          <w:rFonts w:ascii="Times New Roman" w:hAnsi="Times New Roman" w:cs="Times New Roman"/>
          <w:b/>
          <w:position w:val="-1"/>
          <w:sz w:val="24"/>
          <w:szCs w:val="24"/>
        </w:rPr>
        <w:t>om</w:t>
      </w:r>
      <w:r w:rsidRPr="00205CE9">
        <w:rPr>
          <w:rFonts w:ascii="Times New Roman" w:hAnsi="Times New Roman" w:cs="Times New Roman"/>
          <w:b/>
          <w:spacing w:val="-1"/>
          <w:position w:val="-1"/>
          <w:sz w:val="24"/>
          <w:szCs w:val="24"/>
        </w:rPr>
        <w:t xml:space="preserve"> </w:t>
      </w:r>
      <w:r w:rsidRPr="00205CE9">
        <w:rPr>
          <w:rFonts w:ascii="Times New Roman" w:hAnsi="Times New Roman" w:cs="Times New Roman"/>
          <w:b/>
          <w:position w:val="-1"/>
          <w:sz w:val="24"/>
          <w:szCs w:val="24"/>
        </w:rPr>
        <w:t>W</w:t>
      </w:r>
      <w:r w:rsidRPr="00205CE9">
        <w:rPr>
          <w:rFonts w:ascii="Times New Roman" w:hAnsi="Times New Roman" w:cs="Times New Roman"/>
          <w:b/>
          <w:spacing w:val="5"/>
          <w:position w:val="-1"/>
          <w:sz w:val="24"/>
          <w:szCs w:val="24"/>
        </w:rPr>
        <w:t>o</w:t>
      </w:r>
      <w:r w:rsidRPr="00205CE9">
        <w:rPr>
          <w:rFonts w:ascii="Times New Roman" w:hAnsi="Times New Roman" w:cs="Times New Roman"/>
          <w:b/>
          <w:spacing w:val="-1"/>
          <w:position w:val="-1"/>
          <w:sz w:val="24"/>
          <w:szCs w:val="24"/>
        </w:rPr>
        <w:t>r</w:t>
      </w:r>
      <w:r w:rsidRPr="00205CE9">
        <w:rPr>
          <w:rFonts w:ascii="Times New Roman" w:hAnsi="Times New Roman" w:cs="Times New Roman"/>
          <w:b/>
          <w:position w:val="-1"/>
          <w:sz w:val="24"/>
          <w:szCs w:val="24"/>
        </w:rPr>
        <w:t>k</w:t>
      </w:r>
      <w:r w:rsidRPr="00205CE9">
        <w:rPr>
          <w:rFonts w:ascii="Times New Roman" w:hAnsi="Times New Roman" w:cs="Times New Roman"/>
          <w:b/>
          <w:spacing w:val="-2"/>
          <w:position w:val="-1"/>
          <w:sz w:val="24"/>
          <w:szCs w:val="24"/>
        </w:rPr>
        <w:t xml:space="preserve"> </w:t>
      </w:r>
      <w:r w:rsidRPr="00205CE9">
        <w:rPr>
          <w:rFonts w:ascii="Times New Roman" w:hAnsi="Times New Roman" w:cs="Times New Roman"/>
          <w:b/>
          <w:spacing w:val="1"/>
          <w:position w:val="-1"/>
          <w:sz w:val="24"/>
          <w:szCs w:val="24"/>
        </w:rPr>
        <w:t>St</w:t>
      </w:r>
      <w:r w:rsidRPr="00205CE9">
        <w:rPr>
          <w:rFonts w:ascii="Times New Roman" w:hAnsi="Times New Roman" w:cs="Times New Roman"/>
          <w:b/>
          <w:position w:val="-1"/>
          <w:sz w:val="24"/>
          <w:szCs w:val="24"/>
        </w:rPr>
        <w:t>a</w:t>
      </w:r>
      <w:r w:rsidRPr="00205CE9">
        <w:rPr>
          <w:rFonts w:ascii="Times New Roman" w:hAnsi="Times New Roman" w:cs="Times New Roman"/>
          <w:b/>
          <w:spacing w:val="1"/>
          <w:position w:val="-1"/>
          <w:sz w:val="24"/>
          <w:szCs w:val="24"/>
        </w:rPr>
        <w:t>t</w:t>
      </w:r>
      <w:r w:rsidRPr="00205CE9">
        <w:rPr>
          <w:rFonts w:ascii="Times New Roman" w:hAnsi="Times New Roman" w:cs="Times New Roman"/>
          <w:b/>
          <w:position w:val="-1"/>
          <w:sz w:val="24"/>
          <w:szCs w:val="24"/>
        </w:rPr>
        <w:t>ion</w:t>
      </w:r>
      <w:r>
        <w:rPr>
          <w:rFonts w:ascii="Times New Roman" w:hAnsi="Times New Roman" w:cs="Times New Roman"/>
          <w:b/>
          <w:position w:val="-1"/>
          <w:sz w:val="24"/>
          <w:szCs w:val="24"/>
        </w:rPr>
        <w:t xml:space="preserve">: </w:t>
      </w:r>
      <w:r w:rsidRPr="00205CE9">
        <w:rPr>
          <w:rFonts w:ascii="Times New Roman" w:hAnsi="Times New Roman" w:cs="Times New Roman"/>
          <w:spacing w:val="2"/>
        </w:rPr>
        <w:t>F</w:t>
      </w:r>
      <w:r w:rsidRPr="00205CE9">
        <w:rPr>
          <w:rFonts w:ascii="Times New Roman" w:hAnsi="Times New Roman" w:cs="Times New Roman"/>
          <w:spacing w:val="-5"/>
        </w:rPr>
        <w:t>o</w:t>
      </w:r>
      <w:r w:rsidRPr="00205CE9">
        <w:rPr>
          <w:rFonts w:ascii="Times New Roman" w:hAnsi="Times New Roman" w:cs="Times New Roman"/>
          <w:spacing w:val="3"/>
        </w:rPr>
        <w:t>r</w:t>
      </w:r>
      <w:r w:rsidRPr="00205CE9">
        <w:rPr>
          <w:rFonts w:ascii="Times New Roman" w:hAnsi="Times New Roman" w:cs="Times New Roman"/>
          <w:spacing w:val="-7"/>
        </w:rPr>
        <w:t>e</w:t>
      </w:r>
      <w:r w:rsidRPr="00205CE9">
        <w:rPr>
          <w:rFonts w:ascii="Times New Roman" w:hAnsi="Times New Roman" w:cs="Times New Roman"/>
          <w:spacing w:val="-2"/>
        </w:rPr>
        <w:t>c</w:t>
      </w:r>
      <w:r w:rsidRPr="00205CE9">
        <w:rPr>
          <w:rFonts w:ascii="Times New Roman" w:hAnsi="Times New Roman" w:cs="Times New Roman"/>
          <w:spacing w:val="3"/>
        </w:rPr>
        <w:t>a</w:t>
      </w:r>
      <w:r w:rsidRPr="00205CE9">
        <w:rPr>
          <w:rFonts w:ascii="Times New Roman" w:hAnsi="Times New Roman" w:cs="Times New Roman"/>
        </w:rPr>
        <w:t>s</w:t>
      </w:r>
      <w:r w:rsidRPr="00205CE9">
        <w:rPr>
          <w:rFonts w:ascii="Times New Roman" w:hAnsi="Times New Roman" w:cs="Times New Roman"/>
          <w:spacing w:val="6"/>
        </w:rPr>
        <w:t>t</w:t>
      </w:r>
      <w:r w:rsidRPr="00205CE9">
        <w:rPr>
          <w:rFonts w:ascii="Times New Roman" w:hAnsi="Times New Roman" w:cs="Times New Roman"/>
          <w:spacing w:val="-7"/>
        </w:rPr>
        <w:t>e</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3"/>
        </w:rPr>
        <w:t>W</w:t>
      </w:r>
      <w:r w:rsidRPr="00205CE9">
        <w:rPr>
          <w:rFonts w:ascii="Times New Roman" w:hAnsi="Times New Roman" w:cs="Times New Roman"/>
        </w:rPr>
        <w:t>h</w:t>
      </w:r>
      <w:r w:rsidRPr="00205CE9">
        <w:rPr>
          <w:rFonts w:ascii="Times New Roman" w:hAnsi="Times New Roman" w:cs="Times New Roman"/>
          <w:spacing w:val="-2"/>
        </w:rPr>
        <w:t>e</w:t>
      </w:r>
      <w:r w:rsidRPr="00205CE9">
        <w:rPr>
          <w:rFonts w:ascii="Times New Roman" w:hAnsi="Times New Roman" w:cs="Times New Roman"/>
        </w:rPr>
        <w:t>n</w:t>
      </w:r>
      <w:r w:rsidRPr="00205CE9">
        <w:rPr>
          <w:rFonts w:ascii="Times New Roman" w:hAnsi="Times New Roman" w:cs="Times New Roman"/>
          <w:spacing w:val="-2"/>
        </w:rPr>
        <w:t xml:space="preserve"> </w:t>
      </w:r>
      <w:r w:rsidRPr="00205CE9">
        <w:rPr>
          <w:rFonts w:ascii="Times New Roman" w:hAnsi="Times New Roman" w:cs="Times New Roman"/>
          <w:spacing w:val="1"/>
        </w:rPr>
        <w:t>C</w:t>
      </w:r>
      <w:r w:rsidRPr="00205CE9">
        <w:rPr>
          <w:rFonts w:ascii="Times New Roman" w:hAnsi="Times New Roman" w:cs="Times New Roman"/>
        </w:rPr>
        <w:t>o</w:t>
      </w:r>
      <w:r w:rsidRPr="00205CE9">
        <w:rPr>
          <w:rFonts w:ascii="Times New Roman" w:hAnsi="Times New Roman" w:cs="Times New Roman"/>
          <w:spacing w:val="-4"/>
        </w:rPr>
        <w:t>m</w:t>
      </w:r>
      <w:r w:rsidRPr="00205CE9">
        <w:rPr>
          <w:rFonts w:ascii="Times New Roman" w:hAnsi="Times New Roman" w:cs="Times New Roman"/>
        </w:rPr>
        <w:t>p</w:t>
      </w:r>
      <w:r w:rsidRPr="00205CE9">
        <w:rPr>
          <w:rFonts w:ascii="Times New Roman" w:hAnsi="Times New Roman" w:cs="Times New Roman"/>
          <w:spacing w:val="3"/>
        </w:rPr>
        <w:t>a</w:t>
      </w:r>
      <w:r w:rsidRPr="00205CE9">
        <w:rPr>
          <w:rFonts w:ascii="Times New Roman" w:hAnsi="Times New Roman" w:cs="Times New Roman"/>
        </w:rPr>
        <w:t>ny</w:t>
      </w:r>
      <w:r w:rsidRPr="00205CE9">
        <w:rPr>
          <w:rFonts w:ascii="Times New Roman" w:hAnsi="Times New Roman" w:cs="Times New Roman"/>
          <w:spacing w:val="2"/>
        </w:rPr>
        <w:t xml:space="preserve"> </w:t>
      </w:r>
      <w:r w:rsidRPr="00205CE9">
        <w:rPr>
          <w:rFonts w:ascii="Times New Roman" w:hAnsi="Times New Roman" w:cs="Times New Roman"/>
          <w:spacing w:val="-2"/>
        </w:rPr>
        <w:t>e</w:t>
      </w:r>
      <w:r w:rsidRPr="00205CE9">
        <w:rPr>
          <w:rFonts w:ascii="Times New Roman" w:hAnsi="Times New Roman" w:cs="Times New Roman"/>
          <w:spacing w:val="-4"/>
        </w:rPr>
        <w:t>m</w:t>
      </w:r>
      <w:r w:rsidRPr="00205CE9">
        <w:rPr>
          <w:rFonts w:ascii="Times New Roman" w:hAnsi="Times New Roman" w:cs="Times New Roman"/>
          <w:spacing w:val="-7"/>
        </w:rPr>
        <w:t>e</w:t>
      </w:r>
      <w:r w:rsidRPr="00205CE9">
        <w:rPr>
          <w:rFonts w:ascii="Times New Roman" w:hAnsi="Times New Roman" w:cs="Times New Roman"/>
          <w:spacing w:val="8"/>
        </w:rPr>
        <w:t>r</w:t>
      </w:r>
      <w:r w:rsidRPr="00205CE9">
        <w:rPr>
          <w:rFonts w:ascii="Times New Roman" w:hAnsi="Times New Roman" w:cs="Times New Roman"/>
        </w:rPr>
        <w:t>g</w:t>
      </w:r>
      <w:r w:rsidRPr="00205CE9">
        <w:rPr>
          <w:rFonts w:ascii="Times New Roman" w:hAnsi="Times New Roman" w:cs="Times New Roman"/>
          <w:spacing w:val="-2"/>
        </w:rPr>
        <w:t>e</w:t>
      </w:r>
      <w:r w:rsidRPr="00205CE9">
        <w:rPr>
          <w:rFonts w:ascii="Times New Roman" w:hAnsi="Times New Roman" w:cs="Times New Roman"/>
        </w:rPr>
        <w:t>n</w:t>
      </w:r>
      <w:r w:rsidRPr="00205CE9">
        <w:rPr>
          <w:rFonts w:ascii="Times New Roman" w:hAnsi="Times New Roman" w:cs="Times New Roman"/>
          <w:spacing w:val="-2"/>
        </w:rPr>
        <w:t>c</w:t>
      </w:r>
      <w:r w:rsidRPr="00205CE9">
        <w:rPr>
          <w:rFonts w:ascii="Times New Roman" w:hAnsi="Times New Roman" w:cs="Times New Roman"/>
          <w:spacing w:val="1"/>
        </w:rPr>
        <w:t>i</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8"/>
        </w:rPr>
        <w:t xml:space="preserve"> </w:t>
      </w:r>
      <w:r w:rsidRPr="00205CE9">
        <w:rPr>
          <w:rFonts w:ascii="Times New Roman" w:hAnsi="Times New Roman" w:cs="Times New Roman"/>
          <w:spacing w:val="-5"/>
        </w:rPr>
        <w:t>o</w:t>
      </w:r>
      <w:r w:rsidRPr="00205CE9">
        <w:rPr>
          <w:rFonts w:ascii="Times New Roman" w:hAnsi="Times New Roman" w:cs="Times New Roman"/>
        </w:rPr>
        <w:t>r</w:t>
      </w:r>
      <w:r w:rsidRPr="00205CE9">
        <w:rPr>
          <w:rFonts w:ascii="Times New Roman" w:hAnsi="Times New Roman" w:cs="Times New Roman"/>
          <w:spacing w:val="5"/>
        </w:rPr>
        <w:t xml:space="preserve"> </w:t>
      </w:r>
      <w:r w:rsidRPr="00205CE9">
        <w:rPr>
          <w:rFonts w:ascii="Times New Roman" w:hAnsi="Times New Roman" w:cs="Times New Roman"/>
          <w:spacing w:val="-5"/>
        </w:rPr>
        <w:t>n</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2"/>
        </w:rPr>
        <w:t>P</w:t>
      </w:r>
      <w:r w:rsidRPr="00205CE9">
        <w:rPr>
          <w:rFonts w:ascii="Times New Roman" w:hAnsi="Times New Roman" w:cs="Times New Roman"/>
          <w:spacing w:val="3"/>
        </w:rPr>
        <w:t>r</w:t>
      </w:r>
      <w:r w:rsidRPr="00205CE9">
        <w:rPr>
          <w:rFonts w:ascii="Times New Roman" w:hAnsi="Times New Roman" w:cs="Times New Roman"/>
          <w:spacing w:val="-5"/>
        </w:rPr>
        <w:t>od</w:t>
      </w:r>
      <w:r w:rsidRPr="00205CE9">
        <w:rPr>
          <w:rFonts w:ascii="Times New Roman" w:hAnsi="Times New Roman" w:cs="Times New Roman"/>
          <w:spacing w:val="5"/>
        </w:rPr>
        <w:t>u</w:t>
      </w:r>
      <w:r w:rsidRPr="00205CE9">
        <w:rPr>
          <w:rFonts w:ascii="Times New Roman" w:hAnsi="Times New Roman" w:cs="Times New Roman"/>
          <w:spacing w:val="-2"/>
        </w:rPr>
        <w:t>c</w:t>
      </w:r>
      <w:r w:rsidRPr="00205CE9">
        <w:rPr>
          <w:rFonts w:ascii="Times New Roman" w:hAnsi="Times New Roman" w:cs="Times New Roman"/>
          <w:spacing w:val="1"/>
        </w:rPr>
        <w:t>ti</w:t>
      </w:r>
      <w:r w:rsidRPr="00205CE9">
        <w:rPr>
          <w:rFonts w:ascii="Times New Roman" w:hAnsi="Times New Roman" w:cs="Times New Roman"/>
        </w:rPr>
        <w:t>on</w:t>
      </w:r>
      <w:r w:rsidRPr="00205CE9">
        <w:rPr>
          <w:rFonts w:ascii="Times New Roman" w:hAnsi="Times New Roman" w:cs="Times New Roman"/>
          <w:spacing w:val="-2"/>
        </w:rPr>
        <w:t xml:space="preserve"> </w:t>
      </w:r>
      <w:r w:rsidRPr="00205CE9">
        <w:rPr>
          <w:rFonts w:ascii="Times New Roman" w:hAnsi="Times New Roman" w:cs="Times New Roman"/>
          <w:spacing w:val="-5"/>
        </w:rPr>
        <w:t>d</w:t>
      </w:r>
      <w:r w:rsidRPr="00205CE9">
        <w:rPr>
          <w:rFonts w:ascii="Times New Roman" w:hAnsi="Times New Roman" w:cs="Times New Roman"/>
          <w:spacing w:val="5"/>
        </w:rPr>
        <w:t>u</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6"/>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4"/>
        </w:rPr>
        <w:t>l</w:t>
      </w:r>
      <w:r w:rsidRPr="00205CE9">
        <w:rPr>
          <w:rFonts w:ascii="Times New Roman" w:hAnsi="Times New Roman" w:cs="Times New Roman"/>
          <w:spacing w:val="1"/>
        </w:rPr>
        <w:t>i</w:t>
      </w:r>
      <w:r w:rsidRPr="00205CE9">
        <w:rPr>
          <w:rFonts w:ascii="Times New Roman" w:hAnsi="Times New Roman" w:cs="Times New Roman"/>
        </w:rPr>
        <w:t>ve</w:t>
      </w:r>
      <w:r w:rsidRPr="00205CE9">
        <w:rPr>
          <w:rFonts w:ascii="Times New Roman" w:hAnsi="Times New Roman" w:cs="Times New Roman"/>
          <w:spacing w:val="-4"/>
        </w:rPr>
        <w:t xml:space="preserve"> </w:t>
      </w:r>
      <w:r w:rsidRPr="00205CE9">
        <w:rPr>
          <w:rFonts w:ascii="Times New Roman" w:hAnsi="Times New Roman" w:cs="Times New Roman"/>
          <w:spacing w:val="2"/>
        </w:rPr>
        <w:t>S</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3"/>
        </w:rPr>
        <w:t>c</w:t>
      </w:r>
      <w:r w:rsidRPr="00205CE9">
        <w:rPr>
          <w:rFonts w:ascii="Times New Roman" w:hAnsi="Times New Roman" w:cs="Times New Roman"/>
        </w:rPr>
        <w:t>k</w:t>
      </w:r>
      <w:r w:rsidRPr="00205CE9">
        <w:rPr>
          <w:rFonts w:ascii="Times New Roman" w:hAnsi="Times New Roman" w:cs="Times New Roman"/>
          <w:spacing w:val="-2"/>
        </w:rPr>
        <w:t xml:space="preserve"> </w:t>
      </w:r>
      <w:r w:rsidRPr="00205CE9">
        <w:rPr>
          <w:rFonts w:ascii="Times New Roman" w:hAnsi="Times New Roman" w:cs="Times New Roman"/>
          <w:spacing w:val="-4"/>
        </w:rPr>
        <w:t>i</w:t>
      </w:r>
      <w:r w:rsidRPr="00205CE9">
        <w:rPr>
          <w:rFonts w:ascii="Times New Roman" w:hAnsi="Times New Roman" w:cs="Times New Roman"/>
        </w:rPr>
        <w:t>s</w:t>
      </w:r>
      <w:r w:rsidRPr="00205CE9">
        <w:rPr>
          <w:rFonts w:ascii="Times New Roman" w:hAnsi="Times New Roman" w:cs="Times New Roman"/>
          <w:spacing w:val="1"/>
        </w:rPr>
        <w:t>s</w:t>
      </w:r>
      <w:r w:rsidRPr="00205CE9">
        <w:rPr>
          <w:rFonts w:ascii="Times New Roman" w:hAnsi="Times New Roman" w:cs="Times New Roman"/>
          <w:spacing w:val="5"/>
        </w:rPr>
        <w:t>u</w:t>
      </w:r>
      <w:r w:rsidRPr="00205CE9">
        <w:rPr>
          <w:rFonts w:ascii="Times New Roman" w:hAnsi="Times New Roman" w:cs="Times New Roman"/>
          <w:spacing w:val="-7"/>
        </w:rPr>
        <w:t>e</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7"/>
        </w:rPr>
        <w:t>e</w:t>
      </w:r>
      <w:r w:rsidRPr="00205CE9">
        <w:rPr>
          <w:rFonts w:ascii="Times New Roman" w:hAnsi="Times New Roman" w:cs="Times New Roman"/>
          <w:spacing w:val="1"/>
        </w:rPr>
        <w:t>t</w:t>
      </w:r>
      <w:r w:rsidRPr="00205CE9">
        <w:rPr>
          <w:rFonts w:ascii="Times New Roman" w:hAnsi="Times New Roman" w:cs="Times New Roman"/>
        </w:rPr>
        <w:t>c</w:t>
      </w:r>
      <w:r>
        <w:rPr>
          <w:rFonts w:ascii="Times New Roman" w:hAnsi="Times New Roman" w:cs="Times New Roman"/>
        </w:rPr>
        <w:t>.</w:t>
      </w:r>
    </w:p>
    <w:p w:rsidR="00E97F40" w:rsidRPr="00205CE9" w:rsidRDefault="00E97F40" w:rsidP="00E97F40">
      <w:pPr>
        <w:pStyle w:val="ListParagraph"/>
        <w:numPr>
          <w:ilvl w:val="0"/>
          <w:numId w:val="10"/>
        </w:numPr>
        <w:spacing w:line="260" w:lineRule="exact"/>
        <w:rPr>
          <w:sz w:val="24"/>
          <w:szCs w:val="24"/>
        </w:rPr>
      </w:pPr>
      <w:r w:rsidRPr="00205CE9">
        <w:rPr>
          <w:b/>
          <w:position w:val="-1"/>
          <w:sz w:val="24"/>
          <w:szCs w:val="24"/>
        </w:rPr>
        <w:lastRenderedPageBreak/>
        <w:t>R</w:t>
      </w:r>
      <w:r w:rsidRPr="00205CE9">
        <w:rPr>
          <w:b/>
          <w:spacing w:val="-1"/>
          <w:position w:val="-1"/>
          <w:sz w:val="24"/>
          <w:szCs w:val="24"/>
        </w:rPr>
        <w:t>e</w:t>
      </w:r>
      <w:r w:rsidRPr="00205CE9">
        <w:rPr>
          <w:b/>
          <w:spacing w:val="-2"/>
          <w:position w:val="-1"/>
          <w:sz w:val="24"/>
          <w:szCs w:val="24"/>
        </w:rPr>
        <w:t>s</w:t>
      </w:r>
      <w:r w:rsidRPr="00205CE9">
        <w:rPr>
          <w:b/>
          <w:spacing w:val="-1"/>
          <w:position w:val="-1"/>
          <w:sz w:val="24"/>
          <w:szCs w:val="24"/>
        </w:rPr>
        <w:t>e</w:t>
      </w:r>
      <w:r w:rsidRPr="00205CE9">
        <w:rPr>
          <w:b/>
          <w:spacing w:val="5"/>
          <w:position w:val="-1"/>
          <w:sz w:val="24"/>
          <w:szCs w:val="24"/>
        </w:rPr>
        <w:t>a</w:t>
      </w:r>
      <w:r w:rsidRPr="00205CE9">
        <w:rPr>
          <w:b/>
          <w:spacing w:val="-6"/>
          <w:position w:val="-1"/>
          <w:sz w:val="24"/>
          <w:szCs w:val="24"/>
        </w:rPr>
        <w:t>r</w:t>
      </w:r>
      <w:r w:rsidRPr="00205CE9">
        <w:rPr>
          <w:b/>
          <w:spacing w:val="-1"/>
          <w:position w:val="-1"/>
          <w:sz w:val="24"/>
          <w:szCs w:val="24"/>
        </w:rPr>
        <w:t>c</w:t>
      </w:r>
      <w:r w:rsidRPr="00205CE9">
        <w:rPr>
          <w:b/>
          <w:position w:val="-1"/>
          <w:sz w:val="24"/>
          <w:szCs w:val="24"/>
        </w:rPr>
        <w:t>h</w:t>
      </w:r>
      <w:r w:rsidRPr="00205CE9">
        <w:rPr>
          <w:b/>
          <w:spacing w:val="3"/>
          <w:position w:val="-1"/>
          <w:sz w:val="24"/>
          <w:szCs w:val="24"/>
        </w:rPr>
        <w:t xml:space="preserve"> </w:t>
      </w:r>
      <w:r w:rsidRPr="00205CE9">
        <w:rPr>
          <w:b/>
          <w:position w:val="-1"/>
          <w:sz w:val="24"/>
          <w:szCs w:val="24"/>
        </w:rPr>
        <w:t>a</w:t>
      </w:r>
      <w:r w:rsidRPr="00205CE9">
        <w:rPr>
          <w:b/>
          <w:spacing w:val="1"/>
          <w:position w:val="-1"/>
          <w:sz w:val="24"/>
          <w:szCs w:val="24"/>
        </w:rPr>
        <w:t>n</w:t>
      </w:r>
      <w:r w:rsidRPr="00205CE9">
        <w:rPr>
          <w:b/>
          <w:position w:val="-1"/>
          <w:sz w:val="24"/>
          <w:szCs w:val="24"/>
        </w:rPr>
        <w:t>d</w:t>
      </w:r>
      <w:r w:rsidRPr="00205CE9">
        <w:rPr>
          <w:b/>
          <w:spacing w:val="3"/>
          <w:position w:val="-1"/>
          <w:sz w:val="24"/>
          <w:szCs w:val="24"/>
        </w:rPr>
        <w:t xml:space="preserve"> </w:t>
      </w:r>
      <w:r w:rsidRPr="00205CE9">
        <w:rPr>
          <w:b/>
          <w:position w:val="-1"/>
          <w:sz w:val="24"/>
          <w:szCs w:val="24"/>
        </w:rPr>
        <w:t>D</w:t>
      </w:r>
      <w:r w:rsidRPr="00205CE9">
        <w:rPr>
          <w:b/>
          <w:spacing w:val="-1"/>
          <w:position w:val="-1"/>
          <w:sz w:val="24"/>
          <w:szCs w:val="24"/>
        </w:rPr>
        <w:t>e</w:t>
      </w:r>
      <w:r w:rsidRPr="00205CE9">
        <w:rPr>
          <w:b/>
          <w:position w:val="-1"/>
          <w:sz w:val="24"/>
          <w:szCs w:val="24"/>
        </w:rPr>
        <w:t>v</w:t>
      </w:r>
      <w:r w:rsidRPr="00205CE9">
        <w:rPr>
          <w:b/>
          <w:spacing w:val="-1"/>
          <w:position w:val="-1"/>
          <w:sz w:val="24"/>
          <w:szCs w:val="24"/>
        </w:rPr>
        <w:t>e</w:t>
      </w:r>
      <w:r w:rsidRPr="00205CE9">
        <w:rPr>
          <w:b/>
          <w:spacing w:val="-4"/>
          <w:position w:val="-1"/>
          <w:sz w:val="24"/>
          <w:szCs w:val="24"/>
        </w:rPr>
        <w:t>l</w:t>
      </w:r>
      <w:r w:rsidRPr="00205CE9">
        <w:rPr>
          <w:b/>
          <w:position w:val="-1"/>
          <w:sz w:val="24"/>
          <w:szCs w:val="24"/>
        </w:rPr>
        <w:t>o</w:t>
      </w:r>
      <w:r w:rsidRPr="00205CE9">
        <w:rPr>
          <w:b/>
          <w:spacing w:val="6"/>
          <w:position w:val="-1"/>
          <w:sz w:val="24"/>
          <w:szCs w:val="24"/>
        </w:rPr>
        <w:t>p</w:t>
      </w:r>
      <w:r w:rsidRPr="00205CE9">
        <w:rPr>
          <w:b/>
          <w:spacing w:val="-3"/>
          <w:position w:val="-1"/>
          <w:sz w:val="24"/>
          <w:szCs w:val="24"/>
        </w:rPr>
        <w:t>m</w:t>
      </w:r>
      <w:r w:rsidRPr="00205CE9">
        <w:rPr>
          <w:b/>
          <w:spacing w:val="-1"/>
          <w:position w:val="-1"/>
          <w:sz w:val="24"/>
          <w:szCs w:val="24"/>
        </w:rPr>
        <w:t>e</w:t>
      </w:r>
      <w:r w:rsidRPr="00205CE9">
        <w:rPr>
          <w:b/>
          <w:spacing w:val="1"/>
          <w:position w:val="-1"/>
          <w:sz w:val="24"/>
          <w:szCs w:val="24"/>
        </w:rPr>
        <w:t>n</w:t>
      </w:r>
      <w:r w:rsidRPr="00205CE9">
        <w:rPr>
          <w:b/>
          <w:position w:val="-1"/>
          <w:sz w:val="24"/>
          <w:szCs w:val="24"/>
        </w:rPr>
        <w:t>t</w:t>
      </w:r>
      <w:r>
        <w:rPr>
          <w:b/>
          <w:position w:val="-1"/>
          <w:sz w:val="24"/>
          <w:szCs w:val="24"/>
        </w:rPr>
        <w:t xml:space="preserve">: </w:t>
      </w:r>
      <w:r w:rsidRPr="00205CE9">
        <w:rPr>
          <w:rFonts w:ascii="Times New Roman" w:hAnsi="Times New Roman" w:cs="Times New Roman"/>
          <w:spacing w:val="2"/>
        </w:rPr>
        <w:t>F</w:t>
      </w:r>
      <w:r w:rsidRPr="00205CE9">
        <w:rPr>
          <w:rFonts w:ascii="Times New Roman" w:hAnsi="Times New Roman" w:cs="Times New Roman"/>
          <w:spacing w:val="-5"/>
        </w:rPr>
        <w:t>o</w:t>
      </w:r>
      <w:r w:rsidRPr="00205CE9">
        <w:rPr>
          <w:rFonts w:ascii="Times New Roman" w:hAnsi="Times New Roman" w:cs="Times New Roman"/>
          <w:spacing w:val="3"/>
        </w:rPr>
        <w:t>r</w:t>
      </w:r>
      <w:r w:rsidRPr="00205CE9">
        <w:rPr>
          <w:rFonts w:ascii="Times New Roman" w:hAnsi="Times New Roman" w:cs="Times New Roman"/>
          <w:spacing w:val="-7"/>
        </w:rPr>
        <w:t>e</w:t>
      </w:r>
      <w:r w:rsidRPr="00205CE9">
        <w:rPr>
          <w:rFonts w:ascii="Times New Roman" w:hAnsi="Times New Roman" w:cs="Times New Roman"/>
          <w:spacing w:val="-2"/>
        </w:rPr>
        <w:t>c</w:t>
      </w:r>
      <w:r w:rsidRPr="00205CE9">
        <w:rPr>
          <w:rFonts w:ascii="Times New Roman" w:hAnsi="Times New Roman" w:cs="Times New Roman"/>
          <w:spacing w:val="3"/>
        </w:rPr>
        <w:t>a</w:t>
      </w:r>
      <w:r w:rsidRPr="00205CE9">
        <w:rPr>
          <w:rFonts w:ascii="Times New Roman" w:hAnsi="Times New Roman" w:cs="Times New Roman"/>
        </w:rPr>
        <w:t>s</w:t>
      </w:r>
      <w:r w:rsidRPr="00205CE9">
        <w:rPr>
          <w:rFonts w:ascii="Times New Roman" w:hAnsi="Times New Roman" w:cs="Times New Roman"/>
          <w:spacing w:val="6"/>
        </w:rPr>
        <w:t>t</w:t>
      </w:r>
      <w:r w:rsidRPr="00205CE9">
        <w:rPr>
          <w:rFonts w:ascii="Times New Roman" w:hAnsi="Times New Roman" w:cs="Times New Roman"/>
          <w:spacing w:val="-7"/>
        </w:rPr>
        <w:t>e</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3"/>
        </w:rPr>
        <w:t>a</w:t>
      </w:r>
      <w:r w:rsidRPr="00205CE9">
        <w:rPr>
          <w:rFonts w:ascii="Times New Roman" w:hAnsi="Times New Roman" w:cs="Times New Roman"/>
          <w:spacing w:val="-2"/>
        </w:rPr>
        <w:t>c</w:t>
      </w:r>
      <w:r w:rsidRPr="00205CE9">
        <w:rPr>
          <w:rFonts w:ascii="Times New Roman" w:hAnsi="Times New Roman" w:cs="Times New Roman"/>
          <w:spacing w:val="3"/>
        </w:rPr>
        <w:t>c</w:t>
      </w:r>
      <w:r w:rsidRPr="00205CE9">
        <w:rPr>
          <w:rFonts w:ascii="Times New Roman" w:hAnsi="Times New Roman" w:cs="Times New Roman"/>
          <w:spacing w:val="-5"/>
        </w:rPr>
        <w:t>o</w:t>
      </w:r>
      <w:r w:rsidRPr="00205CE9">
        <w:rPr>
          <w:rFonts w:ascii="Times New Roman" w:hAnsi="Times New Roman" w:cs="Times New Roman"/>
          <w:spacing w:val="3"/>
        </w:rPr>
        <w:t>r</w:t>
      </w:r>
      <w:r w:rsidRPr="00205CE9">
        <w:rPr>
          <w:rFonts w:ascii="Times New Roman" w:hAnsi="Times New Roman" w:cs="Times New Roman"/>
        </w:rPr>
        <w:t>d</w:t>
      </w:r>
      <w:r w:rsidRPr="00205CE9">
        <w:rPr>
          <w:rFonts w:ascii="Times New Roman" w:hAnsi="Times New Roman" w:cs="Times New Roman"/>
          <w:spacing w:val="1"/>
        </w:rPr>
        <w:t>i</w:t>
      </w:r>
      <w:r w:rsidRPr="00205CE9">
        <w:rPr>
          <w:rFonts w:ascii="Times New Roman" w:hAnsi="Times New Roman" w:cs="Times New Roman"/>
        </w:rPr>
        <w:t>ng</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o</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3"/>
        </w:rPr>
        <w:t>r</w:t>
      </w:r>
      <w:r w:rsidRPr="00205CE9">
        <w:rPr>
          <w:rFonts w:ascii="Times New Roman" w:hAnsi="Times New Roman" w:cs="Times New Roman"/>
          <w:spacing w:val="-7"/>
        </w:rPr>
        <w:t>e</w:t>
      </w:r>
      <w:r w:rsidRPr="00205CE9">
        <w:rPr>
          <w:rFonts w:ascii="Times New Roman" w:hAnsi="Times New Roman" w:cs="Times New Roman"/>
          <w:spacing w:val="5"/>
        </w:rPr>
        <w:t>s</w:t>
      </w:r>
      <w:r w:rsidRPr="00205CE9">
        <w:rPr>
          <w:rFonts w:ascii="Times New Roman" w:hAnsi="Times New Roman" w:cs="Times New Roman"/>
          <w:spacing w:val="-7"/>
        </w:rPr>
        <w:t>e</w:t>
      </w:r>
      <w:r w:rsidRPr="00205CE9">
        <w:rPr>
          <w:rFonts w:ascii="Times New Roman" w:hAnsi="Times New Roman" w:cs="Times New Roman"/>
          <w:spacing w:val="3"/>
        </w:rPr>
        <w:t>ar</w:t>
      </w:r>
      <w:r w:rsidRPr="00205CE9">
        <w:rPr>
          <w:rFonts w:ascii="Times New Roman" w:hAnsi="Times New Roman" w:cs="Times New Roman"/>
          <w:spacing w:val="-2"/>
        </w:rPr>
        <w:t>c</w:t>
      </w:r>
      <w:r w:rsidRPr="00205CE9">
        <w:rPr>
          <w:rFonts w:ascii="Times New Roman" w:hAnsi="Times New Roman" w:cs="Times New Roman"/>
        </w:rPr>
        <w:t>h</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spacing w:val="-5"/>
        </w:rPr>
        <w:t>y</w:t>
      </w:r>
      <w:r w:rsidRPr="00205CE9">
        <w:rPr>
          <w:rFonts w:ascii="Times New Roman" w:hAnsi="Times New Roman" w:cs="Times New Roman"/>
          <w:spacing w:val="5"/>
        </w:rPr>
        <w:t>p</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3"/>
        </w:rPr>
        <w:t>a</w:t>
      </w:r>
      <w:r w:rsidRPr="00205CE9">
        <w:rPr>
          <w:rFonts w:ascii="Times New Roman" w:hAnsi="Times New Roman" w:cs="Times New Roman"/>
        </w:rPr>
        <w:t>nd</w:t>
      </w:r>
      <w:r w:rsidRPr="00205CE9">
        <w:rPr>
          <w:rFonts w:ascii="Times New Roman" w:hAnsi="Times New Roman" w:cs="Times New Roman"/>
          <w:spacing w:val="-2"/>
        </w:rPr>
        <w:t xml:space="preserve"> </w:t>
      </w:r>
      <w:r w:rsidRPr="00205CE9">
        <w:rPr>
          <w:rFonts w:ascii="Times New Roman" w:hAnsi="Times New Roman" w:cs="Times New Roman"/>
          <w:spacing w:val="1"/>
        </w:rPr>
        <w:t>t</w:t>
      </w:r>
      <w:r w:rsidRPr="00205CE9">
        <w:rPr>
          <w:rFonts w:ascii="Times New Roman" w:hAnsi="Times New Roman" w:cs="Times New Roman"/>
        </w:rPr>
        <w:t>he</w:t>
      </w:r>
      <w:r w:rsidRPr="00205CE9">
        <w:rPr>
          <w:rFonts w:ascii="Times New Roman" w:hAnsi="Times New Roman" w:cs="Times New Roman"/>
          <w:spacing w:val="-4"/>
        </w:rPr>
        <w:t xml:space="preserve"> </w:t>
      </w:r>
      <w:r w:rsidRPr="00205CE9">
        <w:rPr>
          <w:rFonts w:ascii="Times New Roman" w:hAnsi="Times New Roman" w:cs="Times New Roman"/>
          <w:spacing w:val="8"/>
        </w:rPr>
        <w:t>r</w:t>
      </w:r>
      <w:r w:rsidRPr="00205CE9">
        <w:rPr>
          <w:rFonts w:ascii="Times New Roman" w:hAnsi="Times New Roman" w:cs="Times New Roman"/>
          <w:spacing w:val="-2"/>
        </w:rPr>
        <w:t>e</w:t>
      </w:r>
      <w:r w:rsidRPr="00205CE9">
        <w:rPr>
          <w:rFonts w:ascii="Times New Roman" w:hAnsi="Times New Roman" w:cs="Times New Roman"/>
          <w:spacing w:val="-5"/>
        </w:rPr>
        <w:t>q</w:t>
      </w:r>
      <w:r w:rsidRPr="00205CE9">
        <w:rPr>
          <w:rFonts w:ascii="Times New Roman" w:hAnsi="Times New Roman" w:cs="Times New Roman"/>
        </w:rPr>
        <w:t>u</w:t>
      </w:r>
      <w:r w:rsidRPr="00205CE9">
        <w:rPr>
          <w:rFonts w:ascii="Times New Roman" w:hAnsi="Times New Roman" w:cs="Times New Roman"/>
          <w:spacing w:val="1"/>
        </w:rPr>
        <w:t>i</w:t>
      </w:r>
      <w:r w:rsidRPr="00205CE9">
        <w:rPr>
          <w:rFonts w:ascii="Times New Roman" w:hAnsi="Times New Roman" w:cs="Times New Roman"/>
          <w:spacing w:val="3"/>
        </w:rPr>
        <w:t>r</w:t>
      </w:r>
      <w:r w:rsidRPr="00205CE9">
        <w:rPr>
          <w:rFonts w:ascii="Times New Roman" w:hAnsi="Times New Roman" w:cs="Times New Roman"/>
          <w:spacing w:val="-2"/>
        </w:rPr>
        <w:t>e</w:t>
      </w:r>
      <w:r w:rsidRPr="00205CE9">
        <w:rPr>
          <w:rFonts w:ascii="Times New Roman" w:hAnsi="Times New Roman" w:cs="Times New Roman"/>
        </w:rPr>
        <w:t>d</w:t>
      </w:r>
      <w:r w:rsidRPr="00205CE9">
        <w:rPr>
          <w:rFonts w:ascii="Times New Roman" w:hAnsi="Times New Roman" w:cs="Times New Roman"/>
          <w:spacing w:val="-2"/>
        </w:rPr>
        <w:t xml:space="preserve"> </w:t>
      </w:r>
      <w:r w:rsidRPr="00205CE9">
        <w:rPr>
          <w:rFonts w:ascii="Times New Roman" w:hAnsi="Times New Roman" w:cs="Times New Roman"/>
          <w:spacing w:val="-5"/>
        </w:rPr>
        <w:t>h</w:t>
      </w:r>
      <w:r w:rsidRPr="00205CE9">
        <w:rPr>
          <w:rFonts w:ascii="Times New Roman" w:hAnsi="Times New Roman" w:cs="Times New Roman"/>
          <w:spacing w:val="3"/>
        </w:rPr>
        <w:t>r</w:t>
      </w:r>
      <w:r w:rsidRPr="00205CE9">
        <w:rPr>
          <w:rFonts w:ascii="Times New Roman" w:hAnsi="Times New Roman" w:cs="Times New Roman"/>
        </w:rPr>
        <w:t>s.</w:t>
      </w:r>
      <w:r w:rsidRPr="00205CE9">
        <w:rPr>
          <w:rFonts w:ascii="Times New Roman" w:hAnsi="Times New Roman" w:cs="Times New Roman"/>
          <w:spacing w:val="3"/>
        </w:rPr>
        <w:t xml:space="preserve"> </w:t>
      </w:r>
      <w:r w:rsidRPr="00205CE9">
        <w:rPr>
          <w:rFonts w:ascii="Times New Roman" w:hAnsi="Times New Roman" w:cs="Times New Roman"/>
          <w:spacing w:val="-2"/>
        </w:rPr>
        <w:t>From</w:t>
      </w:r>
      <w:r w:rsidRPr="00205CE9">
        <w:rPr>
          <w:rFonts w:ascii="Times New Roman" w:hAnsi="Times New Roman" w:cs="Times New Roman"/>
          <w:spacing w:val="-6"/>
        </w:rPr>
        <w:t xml:space="preserve"> </w:t>
      </w:r>
      <w:r w:rsidRPr="00205CE9">
        <w:rPr>
          <w:rFonts w:ascii="Times New Roman" w:hAnsi="Times New Roman" w:cs="Times New Roman"/>
          <w:spacing w:val="4"/>
        </w:rPr>
        <w:t>E</w:t>
      </w:r>
      <w:r w:rsidRPr="00205CE9">
        <w:rPr>
          <w:rFonts w:ascii="Times New Roman" w:hAnsi="Times New Roman" w:cs="Times New Roman"/>
          <w:spacing w:val="-9"/>
        </w:rPr>
        <w:t>m</w:t>
      </w:r>
      <w:r w:rsidRPr="00205CE9">
        <w:rPr>
          <w:rFonts w:ascii="Times New Roman" w:hAnsi="Times New Roman" w:cs="Times New Roman"/>
        </w:rPr>
        <w:t>p</w:t>
      </w:r>
      <w:r w:rsidRPr="00205CE9">
        <w:rPr>
          <w:rFonts w:ascii="Times New Roman" w:hAnsi="Times New Roman" w:cs="Times New Roman"/>
          <w:spacing w:val="1"/>
        </w:rPr>
        <w:t>l</w:t>
      </w:r>
      <w:r w:rsidRPr="00205CE9">
        <w:rPr>
          <w:rFonts w:ascii="Times New Roman" w:hAnsi="Times New Roman" w:cs="Times New Roman"/>
        </w:rPr>
        <w:t>oy</w:t>
      </w:r>
      <w:r w:rsidRPr="00205CE9">
        <w:rPr>
          <w:rFonts w:ascii="Times New Roman" w:hAnsi="Times New Roman" w:cs="Times New Roman"/>
          <w:spacing w:val="-2"/>
        </w:rPr>
        <w:t>e</w:t>
      </w:r>
      <w:r w:rsidRPr="00205CE9">
        <w:rPr>
          <w:rFonts w:ascii="Times New Roman" w:hAnsi="Times New Roman" w:cs="Times New Roman"/>
        </w:rPr>
        <w:t>e</w:t>
      </w:r>
      <w:r>
        <w:rPr>
          <w:rFonts w:ascii="Times New Roman" w:hAnsi="Times New Roman" w:cs="Times New Roman"/>
        </w:rPr>
        <w:t>.</w:t>
      </w:r>
    </w:p>
    <w:p w:rsidR="00E97F40" w:rsidRPr="00205CE9" w:rsidRDefault="00E97F40" w:rsidP="00E97F40">
      <w:pPr>
        <w:pStyle w:val="ListParagraph"/>
        <w:numPr>
          <w:ilvl w:val="0"/>
          <w:numId w:val="10"/>
        </w:numPr>
        <w:spacing w:line="260" w:lineRule="exact"/>
        <w:rPr>
          <w:sz w:val="24"/>
          <w:szCs w:val="24"/>
        </w:rPr>
      </w:pPr>
      <w:r w:rsidRPr="00205CE9">
        <w:rPr>
          <w:b/>
          <w:spacing w:val="-2"/>
          <w:position w:val="-1"/>
          <w:sz w:val="24"/>
          <w:szCs w:val="24"/>
        </w:rPr>
        <w:t>I</w:t>
      </w:r>
      <w:r w:rsidRPr="00205CE9">
        <w:rPr>
          <w:b/>
          <w:spacing w:val="1"/>
          <w:position w:val="-1"/>
          <w:sz w:val="24"/>
          <w:szCs w:val="24"/>
        </w:rPr>
        <w:t>n</w:t>
      </w:r>
      <w:r w:rsidRPr="00205CE9">
        <w:rPr>
          <w:b/>
          <w:position w:val="-1"/>
          <w:sz w:val="24"/>
          <w:szCs w:val="24"/>
        </w:rPr>
        <w:t>v</w:t>
      </w:r>
      <w:r w:rsidRPr="00205CE9">
        <w:rPr>
          <w:b/>
          <w:spacing w:val="-1"/>
          <w:position w:val="-1"/>
          <w:sz w:val="24"/>
          <w:szCs w:val="24"/>
        </w:rPr>
        <w:t>e</w:t>
      </w:r>
      <w:r w:rsidRPr="00205CE9">
        <w:rPr>
          <w:b/>
          <w:spacing w:val="1"/>
          <w:position w:val="-1"/>
          <w:sz w:val="24"/>
          <w:szCs w:val="24"/>
        </w:rPr>
        <w:t>nt</w:t>
      </w:r>
      <w:r w:rsidRPr="00205CE9">
        <w:rPr>
          <w:b/>
          <w:position w:val="-1"/>
          <w:sz w:val="24"/>
          <w:szCs w:val="24"/>
        </w:rPr>
        <w:t>o</w:t>
      </w:r>
      <w:r w:rsidRPr="00205CE9">
        <w:rPr>
          <w:b/>
          <w:spacing w:val="-6"/>
          <w:position w:val="-1"/>
          <w:sz w:val="24"/>
          <w:szCs w:val="24"/>
        </w:rPr>
        <w:t>r</w:t>
      </w:r>
      <w:r w:rsidRPr="00205CE9">
        <w:rPr>
          <w:b/>
          <w:position w:val="-1"/>
          <w:sz w:val="24"/>
          <w:szCs w:val="24"/>
        </w:rPr>
        <w:t>y :</w:t>
      </w:r>
      <w:r w:rsidRPr="00205CE9">
        <w:rPr>
          <w:rFonts w:ascii="Times New Roman" w:hAnsi="Times New Roman" w:cs="Times New Roman"/>
          <w:spacing w:val="-6"/>
        </w:rPr>
        <w:t>A</w:t>
      </w:r>
      <w:r w:rsidRPr="00205CE9">
        <w:rPr>
          <w:rFonts w:ascii="Times New Roman" w:hAnsi="Times New Roman" w:cs="Times New Roman"/>
        </w:rPr>
        <w:t>s</w:t>
      </w:r>
      <w:r w:rsidRPr="00205CE9">
        <w:rPr>
          <w:rFonts w:ascii="Times New Roman" w:hAnsi="Times New Roman" w:cs="Times New Roman"/>
          <w:spacing w:val="1"/>
        </w:rPr>
        <w:t>si</w:t>
      </w:r>
      <w:r w:rsidRPr="00205CE9">
        <w:rPr>
          <w:rFonts w:ascii="Times New Roman" w:hAnsi="Times New Roman" w:cs="Times New Roman"/>
        </w:rPr>
        <w:t>gn</w:t>
      </w:r>
      <w:r w:rsidRPr="00205CE9">
        <w:rPr>
          <w:rFonts w:ascii="Times New Roman" w:hAnsi="Times New Roman" w:cs="Times New Roman"/>
          <w:spacing w:val="-2"/>
        </w:rPr>
        <w:t xml:space="preserve"> </w:t>
      </w:r>
      <w:r w:rsidRPr="00205CE9">
        <w:rPr>
          <w:rFonts w:ascii="Times New Roman" w:hAnsi="Times New Roman" w:cs="Times New Roman"/>
        </w:rPr>
        <w:t>1</w:t>
      </w:r>
      <w:r w:rsidRPr="00205CE9">
        <w:rPr>
          <w:rFonts w:ascii="Times New Roman" w:hAnsi="Times New Roman" w:cs="Times New Roman"/>
          <w:spacing w:val="2"/>
        </w:rPr>
        <w:t xml:space="preserve"> </w:t>
      </w:r>
      <w:r w:rsidRPr="00205CE9">
        <w:rPr>
          <w:rFonts w:ascii="Times New Roman" w:hAnsi="Times New Roman" w:cs="Times New Roman"/>
        </w:rPr>
        <w:t>h</w:t>
      </w:r>
      <w:r w:rsidRPr="00205CE9">
        <w:rPr>
          <w:rFonts w:ascii="Times New Roman" w:hAnsi="Times New Roman" w:cs="Times New Roman"/>
          <w:spacing w:val="-5"/>
        </w:rPr>
        <w:t>o</w:t>
      </w:r>
      <w:r w:rsidRPr="00205CE9">
        <w:rPr>
          <w:rFonts w:ascii="Times New Roman" w:hAnsi="Times New Roman" w:cs="Times New Roman"/>
        </w:rPr>
        <w:t>ur</w:t>
      </w:r>
      <w:r w:rsidRPr="00205CE9">
        <w:rPr>
          <w:rFonts w:ascii="Times New Roman" w:hAnsi="Times New Roman" w:cs="Times New Roman"/>
          <w:spacing w:val="7"/>
        </w:rPr>
        <w:t xml:space="preserve"> </w:t>
      </w:r>
      <w:r w:rsidRPr="00205CE9">
        <w:rPr>
          <w:rFonts w:ascii="Times New Roman" w:hAnsi="Times New Roman" w:cs="Times New Roman"/>
        </w:rPr>
        <w:t>p</w:t>
      </w:r>
      <w:r w:rsidRPr="00205CE9">
        <w:rPr>
          <w:rFonts w:ascii="Times New Roman" w:hAnsi="Times New Roman" w:cs="Times New Roman"/>
          <w:spacing w:val="-7"/>
        </w:rPr>
        <w:t>e</w:t>
      </w:r>
      <w:r w:rsidRPr="00205CE9">
        <w:rPr>
          <w:rFonts w:ascii="Times New Roman" w:hAnsi="Times New Roman" w:cs="Times New Roman"/>
        </w:rPr>
        <w:t>r</w:t>
      </w:r>
      <w:r w:rsidRPr="00205CE9">
        <w:rPr>
          <w:rFonts w:ascii="Times New Roman" w:hAnsi="Times New Roman" w:cs="Times New Roman"/>
          <w:spacing w:val="5"/>
        </w:rPr>
        <w:t xml:space="preserve"> </w:t>
      </w:r>
      <w:r w:rsidRPr="00205CE9">
        <w:rPr>
          <w:rFonts w:ascii="Times New Roman" w:hAnsi="Times New Roman" w:cs="Times New Roman"/>
        </w:rPr>
        <w:t>E</w:t>
      </w:r>
      <w:r w:rsidRPr="00205CE9">
        <w:rPr>
          <w:rFonts w:ascii="Times New Roman" w:hAnsi="Times New Roman" w:cs="Times New Roman"/>
          <w:spacing w:val="-9"/>
        </w:rPr>
        <w:t>m</w:t>
      </w:r>
      <w:r w:rsidRPr="00205CE9">
        <w:rPr>
          <w:rFonts w:ascii="Times New Roman" w:hAnsi="Times New Roman" w:cs="Times New Roman"/>
          <w:spacing w:val="5"/>
        </w:rPr>
        <w:t>p</w:t>
      </w:r>
      <w:r w:rsidRPr="00205CE9">
        <w:rPr>
          <w:rFonts w:ascii="Times New Roman" w:hAnsi="Times New Roman" w:cs="Times New Roman"/>
          <w:spacing w:val="1"/>
        </w:rPr>
        <w:t>l</w:t>
      </w:r>
      <w:r w:rsidRPr="00205CE9">
        <w:rPr>
          <w:rFonts w:ascii="Times New Roman" w:hAnsi="Times New Roman" w:cs="Times New Roman"/>
        </w:rPr>
        <w:t>oy</w:t>
      </w:r>
      <w:r w:rsidRPr="00205CE9">
        <w:rPr>
          <w:rFonts w:ascii="Times New Roman" w:hAnsi="Times New Roman" w:cs="Times New Roman"/>
          <w:spacing w:val="-2"/>
        </w:rPr>
        <w:t>e</w:t>
      </w:r>
      <w:r w:rsidRPr="00205CE9">
        <w:rPr>
          <w:rFonts w:ascii="Times New Roman" w:hAnsi="Times New Roman" w:cs="Times New Roman"/>
        </w:rPr>
        <w:t>e</w:t>
      </w:r>
      <w:r w:rsidRPr="00205CE9">
        <w:rPr>
          <w:rFonts w:ascii="Times New Roman" w:hAnsi="Times New Roman" w:cs="Times New Roman"/>
          <w:spacing w:val="2"/>
        </w:rPr>
        <w:t xml:space="preserve"> </w:t>
      </w:r>
      <w:r w:rsidRPr="00205CE9">
        <w:rPr>
          <w:rFonts w:ascii="Times New Roman" w:hAnsi="Times New Roman" w:cs="Times New Roman"/>
        </w:rPr>
        <w:t>on</w:t>
      </w:r>
      <w:r w:rsidRPr="00205CE9">
        <w:rPr>
          <w:rFonts w:ascii="Times New Roman" w:hAnsi="Times New Roman" w:cs="Times New Roman"/>
          <w:spacing w:val="-2"/>
        </w:rPr>
        <w:t xml:space="preserve"> </w:t>
      </w:r>
      <w:r w:rsidRPr="00205CE9">
        <w:rPr>
          <w:rFonts w:ascii="Times New Roman" w:hAnsi="Times New Roman" w:cs="Times New Roman"/>
          <w:spacing w:val="3"/>
        </w:rPr>
        <w:t>W</w:t>
      </w:r>
      <w:r w:rsidRPr="00205CE9">
        <w:rPr>
          <w:rFonts w:ascii="Times New Roman" w:hAnsi="Times New Roman" w:cs="Times New Roman"/>
          <w:spacing w:val="-2"/>
        </w:rPr>
        <w:t>e</w:t>
      </w:r>
      <w:r w:rsidRPr="00205CE9">
        <w:rPr>
          <w:rFonts w:ascii="Times New Roman" w:hAnsi="Times New Roman" w:cs="Times New Roman"/>
        </w:rPr>
        <w:t>dn</w:t>
      </w:r>
      <w:r w:rsidRPr="00205CE9">
        <w:rPr>
          <w:rFonts w:ascii="Times New Roman" w:hAnsi="Times New Roman" w:cs="Times New Roman"/>
          <w:spacing w:val="-7"/>
        </w:rPr>
        <w:t>e</w:t>
      </w:r>
      <w:r w:rsidRPr="00205CE9">
        <w:rPr>
          <w:rFonts w:ascii="Times New Roman" w:hAnsi="Times New Roman" w:cs="Times New Roman"/>
          <w:spacing w:val="5"/>
        </w:rPr>
        <w:t>s</w:t>
      </w:r>
      <w:r w:rsidRPr="00205CE9">
        <w:rPr>
          <w:rFonts w:ascii="Times New Roman" w:hAnsi="Times New Roman" w:cs="Times New Roman"/>
          <w:spacing w:val="-5"/>
        </w:rPr>
        <w:t>d</w:t>
      </w:r>
      <w:r w:rsidRPr="00205CE9">
        <w:rPr>
          <w:rFonts w:ascii="Times New Roman" w:hAnsi="Times New Roman" w:cs="Times New Roman"/>
          <w:spacing w:val="3"/>
        </w:rPr>
        <w:t>a</w:t>
      </w:r>
      <w:r w:rsidRPr="00205CE9">
        <w:rPr>
          <w:rFonts w:ascii="Times New Roman" w:hAnsi="Times New Roman" w:cs="Times New Roman"/>
        </w:rPr>
        <w:t>y</w:t>
      </w:r>
      <w:r w:rsidRPr="00205CE9">
        <w:rPr>
          <w:rFonts w:ascii="Times New Roman" w:hAnsi="Times New Roman" w:cs="Times New Roman"/>
          <w:spacing w:val="-1"/>
        </w:rPr>
        <w:t xml:space="preserve"> </w:t>
      </w:r>
      <w:r w:rsidRPr="00205CE9">
        <w:rPr>
          <w:rFonts w:ascii="Times New Roman" w:hAnsi="Times New Roman" w:cs="Times New Roman"/>
          <w:spacing w:val="-2"/>
        </w:rPr>
        <w:t>f</w:t>
      </w:r>
      <w:r w:rsidRPr="00205CE9">
        <w:rPr>
          <w:rFonts w:ascii="Times New Roman" w:hAnsi="Times New Roman" w:cs="Times New Roman"/>
          <w:spacing w:val="-5"/>
        </w:rPr>
        <w:t>o</w:t>
      </w:r>
      <w:r w:rsidRPr="00205CE9">
        <w:rPr>
          <w:rFonts w:ascii="Times New Roman" w:hAnsi="Times New Roman" w:cs="Times New Roman"/>
        </w:rPr>
        <w:t>r</w:t>
      </w:r>
      <w:r w:rsidRPr="00205CE9">
        <w:rPr>
          <w:rFonts w:ascii="Times New Roman" w:hAnsi="Times New Roman" w:cs="Times New Roman"/>
          <w:spacing w:val="6"/>
        </w:rPr>
        <w:t xml:space="preserve"> </w:t>
      </w:r>
      <w:r w:rsidRPr="00205CE9">
        <w:rPr>
          <w:rFonts w:ascii="Times New Roman" w:hAnsi="Times New Roman" w:cs="Times New Roman"/>
          <w:spacing w:val="-2"/>
        </w:rPr>
        <w:t>c</w:t>
      </w:r>
      <w:r w:rsidRPr="00205CE9">
        <w:rPr>
          <w:rFonts w:ascii="Times New Roman" w:hAnsi="Times New Roman" w:cs="Times New Roman"/>
          <w:spacing w:val="-5"/>
        </w:rPr>
        <w:t>o</w:t>
      </w:r>
      <w:r w:rsidRPr="00205CE9">
        <w:rPr>
          <w:rFonts w:ascii="Times New Roman" w:hAnsi="Times New Roman" w:cs="Times New Roman"/>
          <w:spacing w:val="5"/>
        </w:rPr>
        <w:t>u</w:t>
      </w:r>
      <w:r w:rsidRPr="00205CE9">
        <w:rPr>
          <w:rFonts w:ascii="Times New Roman" w:hAnsi="Times New Roman" w:cs="Times New Roman"/>
          <w:spacing w:val="-5"/>
        </w:rPr>
        <w:t>n</w:t>
      </w:r>
      <w:r w:rsidRPr="00205CE9">
        <w:rPr>
          <w:rFonts w:ascii="Times New Roman" w:hAnsi="Times New Roman" w:cs="Times New Roman"/>
        </w:rPr>
        <w:t>t</w:t>
      </w:r>
      <w:r w:rsidRPr="00205CE9">
        <w:rPr>
          <w:rFonts w:ascii="Times New Roman" w:hAnsi="Times New Roman" w:cs="Times New Roman"/>
          <w:spacing w:val="4"/>
        </w:rPr>
        <w:t xml:space="preserve"> </w:t>
      </w:r>
      <w:r w:rsidRPr="00205CE9">
        <w:rPr>
          <w:rFonts w:ascii="Times New Roman" w:hAnsi="Times New Roman" w:cs="Times New Roman"/>
          <w:spacing w:val="3"/>
        </w:rPr>
        <w:t>a</w:t>
      </w:r>
      <w:r w:rsidRPr="00205CE9">
        <w:rPr>
          <w:rFonts w:ascii="Times New Roman" w:hAnsi="Times New Roman" w:cs="Times New Roman"/>
          <w:spacing w:val="-5"/>
        </w:rPr>
        <w:t>v</w:t>
      </w:r>
      <w:r w:rsidRPr="00205CE9">
        <w:rPr>
          <w:rFonts w:ascii="Times New Roman" w:hAnsi="Times New Roman" w:cs="Times New Roman"/>
          <w:spacing w:val="3"/>
        </w:rPr>
        <w:t>a</w:t>
      </w:r>
      <w:r w:rsidRPr="00205CE9">
        <w:rPr>
          <w:rFonts w:ascii="Times New Roman" w:hAnsi="Times New Roman" w:cs="Times New Roman"/>
          <w:spacing w:val="1"/>
        </w:rPr>
        <w:t>i</w:t>
      </w:r>
      <w:r w:rsidRPr="00205CE9">
        <w:rPr>
          <w:rFonts w:ascii="Times New Roman" w:hAnsi="Times New Roman" w:cs="Times New Roman"/>
          <w:spacing w:val="-4"/>
        </w:rPr>
        <w:t>l</w:t>
      </w:r>
      <w:r w:rsidRPr="00205CE9">
        <w:rPr>
          <w:rFonts w:ascii="Times New Roman" w:hAnsi="Times New Roman" w:cs="Times New Roman"/>
          <w:spacing w:val="4"/>
        </w:rPr>
        <w:t>a</w:t>
      </w:r>
      <w:r w:rsidRPr="00205CE9">
        <w:rPr>
          <w:rFonts w:ascii="Times New Roman" w:hAnsi="Times New Roman" w:cs="Times New Roman"/>
        </w:rPr>
        <w:t>b</w:t>
      </w:r>
      <w:r w:rsidRPr="00205CE9">
        <w:rPr>
          <w:rFonts w:ascii="Times New Roman" w:hAnsi="Times New Roman" w:cs="Times New Roman"/>
          <w:spacing w:val="1"/>
        </w:rPr>
        <w:t>l</w:t>
      </w:r>
      <w:r w:rsidRPr="00205CE9">
        <w:rPr>
          <w:rFonts w:ascii="Times New Roman" w:hAnsi="Times New Roman" w:cs="Times New Roman"/>
        </w:rPr>
        <w:t>e</w:t>
      </w:r>
      <w:r w:rsidRPr="00205CE9">
        <w:rPr>
          <w:rFonts w:ascii="Times New Roman" w:hAnsi="Times New Roman" w:cs="Times New Roman"/>
          <w:spacing w:val="-4"/>
        </w:rPr>
        <w:t xml:space="preserve"> </w:t>
      </w:r>
      <w:r w:rsidRPr="00205CE9">
        <w:rPr>
          <w:rFonts w:ascii="Times New Roman" w:hAnsi="Times New Roman" w:cs="Times New Roman"/>
          <w:spacing w:val="1"/>
        </w:rPr>
        <w:t>li</w:t>
      </w:r>
      <w:r w:rsidRPr="00205CE9">
        <w:rPr>
          <w:rFonts w:ascii="Times New Roman" w:hAnsi="Times New Roman" w:cs="Times New Roman"/>
        </w:rPr>
        <w:t>ve</w:t>
      </w:r>
      <w:r w:rsidRPr="00205CE9">
        <w:rPr>
          <w:rFonts w:ascii="Times New Roman" w:hAnsi="Times New Roman" w:cs="Times New Roman"/>
          <w:spacing w:val="-4"/>
        </w:rPr>
        <w:t xml:space="preserve"> </w:t>
      </w:r>
      <w:r w:rsidRPr="00205CE9">
        <w:rPr>
          <w:rFonts w:ascii="Times New Roman" w:hAnsi="Times New Roman" w:cs="Times New Roman"/>
        </w:rPr>
        <w:t>s</w:t>
      </w:r>
      <w:r w:rsidRPr="00205CE9">
        <w:rPr>
          <w:rFonts w:ascii="Times New Roman" w:hAnsi="Times New Roman" w:cs="Times New Roman"/>
          <w:spacing w:val="1"/>
        </w:rPr>
        <w:t>t</w:t>
      </w:r>
      <w:r w:rsidRPr="00205CE9">
        <w:rPr>
          <w:rFonts w:ascii="Times New Roman" w:hAnsi="Times New Roman" w:cs="Times New Roman"/>
          <w:spacing w:val="-5"/>
        </w:rPr>
        <w:t>o</w:t>
      </w:r>
      <w:r w:rsidRPr="00205CE9">
        <w:rPr>
          <w:rFonts w:ascii="Times New Roman" w:hAnsi="Times New Roman" w:cs="Times New Roman"/>
          <w:spacing w:val="3"/>
        </w:rPr>
        <w:t>c</w:t>
      </w:r>
      <w:r w:rsidRPr="00205CE9">
        <w:rPr>
          <w:rFonts w:ascii="Times New Roman" w:hAnsi="Times New Roman" w:cs="Times New Roman"/>
        </w:rPr>
        <w:t>k</w:t>
      </w:r>
    </w:p>
    <w:p w:rsidR="00E97F40" w:rsidRPr="00D24769" w:rsidRDefault="00E97F40" w:rsidP="00E97F40">
      <w:pPr>
        <w:pStyle w:val="ListParagraph"/>
        <w:numPr>
          <w:ilvl w:val="0"/>
          <w:numId w:val="10"/>
        </w:numPr>
        <w:spacing w:line="260" w:lineRule="exact"/>
        <w:rPr>
          <w:sz w:val="24"/>
          <w:szCs w:val="24"/>
        </w:rPr>
      </w:pPr>
      <w:r w:rsidRPr="00205CE9">
        <w:rPr>
          <w:b/>
          <w:spacing w:val="1"/>
          <w:position w:val="-1"/>
          <w:sz w:val="24"/>
          <w:szCs w:val="24"/>
        </w:rPr>
        <w:t>St</w:t>
      </w:r>
      <w:r w:rsidRPr="00205CE9">
        <w:rPr>
          <w:b/>
          <w:position w:val="-1"/>
          <w:sz w:val="24"/>
          <w:szCs w:val="24"/>
        </w:rPr>
        <w:t>o</w:t>
      </w:r>
      <w:r w:rsidRPr="00205CE9">
        <w:rPr>
          <w:b/>
          <w:spacing w:val="-6"/>
          <w:position w:val="-1"/>
          <w:sz w:val="24"/>
          <w:szCs w:val="24"/>
        </w:rPr>
        <w:t>r</w:t>
      </w:r>
      <w:r w:rsidRPr="00205CE9">
        <w:rPr>
          <w:b/>
          <w:position w:val="-1"/>
          <w:sz w:val="24"/>
          <w:szCs w:val="24"/>
        </w:rPr>
        <w:t>ag</w:t>
      </w:r>
      <w:r w:rsidRPr="00205CE9">
        <w:rPr>
          <w:b/>
          <w:spacing w:val="-1"/>
          <w:position w:val="-1"/>
          <w:sz w:val="24"/>
          <w:szCs w:val="24"/>
        </w:rPr>
        <w:t>e</w:t>
      </w:r>
      <w:r w:rsidRPr="00205CE9">
        <w:rPr>
          <w:b/>
          <w:spacing w:val="1"/>
          <w:position w:val="-1"/>
          <w:sz w:val="24"/>
          <w:szCs w:val="24"/>
        </w:rPr>
        <w:t>/</w:t>
      </w:r>
      <w:r w:rsidRPr="00205CE9">
        <w:rPr>
          <w:b/>
          <w:spacing w:val="-3"/>
          <w:position w:val="-1"/>
          <w:sz w:val="24"/>
          <w:szCs w:val="24"/>
        </w:rPr>
        <w:t>P</w:t>
      </w:r>
      <w:r w:rsidRPr="00205CE9">
        <w:rPr>
          <w:b/>
          <w:spacing w:val="1"/>
          <w:position w:val="-1"/>
          <w:sz w:val="24"/>
          <w:szCs w:val="24"/>
        </w:rPr>
        <w:t>u</w:t>
      </w:r>
      <w:r w:rsidRPr="00205CE9">
        <w:rPr>
          <w:b/>
          <w:position w:val="-1"/>
          <w:sz w:val="24"/>
          <w:szCs w:val="24"/>
        </w:rPr>
        <w:t>t</w:t>
      </w:r>
      <w:r w:rsidRPr="00205CE9">
        <w:rPr>
          <w:b/>
          <w:spacing w:val="4"/>
          <w:position w:val="-1"/>
          <w:sz w:val="24"/>
          <w:szCs w:val="24"/>
        </w:rPr>
        <w:t xml:space="preserve"> </w:t>
      </w:r>
      <w:r w:rsidRPr="00205CE9">
        <w:rPr>
          <w:b/>
          <w:position w:val="-1"/>
          <w:sz w:val="24"/>
          <w:szCs w:val="24"/>
        </w:rPr>
        <w:t xml:space="preserve">away </w:t>
      </w:r>
      <w:r>
        <w:rPr>
          <w:b/>
          <w:position w:val="-1"/>
          <w:sz w:val="24"/>
          <w:szCs w:val="24"/>
        </w:rPr>
        <w:t xml:space="preserve">: </w:t>
      </w:r>
      <w:r w:rsidRPr="00535CCE">
        <w:rPr>
          <w:spacing w:val="2"/>
        </w:rPr>
        <w:t>F</w:t>
      </w:r>
      <w:r w:rsidRPr="00535CCE">
        <w:rPr>
          <w:spacing w:val="-5"/>
        </w:rPr>
        <w:t>o</w:t>
      </w:r>
      <w:r w:rsidRPr="00535CCE">
        <w:rPr>
          <w:spacing w:val="3"/>
        </w:rPr>
        <w:t>r</w:t>
      </w:r>
      <w:r w:rsidRPr="00535CCE">
        <w:rPr>
          <w:spacing w:val="-7"/>
        </w:rPr>
        <w:t>e</w:t>
      </w:r>
      <w:r w:rsidRPr="00535CCE">
        <w:rPr>
          <w:spacing w:val="-2"/>
        </w:rPr>
        <w:t>c</w:t>
      </w:r>
      <w:r w:rsidRPr="00535CCE">
        <w:rPr>
          <w:spacing w:val="3"/>
        </w:rPr>
        <w:t>a</w:t>
      </w:r>
      <w:r w:rsidRPr="00535CCE">
        <w:t>s</w:t>
      </w:r>
      <w:r w:rsidRPr="00535CCE">
        <w:rPr>
          <w:spacing w:val="6"/>
        </w:rPr>
        <w:t>t</w:t>
      </w:r>
      <w:r w:rsidRPr="00535CCE">
        <w:rPr>
          <w:spacing w:val="-7"/>
        </w:rPr>
        <w:t>e</w:t>
      </w:r>
      <w:r w:rsidRPr="00535CCE">
        <w:t>d</w:t>
      </w:r>
      <w:r w:rsidRPr="00535CCE">
        <w:rPr>
          <w:spacing w:val="3"/>
        </w:rPr>
        <w:t xml:space="preserve"> </w:t>
      </w:r>
      <w:r w:rsidRPr="00535CCE">
        <w:rPr>
          <w:spacing w:val="-6"/>
        </w:rPr>
        <w:t>A</w:t>
      </w:r>
      <w:r w:rsidRPr="00535CCE">
        <w:rPr>
          <w:spacing w:val="3"/>
        </w:rPr>
        <w:t>cc</w:t>
      </w:r>
      <w:r w:rsidRPr="00535CCE">
        <w:rPr>
          <w:spacing w:val="-5"/>
        </w:rPr>
        <w:t>o</w:t>
      </w:r>
      <w:r w:rsidRPr="00535CCE">
        <w:rPr>
          <w:spacing w:val="3"/>
        </w:rPr>
        <w:t>r</w:t>
      </w:r>
      <w:r w:rsidRPr="00535CCE">
        <w:t>d</w:t>
      </w:r>
      <w:r w:rsidRPr="00535CCE">
        <w:rPr>
          <w:spacing w:val="-4"/>
        </w:rPr>
        <w:t>i</w:t>
      </w:r>
      <w:r w:rsidRPr="00535CCE">
        <w:t>ng</w:t>
      </w:r>
      <w:r w:rsidRPr="00535CCE">
        <w:rPr>
          <w:spacing w:val="-1"/>
        </w:rPr>
        <w:t xml:space="preserve"> </w:t>
      </w:r>
      <w:r w:rsidRPr="00535CCE">
        <w:rPr>
          <w:spacing w:val="1"/>
        </w:rPr>
        <w:t>t</w:t>
      </w:r>
      <w:r w:rsidRPr="00535CCE">
        <w:t>o</w:t>
      </w:r>
      <w:r w:rsidRPr="00535CCE">
        <w:rPr>
          <w:spacing w:val="-2"/>
        </w:rPr>
        <w:t xml:space="preserve"> </w:t>
      </w:r>
      <w:r w:rsidRPr="00535CCE">
        <w:rPr>
          <w:spacing w:val="6"/>
        </w:rPr>
        <w:t>t</w:t>
      </w:r>
      <w:r w:rsidRPr="00535CCE">
        <w:t>he</w:t>
      </w:r>
      <w:r w:rsidRPr="00535CCE">
        <w:rPr>
          <w:spacing w:val="-4"/>
        </w:rPr>
        <w:t xml:space="preserve"> </w:t>
      </w:r>
      <w:r w:rsidRPr="00535CCE">
        <w:rPr>
          <w:spacing w:val="2"/>
        </w:rPr>
        <w:t>S</w:t>
      </w:r>
      <w:r w:rsidRPr="00535CCE">
        <w:rPr>
          <w:spacing w:val="1"/>
        </w:rPr>
        <w:t>t</w:t>
      </w:r>
      <w:r w:rsidRPr="00535CCE">
        <w:rPr>
          <w:spacing w:val="-5"/>
        </w:rPr>
        <w:t>o</w:t>
      </w:r>
      <w:r w:rsidRPr="00535CCE">
        <w:rPr>
          <w:spacing w:val="3"/>
        </w:rPr>
        <w:t>c</w:t>
      </w:r>
      <w:r w:rsidRPr="00535CCE">
        <w:t>k</w:t>
      </w:r>
      <w:r w:rsidRPr="00535CCE">
        <w:rPr>
          <w:spacing w:val="-2"/>
        </w:rPr>
        <w:t xml:space="preserve"> </w:t>
      </w:r>
      <w:r w:rsidRPr="00535CCE">
        <w:rPr>
          <w:spacing w:val="-1"/>
        </w:rPr>
        <w:t>w</w:t>
      </w:r>
      <w:r w:rsidRPr="00535CCE">
        <w:t>e</w:t>
      </w:r>
      <w:r w:rsidRPr="00535CCE">
        <w:rPr>
          <w:spacing w:val="-4"/>
        </w:rPr>
        <w:t xml:space="preserve"> </w:t>
      </w:r>
      <w:r w:rsidRPr="00535CCE">
        <w:rPr>
          <w:spacing w:val="3"/>
        </w:rPr>
        <w:t>ar</w:t>
      </w:r>
      <w:r w:rsidRPr="00535CCE">
        <w:t>e</w:t>
      </w:r>
      <w:r w:rsidRPr="00535CCE">
        <w:rPr>
          <w:spacing w:val="-4"/>
        </w:rPr>
        <w:t xml:space="preserve"> </w:t>
      </w:r>
      <w:r w:rsidRPr="00535CCE">
        <w:t>go</w:t>
      </w:r>
      <w:r w:rsidRPr="00535CCE">
        <w:rPr>
          <w:spacing w:val="1"/>
        </w:rPr>
        <w:t>i</w:t>
      </w:r>
      <w:r w:rsidRPr="00535CCE">
        <w:t>ng</w:t>
      </w:r>
      <w:r w:rsidRPr="00535CCE">
        <w:rPr>
          <w:spacing w:val="-2"/>
        </w:rPr>
        <w:t xml:space="preserve"> </w:t>
      </w:r>
      <w:r w:rsidRPr="00535CCE">
        <w:rPr>
          <w:spacing w:val="1"/>
        </w:rPr>
        <w:t>t</w:t>
      </w:r>
      <w:r w:rsidRPr="00535CCE">
        <w:t>o</w:t>
      </w:r>
      <w:r w:rsidRPr="00535CCE">
        <w:rPr>
          <w:spacing w:val="-2"/>
        </w:rPr>
        <w:t xml:space="preserve"> </w:t>
      </w:r>
      <w:r w:rsidRPr="00535CCE">
        <w:t>s</w:t>
      </w:r>
      <w:r w:rsidRPr="00535CCE">
        <w:rPr>
          <w:spacing w:val="1"/>
        </w:rPr>
        <w:t>t</w:t>
      </w:r>
      <w:r w:rsidRPr="00535CCE">
        <w:rPr>
          <w:spacing w:val="-5"/>
        </w:rPr>
        <w:t>o</w:t>
      </w:r>
      <w:r w:rsidRPr="00535CCE">
        <w:rPr>
          <w:spacing w:val="3"/>
        </w:rPr>
        <w:t>r</w:t>
      </w:r>
      <w:r w:rsidRPr="00535CCE">
        <w:t>e</w:t>
      </w:r>
      <w:r w:rsidRPr="00535CCE">
        <w:rPr>
          <w:spacing w:val="-4"/>
        </w:rPr>
        <w:t xml:space="preserve"> </w:t>
      </w:r>
      <w:r w:rsidRPr="00535CCE">
        <w:rPr>
          <w:spacing w:val="3"/>
        </w:rPr>
        <w:t>a</w:t>
      </w:r>
      <w:r w:rsidRPr="00535CCE">
        <w:t>nd</w:t>
      </w:r>
      <w:r w:rsidRPr="00535CCE">
        <w:rPr>
          <w:spacing w:val="-2"/>
        </w:rPr>
        <w:t xml:space="preserve"> </w:t>
      </w:r>
      <w:r w:rsidRPr="00535CCE">
        <w:rPr>
          <w:spacing w:val="1"/>
        </w:rPr>
        <w:t>t</w:t>
      </w:r>
      <w:r w:rsidRPr="00535CCE">
        <w:t>he</w:t>
      </w:r>
      <w:r w:rsidRPr="00535CCE">
        <w:rPr>
          <w:spacing w:val="-4"/>
        </w:rPr>
        <w:t xml:space="preserve"> </w:t>
      </w:r>
      <w:r w:rsidRPr="00535CCE">
        <w:rPr>
          <w:spacing w:val="3"/>
        </w:rPr>
        <w:t>r</w:t>
      </w:r>
      <w:r w:rsidRPr="00535CCE">
        <w:rPr>
          <w:spacing w:val="-2"/>
        </w:rPr>
        <w:t>e</w:t>
      </w:r>
      <w:r w:rsidRPr="00535CCE">
        <w:rPr>
          <w:spacing w:val="-5"/>
        </w:rPr>
        <w:t>q</w:t>
      </w:r>
      <w:r w:rsidRPr="00535CCE">
        <w:rPr>
          <w:spacing w:val="5"/>
        </w:rPr>
        <w:t>u</w:t>
      </w:r>
      <w:r w:rsidRPr="00535CCE">
        <w:rPr>
          <w:spacing w:val="-4"/>
        </w:rPr>
        <w:t>i</w:t>
      </w:r>
      <w:r w:rsidRPr="00535CCE">
        <w:rPr>
          <w:spacing w:val="8"/>
        </w:rPr>
        <w:t>r</w:t>
      </w:r>
      <w:r w:rsidRPr="00535CCE">
        <w:rPr>
          <w:spacing w:val="-2"/>
        </w:rPr>
        <w:t>e</w:t>
      </w:r>
      <w:r w:rsidRPr="00535CCE">
        <w:t>d</w:t>
      </w:r>
      <w:r w:rsidRPr="00535CCE">
        <w:rPr>
          <w:spacing w:val="-2"/>
        </w:rPr>
        <w:t xml:space="preserve"> </w:t>
      </w:r>
      <w:r w:rsidRPr="00535CCE">
        <w:t>d</w:t>
      </w:r>
      <w:r w:rsidRPr="00535CCE">
        <w:rPr>
          <w:spacing w:val="-7"/>
        </w:rPr>
        <w:t>e</w:t>
      </w:r>
      <w:r w:rsidRPr="00535CCE">
        <w:rPr>
          <w:spacing w:val="1"/>
        </w:rPr>
        <w:t>t</w:t>
      </w:r>
      <w:r w:rsidRPr="00535CCE">
        <w:rPr>
          <w:spacing w:val="3"/>
        </w:rPr>
        <w:t>a</w:t>
      </w:r>
      <w:r w:rsidRPr="00535CCE">
        <w:rPr>
          <w:spacing w:val="1"/>
        </w:rPr>
        <w:t>i</w:t>
      </w:r>
      <w:r w:rsidRPr="00535CCE">
        <w:rPr>
          <w:spacing w:val="-4"/>
        </w:rPr>
        <w:t>l</w:t>
      </w:r>
      <w:r w:rsidRPr="00535CCE">
        <w:t>s</w:t>
      </w:r>
      <w:r w:rsidRPr="00535CCE">
        <w:rPr>
          <w:spacing w:val="3"/>
        </w:rPr>
        <w:t xml:space="preserve"> </w:t>
      </w:r>
      <w:r w:rsidRPr="00535CCE">
        <w:rPr>
          <w:spacing w:val="-2"/>
        </w:rPr>
        <w:t>f</w:t>
      </w:r>
      <w:r w:rsidRPr="00535CCE">
        <w:rPr>
          <w:spacing w:val="3"/>
        </w:rPr>
        <w:t>r</w:t>
      </w:r>
      <w:r w:rsidRPr="00535CCE">
        <w:t>om</w:t>
      </w:r>
      <w:r w:rsidRPr="00535CCE">
        <w:rPr>
          <w:spacing w:val="-1"/>
        </w:rPr>
        <w:t xml:space="preserve"> </w:t>
      </w:r>
      <w:r w:rsidRPr="00535CCE">
        <w:rPr>
          <w:spacing w:val="-6"/>
        </w:rPr>
        <w:t>U</w:t>
      </w:r>
      <w:r w:rsidRPr="00535CCE">
        <w:t>S</w:t>
      </w:r>
      <w:r w:rsidRPr="00535CCE">
        <w:rPr>
          <w:spacing w:val="4"/>
        </w:rPr>
        <w:t xml:space="preserve"> </w:t>
      </w:r>
      <w:r w:rsidRPr="00535CCE">
        <w:rPr>
          <w:spacing w:val="-6"/>
        </w:rPr>
        <w:t>w</w:t>
      </w:r>
      <w:r w:rsidRPr="00535CCE">
        <w:rPr>
          <w:spacing w:val="3"/>
        </w:rPr>
        <w:t>ar</w:t>
      </w:r>
      <w:r w:rsidRPr="00535CCE">
        <w:rPr>
          <w:spacing w:val="-2"/>
        </w:rPr>
        <w:t>e</w:t>
      </w:r>
      <w:r w:rsidRPr="00535CCE">
        <w:t>h</w:t>
      </w:r>
      <w:r w:rsidRPr="00535CCE">
        <w:rPr>
          <w:spacing w:val="-5"/>
        </w:rPr>
        <w:t>o</w:t>
      </w:r>
      <w:r w:rsidRPr="00535CCE">
        <w:t>u</w:t>
      </w:r>
      <w:r w:rsidRPr="00535CCE">
        <w:rPr>
          <w:spacing w:val="5"/>
        </w:rPr>
        <w:t>s</w:t>
      </w:r>
      <w:r w:rsidRPr="00535CCE">
        <w:t>e</w:t>
      </w:r>
    </w:p>
    <w:p w:rsidR="00E97F40" w:rsidRPr="00BC1AB7" w:rsidRDefault="00E97F40" w:rsidP="00BC1AB7">
      <w:pPr>
        <w:pStyle w:val="ListParagraph"/>
        <w:numPr>
          <w:ilvl w:val="0"/>
          <w:numId w:val="10"/>
        </w:numPr>
        <w:spacing w:before="29" w:line="260" w:lineRule="exact"/>
        <w:rPr>
          <w:sz w:val="24"/>
          <w:szCs w:val="24"/>
        </w:rPr>
      </w:pPr>
      <w:r w:rsidRPr="00D24769">
        <w:rPr>
          <w:b/>
          <w:spacing w:val="4"/>
          <w:position w:val="-1"/>
          <w:sz w:val="24"/>
          <w:szCs w:val="24"/>
        </w:rPr>
        <w:t>M</w:t>
      </w:r>
      <w:r w:rsidRPr="00D24769">
        <w:rPr>
          <w:b/>
          <w:position w:val="-1"/>
          <w:sz w:val="24"/>
          <w:szCs w:val="24"/>
        </w:rPr>
        <w:t>ai</w:t>
      </w:r>
      <w:r w:rsidRPr="00D24769">
        <w:rPr>
          <w:b/>
          <w:spacing w:val="1"/>
          <w:position w:val="-1"/>
          <w:sz w:val="24"/>
          <w:szCs w:val="24"/>
        </w:rPr>
        <w:t>nt</w:t>
      </w:r>
      <w:r w:rsidRPr="00D24769">
        <w:rPr>
          <w:b/>
          <w:spacing w:val="-1"/>
          <w:position w:val="-1"/>
          <w:sz w:val="24"/>
          <w:szCs w:val="24"/>
        </w:rPr>
        <w:t>e</w:t>
      </w:r>
      <w:r w:rsidRPr="00D24769">
        <w:rPr>
          <w:b/>
          <w:spacing w:val="1"/>
          <w:position w:val="-1"/>
          <w:sz w:val="24"/>
          <w:szCs w:val="24"/>
        </w:rPr>
        <w:t>n</w:t>
      </w:r>
      <w:r w:rsidRPr="00D24769">
        <w:rPr>
          <w:b/>
          <w:spacing w:val="-5"/>
          <w:position w:val="-1"/>
          <w:sz w:val="24"/>
          <w:szCs w:val="24"/>
        </w:rPr>
        <w:t>a</w:t>
      </w:r>
      <w:r w:rsidRPr="00D24769">
        <w:rPr>
          <w:b/>
          <w:spacing w:val="1"/>
          <w:position w:val="-1"/>
          <w:sz w:val="24"/>
          <w:szCs w:val="24"/>
        </w:rPr>
        <w:t>n</w:t>
      </w:r>
      <w:r w:rsidRPr="00D24769">
        <w:rPr>
          <w:b/>
          <w:spacing w:val="-1"/>
          <w:position w:val="-1"/>
          <w:sz w:val="24"/>
          <w:szCs w:val="24"/>
        </w:rPr>
        <w:t>c</w:t>
      </w:r>
      <w:r w:rsidRPr="00D24769">
        <w:rPr>
          <w:b/>
          <w:position w:val="-1"/>
          <w:sz w:val="24"/>
          <w:szCs w:val="24"/>
        </w:rPr>
        <w:t>e</w:t>
      </w:r>
      <w:r w:rsidRPr="00D24769">
        <w:rPr>
          <w:b/>
          <w:spacing w:val="3"/>
          <w:position w:val="-1"/>
          <w:sz w:val="24"/>
          <w:szCs w:val="24"/>
        </w:rPr>
        <w:t xml:space="preserve"> </w:t>
      </w:r>
      <w:r w:rsidRPr="00D24769">
        <w:rPr>
          <w:b/>
          <w:position w:val="-1"/>
          <w:sz w:val="24"/>
          <w:szCs w:val="24"/>
        </w:rPr>
        <w:t>-</w:t>
      </w:r>
      <w:r w:rsidRPr="00D24769">
        <w:rPr>
          <w:b/>
          <w:spacing w:val="-1"/>
          <w:position w:val="-1"/>
          <w:sz w:val="24"/>
          <w:szCs w:val="24"/>
        </w:rPr>
        <w:t xml:space="preserve"> </w:t>
      </w:r>
      <w:r w:rsidRPr="00D24769">
        <w:rPr>
          <w:b/>
          <w:position w:val="-1"/>
          <w:sz w:val="24"/>
          <w:szCs w:val="24"/>
        </w:rPr>
        <w:t>WH</w:t>
      </w:r>
      <w:r w:rsidRPr="00D24769">
        <w:rPr>
          <w:b/>
          <w:spacing w:val="3"/>
          <w:position w:val="-1"/>
          <w:sz w:val="24"/>
          <w:szCs w:val="24"/>
        </w:rPr>
        <w:t xml:space="preserve"> </w:t>
      </w:r>
      <w:r w:rsidRPr="00D24769">
        <w:rPr>
          <w:b/>
          <w:spacing w:val="-2"/>
          <w:position w:val="-1"/>
          <w:sz w:val="24"/>
          <w:szCs w:val="24"/>
        </w:rPr>
        <w:t>E</w:t>
      </w:r>
      <w:r w:rsidRPr="00D24769">
        <w:rPr>
          <w:b/>
          <w:spacing w:val="1"/>
          <w:position w:val="-1"/>
          <w:sz w:val="24"/>
          <w:szCs w:val="24"/>
        </w:rPr>
        <w:t>q</w:t>
      </w:r>
      <w:r w:rsidRPr="00D24769">
        <w:rPr>
          <w:b/>
          <w:spacing w:val="2"/>
          <w:position w:val="-1"/>
          <w:sz w:val="24"/>
          <w:szCs w:val="24"/>
        </w:rPr>
        <w:t>u</w:t>
      </w:r>
      <w:r w:rsidRPr="00D24769">
        <w:rPr>
          <w:b/>
          <w:spacing w:val="-4"/>
          <w:position w:val="-1"/>
          <w:sz w:val="24"/>
          <w:szCs w:val="24"/>
        </w:rPr>
        <w:t>i</w:t>
      </w:r>
      <w:r w:rsidRPr="00D24769">
        <w:rPr>
          <w:b/>
          <w:spacing w:val="1"/>
          <w:position w:val="-1"/>
          <w:sz w:val="24"/>
          <w:szCs w:val="24"/>
        </w:rPr>
        <w:t>p</w:t>
      </w:r>
      <w:r w:rsidRPr="00D24769">
        <w:rPr>
          <w:b/>
          <w:spacing w:val="-3"/>
          <w:position w:val="-1"/>
          <w:sz w:val="24"/>
          <w:szCs w:val="24"/>
        </w:rPr>
        <w:t>m</w:t>
      </w:r>
      <w:r w:rsidRPr="00D24769">
        <w:rPr>
          <w:b/>
          <w:spacing w:val="-1"/>
          <w:position w:val="-1"/>
          <w:sz w:val="24"/>
          <w:szCs w:val="24"/>
        </w:rPr>
        <w:t>e</w:t>
      </w:r>
      <w:r w:rsidRPr="00D24769">
        <w:rPr>
          <w:b/>
          <w:spacing w:val="1"/>
          <w:position w:val="-1"/>
          <w:sz w:val="24"/>
          <w:szCs w:val="24"/>
        </w:rPr>
        <w:t>n</w:t>
      </w:r>
      <w:r w:rsidRPr="00D24769">
        <w:rPr>
          <w:b/>
          <w:position w:val="-1"/>
          <w:sz w:val="24"/>
          <w:szCs w:val="24"/>
        </w:rPr>
        <w:t>t</w:t>
      </w:r>
      <w:r>
        <w:rPr>
          <w:b/>
          <w:position w:val="-1"/>
          <w:sz w:val="24"/>
          <w:szCs w:val="24"/>
        </w:rPr>
        <w:t xml:space="preserve">: </w:t>
      </w:r>
      <w:r w:rsidRPr="00D24769">
        <w:rPr>
          <w:spacing w:val="-2"/>
          <w:sz w:val="24"/>
          <w:szCs w:val="24"/>
        </w:rPr>
        <w:t>C</w:t>
      </w:r>
      <w:r w:rsidRPr="00D24769">
        <w:rPr>
          <w:sz w:val="24"/>
          <w:szCs w:val="24"/>
        </w:rPr>
        <w:t>u</w:t>
      </w:r>
      <w:r w:rsidRPr="00D24769">
        <w:rPr>
          <w:spacing w:val="1"/>
          <w:sz w:val="24"/>
          <w:szCs w:val="24"/>
        </w:rPr>
        <w:t>rr</w:t>
      </w:r>
      <w:r w:rsidRPr="00D24769">
        <w:rPr>
          <w:spacing w:val="-1"/>
          <w:sz w:val="24"/>
          <w:szCs w:val="24"/>
        </w:rPr>
        <w:t>e</w:t>
      </w:r>
      <w:r w:rsidRPr="00D24769">
        <w:rPr>
          <w:spacing w:val="-5"/>
          <w:sz w:val="24"/>
          <w:szCs w:val="24"/>
        </w:rPr>
        <w:t>n</w:t>
      </w:r>
      <w:r w:rsidRPr="00D24769">
        <w:rPr>
          <w:spacing w:val="10"/>
          <w:sz w:val="24"/>
          <w:szCs w:val="24"/>
        </w:rPr>
        <w:t>t</w:t>
      </w:r>
      <w:r w:rsidRPr="00D24769">
        <w:rPr>
          <w:spacing w:val="-4"/>
          <w:sz w:val="24"/>
          <w:szCs w:val="24"/>
        </w:rPr>
        <w:t>l</w:t>
      </w:r>
      <w:r w:rsidRPr="00D24769">
        <w:rPr>
          <w:sz w:val="24"/>
          <w:szCs w:val="24"/>
        </w:rPr>
        <w:t>y</w:t>
      </w:r>
      <w:r w:rsidRPr="00D24769">
        <w:rPr>
          <w:spacing w:val="-6"/>
          <w:sz w:val="24"/>
          <w:szCs w:val="24"/>
        </w:rPr>
        <w:t xml:space="preserve"> </w:t>
      </w:r>
      <w:r w:rsidRPr="00D24769">
        <w:rPr>
          <w:spacing w:val="7"/>
          <w:sz w:val="24"/>
          <w:szCs w:val="24"/>
        </w:rPr>
        <w:t>E</w:t>
      </w:r>
      <w:r w:rsidRPr="00D24769">
        <w:rPr>
          <w:spacing w:val="-5"/>
          <w:sz w:val="24"/>
          <w:szCs w:val="24"/>
        </w:rPr>
        <w:t>x</w:t>
      </w:r>
      <w:r w:rsidRPr="00D24769">
        <w:rPr>
          <w:spacing w:val="5"/>
          <w:sz w:val="24"/>
          <w:szCs w:val="24"/>
        </w:rPr>
        <w:t>t</w:t>
      </w:r>
      <w:r w:rsidRPr="00D24769">
        <w:rPr>
          <w:spacing w:val="-1"/>
          <w:sz w:val="24"/>
          <w:szCs w:val="24"/>
        </w:rPr>
        <w:t>e</w:t>
      </w:r>
      <w:r w:rsidRPr="00D24769">
        <w:rPr>
          <w:spacing w:val="1"/>
          <w:sz w:val="24"/>
          <w:szCs w:val="24"/>
        </w:rPr>
        <w:t>r</w:t>
      </w:r>
      <w:r w:rsidRPr="00D24769">
        <w:rPr>
          <w:spacing w:val="-5"/>
          <w:sz w:val="24"/>
          <w:szCs w:val="24"/>
        </w:rPr>
        <w:t>n</w:t>
      </w:r>
      <w:r w:rsidRPr="00D24769">
        <w:rPr>
          <w:spacing w:val="4"/>
          <w:sz w:val="24"/>
          <w:szCs w:val="24"/>
        </w:rPr>
        <w:t>a</w:t>
      </w:r>
      <w:r w:rsidRPr="00D24769">
        <w:rPr>
          <w:sz w:val="24"/>
          <w:szCs w:val="24"/>
        </w:rPr>
        <w:t>l</w:t>
      </w:r>
      <w:r w:rsidRPr="00D24769">
        <w:rPr>
          <w:spacing w:val="-7"/>
          <w:sz w:val="24"/>
          <w:szCs w:val="24"/>
        </w:rPr>
        <w:t xml:space="preserve"> </w:t>
      </w:r>
      <w:r w:rsidRPr="00D24769">
        <w:rPr>
          <w:spacing w:val="2"/>
          <w:sz w:val="24"/>
          <w:szCs w:val="24"/>
        </w:rPr>
        <w:t>L</w:t>
      </w:r>
      <w:r w:rsidRPr="00D24769">
        <w:rPr>
          <w:spacing w:val="4"/>
          <w:sz w:val="24"/>
          <w:szCs w:val="24"/>
        </w:rPr>
        <w:t>a</w:t>
      </w:r>
      <w:r w:rsidRPr="00D24769">
        <w:rPr>
          <w:spacing w:val="-5"/>
          <w:sz w:val="24"/>
          <w:szCs w:val="24"/>
        </w:rPr>
        <w:t>b</w:t>
      </w:r>
      <w:r w:rsidRPr="00D24769">
        <w:rPr>
          <w:spacing w:val="5"/>
          <w:sz w:val="24"/>
          <w:szCs w:val="24"/>
        </w:rPr>
        <w:t>o</w:t>
      </w:r>
      <w:r w:rsidRPr="00D24769">
        <w:rPr>
          <w:sz w:val="24"/>
          <w:szCs w:val="24"/>
        </w:rPr>
        <w:t>r</w:t>
      </w:r>
      <w:r w:rsidRPr="00D24769">
        <w:rPr>
          <w:spacing w:val="7"/>
          <w:sz w:val="24"/>
          <w:szCs w:val="24"/>
        </w:rPr>
        <w:t xml:space="preserve"> </w:t>
      </w:r>
      <w:r w:rsidRPr="00D24769">
        <w:rPr>
          <w:spacing w:val="-5"/>
          <w:sz w:val="24"/>
          <w:szCs w:val="24"/>
        </w:rPr>
        <w:t>A</w:t>
      </w:r>
      <w:r w:rsidRPr="00D24769">
        <w:rPr>
          <w:spacing w:val="-2"/>
          <w:sz w:val="24"/>
          <w:szCs w:val="24"/>
        </w:rPr>
        <w:t>s</w:t>
      </w:r>
      <w:r w:rsidRPr="00D24769">
        <w:rPr>
          <w:spacing w:val="2"/>
          <w:sz w:val="24"/>
          <w:szCs w:val="24"/>
        </w:rPr>
        <w:t>s</w:t>
      </w:r>
      <w:r w:rsidRPr="00D24769">
        <w:rPr>
          <w:spacing w:val="-4"/>
          <w:sz w:val="24"/>
          <w:szCs w:val="24"/>
        </w:rPr>
        <w:t>i</w:t>
      </w:r>
      <w:r w:rsidRPr="00D24769">
        <w:rPr>
          <w:spacing w:val="5"/>
          <w:sz w:val="24"/>
          <w:szCs w:val="24"/>
        </w:rPr>
        <w:t>g</w:t>
      </w:r>
      <w:r w:rsidRPr="00D24769">
        <w:rPr>
          <w:spacing w:val="-5"/>
          <w:sz w:val="24"/>
          <w:szCs w:val="24"/>
        </w:rPr>
        <w:t>n</w:t>
      </w:r>
      <w:r w:rsidRPr="00D24769">
        <w:rPr>
          <w:spacing w:val="-1"/>
          <w:sz w:val="24"/>
          <w:szCs w:val="24"/>
        </w:rPr>
        <w:t>e</w:t>
      </w:r>
      <w:r w:rsidRPr="00D24769">
        <w:rPr>
          <w:sz w:val="24"/>
          <w:szCs w:val="24"/>
        </w:rPr>
        <w:t>d</w:t>
      </w:r>
      <w:r w:rsidRPr="00D24769">
        <w:rPr>
          <w:spacing w:val="3"/>
          <w:sz w:val="24"/>
          <w:szCs w:val="24"/>
        </w:rPr>
        <w:t xml:space="preserve"> </w:t>
      </w:r>
      <w:r w:rsidRPr="00D24769">
        <w:rPr>
          <w:spacing w:val="-2"/>
          <w:sz w:val="24"/>
          <w:szCs w:val="24"/>
        </w:rPr>
        <w:t>s</w:t>
      </w:r>
      <w:r w:rsidRPr="00D24769">
        <w:rPr>
          <w:sz w:val="24"/>
          <w:szCs w:val="24"/>
        </w:rPr>
        <w:t>o</w:t>
      </w:r>
      <w:r w:rsidRPr="00D24769">
        <w:rPr>
          <w:spacing w:val="7"/>
          <w:sz w:val="24"/>
          <w:szCs w:val="24"/>
        </w:rPr>
        <w:t xml:space="preserve"> </w:t>
      </w:r>
      <w:r w:rsidRPr="00D24769">
        <w:rPr>
          <w:spacing w:val="-5"/>
          <w:sz w:val="24"/>
          <w:szCs w:val="24"/>
        </w:rPr>
        <w:t>n</w:t>
      </w:r>
      <w:r w:rsidRPr="00D24769">
        <w:rPr>
          <w:spacing w:val="5"/>
          <w:sz w:val="24"/>
          <w:szCs w:val="24"/>
        </w:rPr>
        <w:t>o</w:t>
      </w:r>
      <w:r w:rsidRPr="00D24769">
        <w:rPr>
          <w:spacing w:val="1"/>
          <w:sz w:val="24"/>
          <w:szCs w:val="24"/>
        </w:rPr>
        <w:t>r</w:t>
      </w:r>
      <w:r w:rsidRPr="00D24769">
        <w:rPr>
          <w:spacing w:val="-9"/>
          <w:sz w:val="24"/>
          <w:szCs w:val="24"/>
        </w:rPr>
        <w:t>m</w:t>
      </w:r>
      <w:r w:rsidRPr="00D24769">
        <w:rPr>
          <w:spacing w:val="4"/>
          <w:sz w:val="24"/>
          <w:szCs w:val="24"/>
        </w:rPr>
        <w:t>a</w:t>
      </w:r>
      <w:r w:rsidRPr="00D24769">
        <w:rPr>
          <w:sz w:val="24"/>
          <w:szCs w:val="24"/>
        </w:rPr>
        <w:t>l</w:t>
      </w:r>
      <w:r w:rsidRPr="00D24769">
        <w:rPr>
          <w:spacing w:val="1"/>
          <w:sz w:val="24"/>
          <w:szCs w:val="24"/>
        </w:rPr>
        <w:t>l</w:t>
      </w:r>
      <w:r w:rsidRPr="00D24769">
        <w:rPr>
          <w:sz w:val="24"/>
          <w:szCs w:val="24"/>
        </w:rPr>
        <w:t>y</w:t>
      </w:r>
      <w:r w:rsidRPr="00D24769">
        <w:rPr>
          <w:spacing w:val="-3"/>
          <w:sz w:val="24"/>
          <w:szCs w:val="24"/>
        </w:rPr>
        <w:t xml:space="preserve"> </w:t>
      </w:r>
      <w:r w:rsidRPr="00D24769">
        <w:rPr>
          <w:sz w:val="24"/>
          <w:szCs w:val="24"/>
        </w:rPr>
        <w:t>Add</w:t>
      </w:r>
      <w:r w:rsidRPr="00D24769">
        <w:rPr>
          <w:spacing w:val="-1"/>
          <w:sz w:val="24"/>
          <w:szCs w:val="24"/>
        </w:rPr>
        <w:t>e</w:t>
      </w:r>
      <w:r w:rsidRPr="00D24769">
        <w:rPr>
          <w:sz w:val="24"/>
          <w:szCs w:val="24"/>
        </w:rPr>
        <w:t>d</w:t>
      </w:r>
      <w:r w:rsidRPr="00D24769">
        <w:rPr>
          <w:spacing w:val="2"/>
          <w:sz w:val="24"/>
          <w:szCs w:val="24"/>
        </w:rPr>
        <w:t xml:space="preserve"> </w:t>
      </w:r>
      <w:r w:rsidRPr="00D24769">
        <w:rPr>
          <w:sz w:val="24"/>
          <w:szCs w:val="24"/>
        </w:rPr>
        <w:t>8</w:t>
      </w:r>
      <w:r w:rsidRPr="00D24769">
        <w:rPr>
          <w:spacing w:val="2"/>
          <w:sz w:val="24"/>
          <w:szCs w:val="24"/>
        </w:rPr>
        <w:t xml:space="preserve"> </w:t>
      </w:r>
      <w:r w:rsidRPr="00D24769">
        <w:rPr>
          <w:spacing w:val="-5"/>
          <w:sz w:val="24"/>
          <w:szCs w:val="24"/>
        </w:rPr>
        <w:t>h</w:t>
      </w:r>
      <w:r w:rsidRPr="00D24769">
        <w:rPr>
          <w:spacing w:val="1"/>
          <w:sz w:val="24"/>
          <w:szCs w:val="24"/>
        </w:rPr>
        <w:t>r</w:t>
      </w:r>
      <w:r w:rsidRPr="00D24769">
        <w:rPr>
          <w:sz w:val="24"/>
          <w:szCs w:val="24"/>
        </w:rPr>
        <w:t xml:space="preserve">s. </w:t>
      </w:r>
      <w:r>
        <w:rPr>
          <w:sz w:val="24"/>
          <w:szCs w:val="24"/>
        </w:rPr>
        <w:t>d</w:t>
      </w:r>
      <w:r w:rsidRPr="00D24769">
        <w:rPr>
          <w:sz w:val="24"/>
          <w:szCs w:val="24"/>
        </w:rPr>
        <w:t>aily</w:t>
      </w:r>
      <w:r w:rsidRPr="00D24769">
        <w:rPr>
          <w:spacing w:val="-2"/>
          <w:sz w:val="24"/>
          <w:szCs w:val="24"/>
        </w:rPr>
        <w:t xml:space="preserve"> </w:t>
      </w:r>
      <w:r w:rsidRPr="00D24769">
        <w:rPr>
          <w:spacing w:val="-8"/>
          <w:sz w:val="24"/>
          <w:szCs w:val="24"/>
        </w:rPr>
        <w:t>f</w:t>
      </w:r>
      <w:r w:rsidRPr="00D24769">
        <w:rPr>
          <w:spacing w:val="5"/>
          <w:sz w:val="24"/>
          <w:szCs w:val="24"/>
        </w:rPr>
        <w:t>o</w:t>
      </w:r>
      <w:r w:rsidRPr="00D24769">
        <w:rPr>
          <w:sz w:val="24"/>
          <w:szCs w:val="24"/>
        </w:rPr>
        <w:t>r</w:t>
      </w:r>
      <w:r w:rsidRPr="00D24769">
        <w:rPr>
          <w:spacing w:val="9"/>
          <w:sz w:val="24"/>
          <w:szCs w:val="24"/>
        </w:rPr>
        <w:t xml:space="preserve"> </w:t>
      </w:r>
      <w:r w:rsidRPr="00D24769">
        <w:rPr>
          <w:spacing w:val="-2"/>
          <w:sz w:val="24"/>
          <w:szCs w:val="24"/>
        </w:rPr>
        <w:t>M</w:t>
      </w:r>
      <w:r w:rsidRPr="00D24769">
        <w:rPr>
          <w:spacing w:val="4"/>
          <w:sz w:val="24"/>
          <w:szCs w:val="24"/>
        </w:rPr>
        <w:t>a</w:t>
      </w:r>
      <w:r w:rsidRPr="00D24769">
        <w:rPr>
          <w:spacing w:val="-4"/>
          <w:sz w:val="24"/>
          <w:szCs w:val="24"/>
        </w:rPr>
        <w:t>i</w:t>
      </w:r>
      <w:r w:rsidRPr="00D24769">
        <w:rPr>
          <w:spacing w:val="-5"/>
          <w:sz w:val="24"/>
          <w:szCs w:val="24"/>
        </w:rPr>
        <w:t>n</w:t>
      </w:r>
      <w:r w:rsidRPr="00D24769">
        <w:rPr>
          <w:spacing w:val="5"/>
          <w:sz w:val="24"/>
          <w:szCs w:val="24"/>
        </w:rPr>
        <w:t>t</w:t>
      </w:r>
      <w:r w:rsidRPr="00D24769">
        <w:rPr>
          <w:spacing w:val="4"/>
          <w:sz w:val="24"/>
          <w:szCs w:val="24"/>
        </w:rPr>
        <w:t>e</w:t>
      </w:r>
      <w:r w:rsidRPr="00D24769">
        <w:rPr>
          <w:spacing w:val="-5"/>
          <w:sz w:val="24"/>
          <w:szCs w:val="24"/>
        </w:rPr>
        <w:t>n</w:t>
      </w:r>
      <w:r w:rsidRPr="00D24769">
        <w:rPr>
          <w:spacing w:val="4"/>
          <w:sz w:val="24"/>
          <w:szCs w:val="24"/>
        </w:rPr>
        <w:t>a</w:t>
      </w:r>
      <w:r w:rsidRPr="00D24769">
        <w:rPr>
          <w:spacing w:val="-5"/>
          <w:sz w:val="24"/>
          <w:szCs w:val="24"/>
        </w:rPr>
        <w:t>n</w:t>
      </w:r>
      <w:r w:rsidRPr="00D24769">
        <w:rPr>
          <w:spacing w:val="-1"/>
          <w:sz w:val="24"/>
          <w:szCs w:val="24"/>
        </w:rPr>
        <w:t>c</w:t>
      </w:r>
      <w:r w:rsidRPr="00D24769">
        <w:rPr>
          <w:sz w:val="24"/>
          <w:szCs w:val="24"/>
        </w:rPr>
        <w:t>e</w:t>
      </w:r>
    </w:p>
    <w:p w:rsidR="00403584" w:rsidRPr="00205CE9" w:rsidRDefault="00403584" w:rsidP="00403584">
      <w:pPr>
        <w:spacing w:before="17" w:line="240" w:lineRule="exact"/>
        <w:rPr>
          <w:sz w:val="24"/>
          <w:szCs w:val="24"/>
        </w:rPr>
      </w:pPr>
    </w:p>
    <w:p w:rsidR="00403584" w:rsidRPr="00205CE9" w:rsidRDefault="00403584" w:rsidP="00BC1AB7">
      <w:pPr>
        <w:spacing w:line="260" w:lineRule="exact"/>
        <w:rPr>
          <w:sz w:val="24"/>
          <w:szCs w:val="24"/>
        </w:rPr>
      </w:pPr>
      <w:r w:rsidRPr="00205CE9">
        <w:rPr>
          <w:b/>
          <w:position w:val="-1"/>
          <w:sz w:val="24"/>
          <w:szCs w:val="24"/>
          <w:u w:val="thick" w:color="000000"/>
        </w:rPr>
        <w:t>Gene</w:t>
      </w:r>
      <w:r w:rsidRPr="00205CE9">
        <w:rPr>
          <w:b/>
          <w:spacing w:val="-6"/>
          <w:position w:val="-1"/>
          <w:sz w:val="24"/>
          <w:szCs w:val="24"/>
          <w:u w:val="thick" w:color="000000"/>
        </w:rPr>
        <w:t>r</w:t>
      </w:r>
      <w:r w:rsidRPr="00205CE9">
        <w:rPr>
          <w:b/>
          <w:spacing w:val="5"/>
          <w:position w:val="-1"/>
          <w:sz w:val="24"/>
          <w:szCs w:val="24"/>
          <w:u w:val="thick" w:color="000000"/>
        </w:rPr>
        <w:t>a</w:t>
      </w:r>
      <w:r w:rsidRPr="00205CE9">
        <w:rPr>
          <w:b/>
          <w:position w:val="-1"/>
          <w:sz w:val="24"/>
          <w:szCs w:val="24"/>
          <w:u w:val="thick" w:color="000000"/>
        </w:rPr>
        <w:t>l</w:t>
      </w:r>
      <w:r w:rsidRPr="00205CE9">
        <w:rPr>
          <w:b/>
          <w:spacing w:val="-2"/>
          <w:position w:val="-1"/>
          <w:sz w:val="24"/>
          <w:szCs w:val="24"/>
          <w:u w:val="thick" w:color="000000"/>
        </w:rPr>
        <w:t xml:space="preserve"> </w:t>
      </w:r>
      <w:r w:rsidRPr="00205CE9">
        <w:rPr>
          <w:b/>
          <w:spacing w:val="2"/>
          <w:position w:val="-1"/>
          <w:sz w:val="24"/>
          <w:szCs w:val="24"/>
          <w:u w:val="thick" w:color="000000"/>
        </w:rPr>
        <w:t>P</w:t>
      </w:r>
      <w:r w:rsidRPr="00205CE9">
        <w:rPr>
          <w:b/>
          <w:spacing w:val="-6"/>
          <w:position w:val="-1"/>
          <w:sz w:val="24"/>
          <w:szCs w:val="24"/>
          <w:u w:val="thick" w:color="000000"/>
        </w:rPr>
        <w:t>r</w:t>
      </w:r>
      <w:r w:rsidRPr="00205CE9">
        <w:rPr>
          <w:b/>
          <w:position w:val="-1"/>
          <w:sz w:val="24"/>
          <w:szCs w:val="24"/>
          <w:u w:val="thick" w:color="000000"/>
        </w:rPr>
        <w:t>o</w:t>
      </w:r>
      <w:r w:rsidRPr="00205CE9">
        <w:rPr>
          <w:b/>
          <w:spacing w:val="1"/>
          <w:position w:val="-1"/>
          <w:sz w:val="24"/>
          <w:szCs w:val="24"/>
          <w:u w:val="thick" w:color="000000"/>
        </w:rPr>
        <w:t>du</w:t>
      </w:r>
      <w:r w:rsidRPr="00205CE9">
        <w:rPr>
          <w:b/>
          <w:spacing w:val="-1"/>
          <w:position w:val="-1"/>
          <w:sz w:val="24"/>
          <w:szCs w:val="24"/>
          <w:u w:val="thick" w:color="000000"/>
        </w:rPr>
        <w:t>c</w:t>
      </w:r>
      <w:r w:rsidRPr="00205CE9">
        <w:rPr>
          <w:b/>
          <w:spacing w:val="1"/>
          <w:position w:val="-1"/>
          <w:sz w:val="24"/>
          <w:szCs w:val="24"/>
          <w:u w:val="thick" w:color="000000"/>
        </w:rPr>
        <w:t>t</w:t>
      </w:r>
      <w:r w:rsidRPr="00205CE9">
        <w:rPr>
          <w:b/>
          <w:position w:val="-1"/>
          <w:sz w:val="24"/>
          <w:szCs w:val="24"/>
          <w:u w:val="thick" w:color="000000"/>
        </w:rPr>
        <w:t>iv</w:t>
      </w:r>
      <w:r w:rsidRPr="00205CE9">
        <w:rPr>
          <w:b/>
          <w:spacing w:val="1"/>
          <w:position w:val="-1"/>
          <w:sz w:val="24"/>
          <w:szCs w:val="24"/>
          <w:u w:val="thick" w:color="000000"/>
        </w:rPr>
        <w:t>it</w:t>
      </w:r>
      <w:r w:rsidRPr="00205CE9">
        <w:rPr>
          <w:b/>
          <w:position w:val="-1"/>
          <w:sz w:val="24"/>
          <w:szCs w:val="24"/>
          <w:u w:val="thick" w:color="000000"/>
        </w:rPr>
        <w:t>y</w:t>
      </w:r>
      <w:r w:rsidRPr="00205CE9">
        <w:rPr>
          <w:b/>
          <w:spacing w:val="2"/>
          <w:position w:val="-1"/>
          <w:sz w:val="24"/>
          <w:szCs w:val="24"/>
          <w:u w:val="thick" w:color="000000"/>
        </w:rPr>
        <w:t xml:space="preserve"> </w:t>
      </w:r>
      <w:r w:rsidRPr="00205CE9">
        <w:rPr>
          <w:b/>
          <w:spacing w:val="-2"/>
          <w:position w:val="-1"/>
          <w:sz w:val="24"/>
          <w:szCs w:val="24"/>
          <w:u w:val="thick" w:color="000000"/>
        </w:rPr>
        <w:t>T</w:t>
      </w:r>
      <w:r w:rsidRPr="00205CE9">
        <w:rPr>
          <w:b/>
          <w:position w:val="-1"/>
          <w:sz w:val="24"/>
          <w:szCs w:val="24"/>
          <w:u w:val="thick" w:color="000000"/>
        </w:rPr>
        <w:t>oo</w:t>
      </w:r>
      <w:r w:rsidRPr="00205CE9">
        <w:rPr>
          <w:b/>
          <w:spacing w:val="-4"/>
          <w:position w:val="-1"/>
          <w:sz w:val="24"/>
          <w:szCs w:val="24"/>
          <w:u w:val="thick" w:color="000000"/>
        </w:rPr>
        <w:t>l</w:t>
      </w:r>
      <w:r w:rsidRPr="00205CE9">
        <w:rPr>
          <w:b/>
          <w:position w:val="-1"/>
          <w:sz w:val="24"/>
          <w:szCs w:val="24"/>
          <w:u w:val="thick" w:color="000000"/>
        </w:rPr>
        <w:t>s Up</w:t>
      </w:r>
      <w:r w:rsidRPr="00205CE9">
        <w:rPr>
          <w:b/>
          <w:spacing w:val="1"/>
          <w:position w:val="-1"/>
          <w:sz w:val="24"/>
          <w:szCs w:val="24"/>
          <w:u w:val="thick" w:color="000000"/>
        </w:rPr>
        <w:t>d</w:t>
      </w:r>
      <w:r w:rsidRPr="00205CE9">
        <w:rPr>
          <w:b/>
          <w:position w:val="-1"/>
          <w:sz w:val="24"/>
          <w:szCs w:val="24"/>
          <w:u w:val="thick" w:color="000000"/>
        </w:rPr>
        <w:t>a</w:t>
      </w:r>
      <w:r w:rsidRPr="00205CE9">
        <w:rPr>
          <w:b/>
          <w:spacing w:val="1"/>
          <w:position w:val="-1"/>
          <w:sz w:val="24"/>
          <w:szCs w:val="24"/>
          <w:u w:val="thick" w:color="000000"/>
        </w:rPr>
        <w:t>t</w:t>
      </w:r>
      <w:r w:rsidRPr="00205CE9">
        <w:rPr>
          <w:b/>
          <w:position w:val="-1"/>
          <w:sz w:val="24"/>
          <w:szCs w:val="24"/>
          <w:u w:val="thick" w:color="000000"/>
        </w:rPr>
        <w:t>e</w:t>
      </w:r>
    </w:p>
    <w:p w:rsidR="00403584" w:rsidRPr="00205CE9" w:rsidRDefault="00403584" w:rsidP="00403584">
      <w:pPr>
        <w:spacing w:before="19" w:line="280" w:lineRule="exact"/>
        <w:rPr>
          <w:sz w:val="28"/>
          <w:szCs w:val="28"/>
        </w:rPr>
      </w:pPr>
    </w:p>
    <w:p w:rsidR="00403584" w:rsidRPr="00205CE9" w:rsidRDefault="00403584" w:rsidP="00403584">
      <w:pPr>
        <w:spacing w:before="16"/>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BC1AB7">
        <w:rPr>
          <w:rFonts w:eastAsia="Calibri"/>
          <w:b/>
          <w:sz w:val="22"/>
          <w:szCs w:val="22"/>
        </w:rPr>
        <w:t xml:space="preserve">n  </w:t>
      </w:r>
      <w:r w:rsidRPr="00205CE9">
        <w:rPr>
          <w:rFonts w:eastAsia="Calibri"/>
          <w:b/>
          <w:sz w:val="22"/>
          <w:szCs w:val="22"/>
        </w:rPr>
        <w:t xml:space="preserve">  </w:t>
      </w:r>
      <w:r w:rsidRPr="00205CE9">
        <w:rPr>
          <w:rFonts w:eastAsia="Calibri"/>
          <w:b/>
          <w:spacing w:val="43"/>
          <w:sz w:val="22"/>
          <w:szCs w:val="22"/>
        </w:rPr>
        <w:t xml:space="preserve"> </w:t>
      </w:r>
      <w:r w:rsidR="00BC1AB7">
        <w:rPr>
          <w:rFonts w:eastAsia="Calibri"/>
          <w:b/>
          <w:sz w:val="22"/>
          <w:szCs w:val="22"/>
        </w:rPr>
        <w:t xml:space="preserve">=    </w:t>
      </w:r>
      <w:r w:rsidRPr="00205CE9">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z w:val="22"/>
          <w:szCs w:val="22"/>
        </w:rPr>
        <w:t>e</w:t>
      </w:r>
      <w:r w:rsidRPr="00205CE9">
        <w:rPr>
          <w:rFonts w:eastAsia="Calibri"/>
          <w:spacing w:val="1"/>
          <w:sz w:val="22"/>
          <w:szCs w:val="22"/>
        </w:rPr>
        <w:t>m</w:t>
      </w:r>
      <w:r w:rsidRPr="00205CE9">
        <w:rPr>
          <w:rFonts w:eastAsia="Calibri"/>
          <w:spacing w:val="-1"/>
          <w:sz w:val="22"/>
          <w:szCs w:val="22"/>
        </w:rPr>
        <w:t>p</w:t>
      </w:r>
      <w:r w:rsidRPr="00205CE9">
        <w:rPr>
          <w:rFonts w:eastAsia="Calibri"/>
          <w:spacing w:val="2"/>
          <w:sz w:val="22"/>
          <w:szCs w:val="22"/>
        </w:rPr>
        <w:t>l</w:t>
      </w:r>
      <w:r w:rsidRPr="00205CE9">
        <w:rPr>
          <w:rFonts w:eastAsia="Calibri"/>
          <w:spacing w:val="-1"/>
          <w:sz w:val="22"/>
          <w:szCs w:val="22"/>
        </w:rPr>
        <w:t>o</w:t>
      </w:r>
      <w:r w:rsidRPr="00205CE9">
        <w:rPr>
          <w:rFonts w:eastAsia="Calibri"/>
          <w:spacing w:val="1"/>
          <w:sz w:val="22"/>
          <w:szCs w:val="22"/>
        </w:rPr>
        <w:t>y</w:t>
      </w:r>
      <w:r w:rsidRPr="00205CE9">
        <w:rPr>
          <w:rFonts w:eastAsia="Calibri"/>
          <w:sz w:val="22"/>
          <w:szCs w:val="22"/>
        </w:rPr>
        <w:t>e</w:t>
      </w:r>
      <w:r w:rsidRPr="00205CE9">
        <w:rPr>
          <w:rFonts w:eastAsia="Calibri"/>
          <w:spacing w:val="1"/>
          <w:sz w:val="22"/>
          <w:szCs w:val="22"/>
        </w:rPr>
        <w:t>e</w:t>
      </w:r>
      <w:r w:rsidRPr="00205CE9">
        <w:rPr>
          <w:rFonts w:eastAsia="Calibri"/>
          <w:sz w:val="22"/>
          <w:szCs w:val="22"/>
        </w:rPr>
        <w:t>s</w:t>
      </w:r>
    </w:p>
    <w:p w:rsidR="00403584" w:rsidRPr="00205CE9" w:rsidRDefault="00403584" w:rsidP="00403584">
      <w:pPr>
        <w:spacing w:before="2" w:line="140" w:lineRule="exact"/>
        <w:rPr>
          <w:sz w:val="14"/>
          <w:szCs w:val="14"/>
        </w:rPr>
      </w:pPr>
    </w:p>
    <w:tbl>
      <w:tblPr>
        <w:tblpPr w:leftFromText="180" w:rightFromText="180" w:vertAnchor="text" w:horzAnchor="page" w:tblpX="2791" w:tblpY="77"/>
        <w:tblW w:w="0" w:type="auto"/>
        <w:tblLayout w:type="fixed"/>
        <w:tblCellMar>
          <w:left w:w="0" w:type="dxa"/>
          <w:right w:w="0" w:type="dxa"/>
        </w:tblCellMar>
        <w:tblLook w:val="01E0" w:firstRow="1" w:lastRow="1" w:firstColumn="1" w:lastColumn="1" w:noHBand="0" w:noVBand="0"/>
      </w:tblPr>
      <w:tblGrid>
        <w:gridCol w:w="1235"/>
        <w:gridCol w:w="2950"/>
      </w:tblGrid>
      <w:tr w:rsidR="00BC1AB7" w:rsidTr="00BC1AB7">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BC1AB7" w:rsidRDefault="00BC1AB7" w:rsidP="00BC1AB7">
            <w:pPr>
              <w:spacing w:before="29"/>
              <w:ind w:left="98"/>
              <w:rPr>
                <w:rFonts w:ascii="Calibri" w:eastAsia="Calibri" w:hAnsi="Calibri" w:cs="Calibri"/>
                <w:sz w:val="22"/>
                <w:szCs w:val="22"/>
              </w:rPr>
            </w:pPr>
            <w:r>
              <w:rPr>
                <w:rFonts w:ascii="Calibri" w:eastAsia="Calibri" w:hAnsi="Calibri" w:cs="Calibri"/>
                <w:b/>
                <w:spacing w:val="1"/>
                <w:sz w:val="22"/>
                <w:szCs w:val="22"/>
              </w:rPr>
              <w:t>Sy</w:t>
            </w:r>
            <w:r>
              <w:rPr>
                <w:rFonts w:ascii="Calibri" w:eastAsia="Calibri" w:hAnsi="Calibri" w:cs="Calibri"/>
                <w:b/>
                <w:spacing w:val="-2"/>
                <w:sz w:val="22"/>
                <w:szCs w:val="22"/>
              </w:rPr>
              <w:t>s</w:t>
            </w:r>
            <w:r>
              <w:rPr>
                <w:rFonts w:ascii="Calibri" w:eastAsia="Calibri" w:hAnsi="Calibri" w:cs="Calibri"/>
                <w:b/>
                <w:sz w:val="22"/>
                <w:szCs w:val="22"/>
              </w:rPr>
              <w:t>tem</w:t>
            </w:r>
          </w:p>
        </w:tc>
        <w:tc>
          <w:tcPr>
            <w:tcW w:w="2950" w:type="dxa"/>
            <w:tcBorders>
              <w:top w:val="single" w:sz="5" w:space="0" w:color="000000"/>
              <w:left w:val="single" w:sz="5" w:space="0" w:color="000000"/>
              <w:bottom w:val="single" w:sz="5" w:space="0" w:color="000000"/>
              <w:right w:val="single" w:sz="5" w:space="0" w:color="000000"/>
            </w:tcBorders>
          </w:tcPr>
          <w:p w:rsidR="00BC1AB7" w:rsidRDefault="00BC1AB7" w:rsidP="00BC1AB7">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BC1AB7" w:rsidTr="00BC1AB7">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BC1AB7" w:rsidRDefault="00BC1AB7" w:rsidP="00BC1AB7">
            <w:pPr>
              <w:spacing w:before="24"/>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BC1AB7" w:rsidRDefault="00BC1AB7" w:rsidP="00BC1AB7">
            <w:pPr>
              <w:spacing w:before="24"/>
              <w:ind w:right="1239"/>
              <w:rPr>
                <w:rFonts w:ascii="Calibri" w:eastAsia="Calibri" w:hAnsi="Calibri" w:cs="Calibri"/>
                <w:sz w:val="22"/>
                <w:szCs w:val="22"/>
              </w:rPr>
            </w:pPr>
            <w:r>
              <w:rPr>
                <w:rFonts w:ascii="Calibri" w:eastAsia="Calibri" w:hAnsi="Calibri" w:cs="Calibri"/>
                <w:sz w:val="22"/>
                <w:szCs w:val="22"/>
              </w:rPr>
              <w:t xml:space="preserve">      15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BC1AB7" w:rsidRPr="00205CE9" w:rsidRDefault="00BC1AB7" w:rsidP="00BC1AB7">
      <w:pPr>
        <w:rPr>
          <w:rFonts w:eastAsia="Calibri"/>
          <w:sz w:val="22"/>
          <w:szCs w:val="22"/>
        </w:rPr>
      </w:pPr>
      <w:r>
        <w:t xml:space="preserve">     </w:t>
      </w:r>
      <w:r w:rsidR="00403584" w:rsidRPr="00BC1AB7">
        <w:rPr>
          <w:rFonts w:eastAsia="Calibri"/>
          <w:b/>
          <w:sz w:val="22"/>
          <w:szCs w:val="22"/>
        </w:rPr>
        <w:t>Ben</w:t>
      </w:r>
      <w:r w:rsidR="00403584" w:rsidRPr="00BC1AB7">
        <w:rPr>
          <w:rFonts w:eastAsia="Calibri"/>
          <w:b/>
          <w:spacing w:val="-3"/>
          <w:sz w:val="22"/>
          <w:szCs w:val="22"/>
        </w:rPr>
        <w:t>c</w:t>
      </w:r>
      <w:r w:rsidR="00403584" w:rsidRPr="00BC1AB7">
        <w:rPr>
          <w:rFonts w:eastAsia="Calibri"/>
          <w:b/>
          <w:sz w:val="22"/>
          <w:szCs w:val="22"/>
        </w:rPr>
        <w:t>h</w:t>
      </w:r>
      <w:r w:rsidR="00403584" w:rsidRPr="00BC1AB7">
        <w:rPr>
          <w:rFonts w:eastAsia="Calibri"/>
          <w:b/>
          <w:spacing w:val="-3"/>
          <w:sz w:val="22"/>
          <w:szCs w:val="22"/>
        </w:rPr>
        <w:t xml:space="preserve"> </w:t>
      </w:r>
      <w:r w:rsidR="00403584" w:rsidRPr="00BC1AB7">
        <w:rPr>
          <w:rFonts w:eastAsia="Calibri"/>
          <w:b/>
          <w:spacing w:val="-2"/>
          <w:sz w:val="22"/>
          <w:szCs w:val="22"/>
        </w:rPr>
        <w:t>M</w:t>
      </w:r>
      <w:r w:rsidR="00403584" w:rsidRPr="00BC1AB7">
        <w:rPr>
          <w:rFonts w:eastAsia="Calibri"/>
          <w:b/>
          <w:sz w:val="22"/>
          <w:szCs w:val="22"/>
        </w:rPr>
        <w:t>ar</w:t>
      </w:r>
      <w:r w:rsidRPr="00BC1AB7">
        <w:rPr>
          <w:rFonts w:eastAsia="Calibri"/>
          <w:b/>
          <w:sz w:val="22"/>
          <w:szCs w:val="22"/>
        </w:rPr>
        <w:t>k</w:t>
      </w:r>
      <w:r>
        <w:rPr>
          <w:rFonts w:eastAsia="Calibri"/>
          <w:sz w:val="22"/>
          <w:szCs w:val="22"/>
        </w:rPr>
        <w:t xml:space="preserve"> </w:t>
      </w:r>
      <w:r w:rsidR="00403584" w:rsidRPr="00205CE9">
        <w:rPr>
          <w:rFonts w:eastAsia="Calibri"/>
          <w:spacing w:val="50"/>
          <w:sz w:val="22"/>
          <w:szCs w:val="22"/>
        </w:rPr>
        <w:t xml:space="preserve"> </w:t>
      </w:r>
      <w:r w:rsidR="00403584" w:rsidRPr="00205CE9">
        <w:rPr>
          <w:rFonts w:eastAsia="Calibri"/>
          <w:sz w:val="22"/>
          <w:szCs w:val="22"/>
        </w:rPr>
        <w:t>=</w:t>
      </w:r>
      <w:r>
        <w:rPr>
          <w:rFonts w:eastAsia="Calibri"/>
          <w:sz w:val="22"/>
          <w:szCs w:val="22"/>
        </w:rPr>
        <w:t xml:space="preserve">    </w:t>
      </w:r>
    </w:p>
    <w:p w:rsidR="00403584" w:rsidRPr="00205CE9" w:rsidRDefault="00403584" w:rsidP="00BC1AB7">
      <w:pPr>
        <w:rPr>
          <w:rFonts w:eastAsia="Calibri"/>
          <w:sz w:val="22"/>
          <w:szCs w:val="22"/>
        </w:rPr>
      </w:pPr>
    </w:p>
    <w:p w:rsidR="00403584" w:rsidRPr="00205CE9" w:rsidRDefault="00403584" w:rsidP="00403584">
      <w:pPr>
        <w:spacing w:line="200" w:lineRule="exact"/>
      </w:pPr>
    </w:p>
    <w:p w:rsidR="00403584" w:rsidRPr="00205CE9" w:rsidRDefault="00403584" w:rsidP="00403584">
      <w:pPr>
        <w:spacing w:line="200" w:lineRule="exact"/>
      </w:pPr>
    </w:p>
    <w:p w:rsidR="00403584" w:rsidRPr="00205CE9" w:rsidRDefault="00403584" w:rsidP="00403584">
      <w:pPr>
        <w:spacing w:before="6" w:line="260" w:lineRule="exact"/>
        <w:rPr>
          <w:sz w:val="26"/>
          <w:szCs w:val="26"/>
        </w:rPr>
      </w:pPr>
    </w:p>
    <w:p w:rsidR="00403584" w:rsidRPr="00BC1AB7" w:rsidRDefault="00BC1AB7" w:rsidP="00403584">
      <w:pPr>
        <w:spacing w:line="300" w:lineRule="exact"/>
        <w:rPr>
          <w:b/>
          <w:spacing w:val="4"/>
          <w:position w:val="-1"/>
          <w:sz w:val="24"/>
          <w:szCs w:val="24"/>
          <w:u w:val="thick" w:color="000000"/>
        </w:rPr>
      </w:pPr>
      <w:r w:rsidRPr="00BC1AB7">
        <w:rPr>
          <w:b/>
          <w:spacing w:val="1"/>
          <w:position w:val="-1"/>
          <w:sz w:val="24"/>
          <w:szCs w:val="24"/>
          <w:u w:val="thick" w:color="000000"/>
        </w:rPr>
        <w:t xml:space="preserve">Labour </w:t>
      </w:r>
      <w:proofErr w:type="spellStart"/>
      <w:r w:rsidRPr="00BC1AB7">
        <w:rPr>
          <w:b/>
          <w:spacing w:val="1"/>
          <w:position w:val="-1"/>
          <w:sz w:val="24"/>
          <w:szCs w:val="24"/>
          <w:u w:val="thick" w:color="000000"/>
        </w:rPr>
        <w:t>Hrs</w:t>
      </w:r>
      <w:proofErr w:type="spellEnd"/>
      <w:r w:rsidRPr="00BC1AB7">
        <w:rPr>
          <w:b/>
          <w:spacing w:val="1"/>
          <w:position w:val="-1"/>
          <w:sz w:val="24"/>
          <w:szCs w:val="24"/>
          <w:u w:val="thick" w:color="000000"/>
        </w:rPr>
        <w:t xml:space="preserve"> allocation for Incoming Shipment </w:t>
      </w:r>
    </w:p>
    <w:p w:rsidR="00403584" w:rsidRPr="00205CE9" w:rsidRDefault="00403584" w:rsidP="00403584">
      <w:pPr>
        <w:spacing w:before="9" w:line="280" w:lineRule="exact"/>
        <w:rPr>
          <w:sz w:val="28"/>
          <w:szCs w:val="28"/>
        </w:rPr>
      </w:pPr>
    </w:p>
    <w:p w:rsidR="00403584" w:rsidRDefault="00403584" w:rsidP="00403584">
      <w:pPr>
        <w:spacing w:before="32"/>
        <w:ind w:left="100"/>
        <w:rPr>
          <w:sz w:val="22"/>
          <w:szCs w:val="22"/>
        </w:rPr>
      </w:pPr>
      <w:r w:rsidRPr="00205CE9">
        <w:rPr>
          <w:spacing w:val="-2"/>
          <w:sz w:val="22"/>
          <w:szCs w:val="22"/>
        </w:rPr>
        <w:t>I</w:t>
      </w:r>
      <w:r w:rsidRPr="00205CE9">
        <w:rPr>
          <w:sz w:val="22"/>
          <w:szCs w:val="22"/>
        </w:rPr>
        <w:t>n</w:t>
      </w:r>
      <w:r w:rsidRPr="00205CE9">
        <w:rPr>
          <w:spacing w:val="-2"/>
          <w:sz w:val="22"/>
          <w:szCs w:val="22"/>
        </w:rPr>
        <w:t>c</w:t>
      </w:r>
      <w:r w:rsidRPr="00205CE9">
        <w:rPr>
          <w:sz w:val="22"/>
          <w:szCs w:val="22"/>
        </w:rPr>
        <w:t>o</w:t>
      </w:r>
      <w:r w:rsidRPr="00205CE9">
        <w:rPr>
          <w:spacing w:val="-4"/>
          <w:sz w:val="22"/>
          <w:szCs w:val="22"/>
        </w:rPr>
        <w:t>m</w:t>
      </w:r>
      <w:r w:rsidRPr="00205CE9">
        <w:rPr>
          <w:spacing w:val="1"/>
          <w:sz w:val="22"/>
          <w:szCs w:val="22"/>
        </w:rPr>
        <w:t>i</w:t>
      </w:r>
      <w:r w:rsidRPr="00205CE9">
        <w:rPr>
          <w:sz w:val="22"/>
          <w:szCs w:val="22"/>
        </w:rPr>
        <w:t>ng</w:t>
      </w:r>
      <w:r w:rsidRPr="00205CE9">
        <w:rPr>
          <w:spacing w:val="-2"/>
          <w:sz w:val="22"/>
          <w:szCs w:val="22"/>
        </w:rPr>
        <w:t xml:space="preserve"> </w:t>
      </w:r>
      <w:r w:rsidRPr="00205CE9">
        <w:rPr>
          <w:spacing w:val="2"/>
          <w:sz w:val="22"/>
          <w:szCs w:val="22"/>
        </w:rPr>
        <w:t>S</w:t>
      </w:r>
      <w:r w:rsidRPr="00205CE9">
        <w:rPr>
          <w:sz w:val="22"/>
          <w:szCs w:val="22"/>
        </w:rPr>
        <w:t>h</w:t>
      </w:r>
      <w:r w:rsidRPr="00205CE9">
        <w:rPr>
          <w:spacing w:val="-4"/>
          <w:sz w:val="22"/>
          <w:szCs w:val="22"/>
        </w:rPr>
        <w:t>i</w:t>
      </w:r>
      <w:r w:rsidRPr="00205CE9">
        <w:rPr>
          <w:spacing w:val="5"/>
          <w:sz w:val="22"/>
          <w:szCs w:val="22"/>
        </w:rPr>
        <w:t>p</w:t>
      </w:r>
      <w:r w:rsidRPr="00205CE9">
        <w:rPr>
          <w:spacing w:val="-4"/>
          <w:sz w:val="22"/>
          <w:szCs w:val="22"/>
        </w:rPr>
        <w:t>m</w:t>
      </w:r>
      <w:r w:rsidRPr="00205CE9">
        <w:rPr>
          <w:spacing w:val="-2"/>
          <w:sz w:val="22"/>
          <w:szCs w:val="22"/>
        </w:rPr>
        <w:t>e</w:t>
      </w:r>
      <w:r w:rsidRPr="00205CE9">
        <w:rPr>
          <w:sz w:val="22"/>
          <w:szCs w:val="22"/>
        </w:rPr>
        <w:t>n</w:t>
      </w:r>
      <w:r w:rsidRPr="00205CE9">
        <w:rPr>
          <w:spacing w:val="1"/>
          <w:sz w:val="22"/>
          <w:szCs w:val="22"/>
        </w:rPr>
        <w:t>t</w:t>
      </w:r>
      <w:r w:rsidRPr="00205CE9">
        <w:rPr>
          <w:sz w:val="22"/>
          <w:szCs w:val="22"/>
        </w:rPr>
        <w:t>s</w:t>
      </w:r>
      <w:r w:rsidRPr="00205CE9">
        <w:rPr>
          <w:spacing w:val="4"/>
          <w:sz w:val="22"/>
          <w:szCs w:val="22"/>
        </w:rPr>
        <w:t xml:space="preserve"> </w:t>
      </w:r>
      <w:r w:rsidRPr="00205CE9">
        <w:rPr>
          <w:sz w:val="22"/>
          <w:szCs w:val="22"/>
        </w:rPr>
        <w:t>–</w:t>
      </w:r>
      <w:r w:rsidR="00BC1AB7">
        <w:rPr>
          <w:sz w:val="22"/>
          <w:szCs w:val="22"/>
        </w:rPr>
        <w:t xml:space="preserve"> </w:t>
      </w:r>
      <w:r w:rsidRPr="00205CE9">
        <w:rPr>
          <w:spacing w:val="1"/>
          <w:sz w:val="22"/>
          <w:szCs w:val="22"/>
        </w:rPr>
        <w:t>C</w:t>
      </w:r>
      <w:r w:rsidRPr="00205CE9">
        <w:rPr>
          <w:sz w:val="22"/>
          <w:szCs w:val="22"/>
        </w:rPr>
        <w:t>h</w:t>
      </w:r>
      <w:r w:rsidRPr="00205CE9">
        <w:rPr>
          <w:spacing w:val="-7"/>
          <w:sz w:val="22"/>
          <w:szCs w:val="22"/>
        </w:rPr>
        <w:t>e</w:t>
      </w:r>
      <w:r w:rsidRPr="00205CE9">
        <w:rPr>
          <w:spacing w:val="3"/>
          <w:sz w:val="22"/>
          <w:szCs w:val="22"/>
        </w:rPr>
        <w:t>c</w:t>
      </w:r>
      <w:r w:rsidRPr="00205CE9">
        <w:rPr>
          <w:sz w:val="22"/>
          <w:szCs w:val="22"/>
        </w:rPr>
        <w:t>k</w:t>
      </w:r>
      <w:r w:rsidRPr="00205CE9">
        <w:rPr>
          <w:spacing w:val="-2"/>
          <w:sz w:val="22"/>
          <w:szCs w:val="22"/>
        </w:rPr>
        <w:t xml:space="preserve"> </w:t>
      </w:r>
      <w:r w:rsidRPr="00205CE9">
        <w:rPr>
          <w:spacing w:val="2"/>
          <w:sz w:val="22"/>
          <w:szCs w:val="22"/>
        </w:rPr>
        <w:t>S</w:t>
      </w:r>
      <w:r w:rsidRPr="00205CE9">
        <w:rPr>
          <w:sz w:val="22"/>
          <w:szCs w:val="22"/>
        </w:rPr>
        <w:t>h</w:t>
      </w:r>
      <w:r w:rsidRPr="00205CE9">
        <w:rPr>
          <w:spacing w:val="-4"/>
          <w:sz w:val="22"/>
          <w:szCs w:val="22"/>
        </w:rPr>
        <w:t>i</w:t>
      </w:r>
      <w:r w:rsidRPr="00205CE9">
        <w:rPr>
          <w:spacing w:val="5"/>
          <w:sz w:val="22"/>
          <w:szCs w:val="22"/>
        </w:rPr>
        <w:t>p</w:t>
      </w:r>
      <w:r w:rsidRPr="00205CE9">
        <w:rPr>
          <w:spacing w:val="-4"/>
          <w:sz w:val="22"/>
          <w:szCs w:val="22"/>
        </w:rPr>
        <w:t>m</w:t>
      </w:r>
      <w:r w:rsidRPr="00205CE9">
        <w:rPr>
          <w:spacing w:val="-2"/>
          <w:sz w:val="22"/>
          <w:szCs w:val="22"/>
        </w:rPr>
        <w:t>e</w:t>
      </w:r>
      <w:r w:rsidRPr="00205CE9">
        <w:rPr>
          <w:spacing w:val="-5"/>
          <w:sz w:val="22"/>
          <w:szCs w:val="22"/>
        </w:rPr>
        <w:t>n</w:t>
      </w:r>
      <w:r w:rsidRPr="00205CE9">
        <w:rPr>
          <w:sz w:val="22"/>
          <w:szCs w:val="22"/>
        </w:rPr>
        <w:t>t</w:t>
      </w:r>
      <w:r w:rsidRPr="00205CE9">
        <w:rPr>
          <w:spacing w:val="8"/>
          <w:sz w:val="22"/>
          <w:szCs w:val="22"/>
        </w:rPr>
        <w:t xml:space="preserve"> </w:t>
      </w:r>
      <w:r w:rsidRPr="00205CE9">
        <w:rPr>
          <w:spacing w:val="-6"/>
          <w:sz w:val="22"/>
          <w:szCs w:val="22"/>
        </w:rPr>
        <w:t>A</w:t>
      </w:r>
      <w:r w:rsidRPr="00205CE9">
        <w:rPr>
          <w:spacing w:val="3"/>
          <w:sz w:val="22"/>
          <w:szCs w:val="22"/>
        </w:rPr>
        <w:t>rr</w:t>
      </w:r>
      <w:r w:rsidRPr="00205CE9">
        <w:rPr>
          <w:spacing w:val="-4"/>
          <w:sz w:val="22"/>
          <w:szCs w:val="22"/>
        </w:rPr>
        <w:t>i</w:t>
      </w:r>
      <w:r w:rsidRPr="00205CE9">
        <w:rPr>
          <w:spacing w:val="-5"/>
          <w:sz w:val="22"/>
          <w:szCs w:val="22"/>
        </w:rPr>
        <w:t>v</w:t>
      </w:r>
      <w:r w:rsidRPr="00205CE9">
        <w:rPr>
          <w:spacing w:val="3"/>
          <w:sz w:val="22"/>
          <w:szCs w:val="22"/>
        </w:rPr>
        <w:t>a</w:t>
      </w:r>
      <w:r w:rsidRPr="00205CE9">
        <w:rPr>
          <w:sz w:val="22"/>
          <w:szCs w:val="22"/>
        </w:rPr>
        <w:t>l</w:t>
      </w:r>
      <w:r w:rsidRPr="00205CE9">
        <w:rPr>
          <w:spacing w:val="-1"/>
          <w:sz w:val="22"/>
          <w:szCs w:val="22"/>
        </w:rPr>
        <w:t xml:space="preserve"> </w:t>
      </w:r>
      <w:r w:rsidRPr="00205CE9">
        <w:rPr>
          <w:spacing w:val="1"/>
          <w:sz w:val="22"/>
          <w:szCs w:val="22"/>
        </w:rPr>
        <w:t>ti</w:t>
      </w:r>
      <w:r w:rsidRPr="00205CE9">
        <w:rPr>
          <w:spacing w:val="-4"/>
          <w:sz w:val="22"/>
          <w:szCs w:val="22"/>
        </w:rPr>
        <w:t>m</w:t>
      </w:r>
      <w:r w:rsidRPr="00205CE9">
        <w:rPr>
          <w:sz w:val="22"/>
          <w:szCs w:val="22"/>
        </w:rPr>
        <w:t>e</w:t>
      </w:r>
      <w:r w:rsidRPr="00205CE9">
        <w:rPr>
          <w:spacing w:val="-4"/>
          <w:sz w:val="22"/>
          <w:szCs w:val="22"/>
        </w:rPr>
        <w:t xml:space="preserve"> </w:t>
      </w:r>
      <w:r w:rsidRPr="00205CE9">
        <w:rPr>
          <w:spacing w:val="7"/>
          <w:sz w:val="22"/>
          <w:szCs w:val="22"/>
        </w:rPr>
        <w:t>a</w:t>
      </w:r>
      <w:r w:rsidRPr="00205CE9">
        <w:rPr>
          <w:sz w:val="22"/>
          <w:szCs w:val="22"/>
        </w:rPr>
        <w:t>nd</w:t>
      </w:r>
      <w:r w:rsidRPr="00205CE9">
        <w:rPr>
          <w:spacing w:val="-2"/>
          <w:sz w:val="22"/>
          <w:szCs w:val="22"/>
        </w:rPr>
        <w:t xml:space="preserve"> </w:t>
      </w:r>
      <w:r w:rsidRPr="00205CE9">
        <w:rPr>
          <w:spacing w:val="1"/>
          <w:sz w:val="22"/>
          <w:szCs w:val="22"/>
        </w:rPr>
        <w:t>t</w:t>
      </w:r>
      <w:r w:rsidRPr="00205CE9">
        <w:rPr>
          <w:sz w:val="22"/>
          <w:szCs w:val="22"/>
        </w:rPr>
        <w:t>he</w:t>
      </w:r>
      <w:r w:rsidRPr="00205CE9">
        <w:rPr>
          <w:spacing w:val="-4"/>
          <w:sz w:val="22"/>
          <w:szCs w:val="22"/>
        </w:rPr>
        <w:t xml:space="preserve"> </w:t>
      </w:r>
      <w:r w:rsidRPr="00205CE9">
        <w:rPr>
          <w:spacing w:val="-1"/>
          <w:sz w:val="22"/>
          <w:szCs w:val="22"/>
        </w:rPr>
        <w:t>N</w:t>
      </w:r>
      <w:r w:rsidRPr="00205CE9">
        <w:rPr>
          <w:spacing w:val="5"/>
          <w:sz w:val="22"/>
          <w:szCs w:val="22"/>
        </w:rPr>
        <w:t>u</w:t>
      </w:r>
      <w:r w:rsidRPr="00205CE9">
        <w:rPr>
          <w:spacing w:val="-9"/>
          <w:sz w:val="22"/>
          <w:szCs w:val="22"/>
        </w:rPr>
        <w:t>m</w:t>
      </w:r>
      <w:r w:rsidRPr="00205CE9">
        <w:rPr>
          <w:spacing w:val="5"/>
          <w:sz w:val="22"/>
          <w:szCs w:val="22"/>
        </w:rPr>
        <w:t>b</w:t>
      </w:r>
      <w:r w:rsidRPr="00205CE9">
        <w:rPr>
          <w:spacing w:val="-7"/>
          <w:sz w:val="22"/>
          <w:szCs w:val="22"/>
        </w:rPr>
        <w:t>e</w:t>
      </w:r>
      <w:r w:rsidRPr="00205CE9">
        <w:rPr>
          <w:sz w:val="22"/>
          <w:szCs w:val="22"/>
        </w:rPr>
        <w:t>r</w:t>
      </w:r>
      <w:r w:rsidRPr="00205CE9">
        <w:rPr>
          <w:spacing w:val="5"/>
          <w:sz w:val="22"/>
          <w:szCs w:val="22"/>
        </w:rPr>
        <w:t xml:space="preserve"> </w:t>
      </w:r>
      <w:r w:rsidRPr="00205CE9">
        <w:rPr>
          <w:sz w:val="22"/>
          <w:szCs w:val="22"/>
        </w:rPr>
        <w:t>of</w:t>
      </w:r>
      <w:r w:rsidRPr="00205CE9">
        <w:rPr>
          <w:spacing w:val="1"/>
          <w:sz w:val="22"/>
          <w:szCs w:val="22"/>
        </w:rPr>
        <w:t xml:space="preserve"> B</w:t>
      </w:r>
      <w:r w:rsidRPr="00205CE9">
        <w:rPr>
          <w:spacing w:val="-5"/>
          <w:sz w:val="22"/>
          <w:szCs w:val="22"/>
        </w:rPr>
        <w:t>o</w:t>
      </w:r>
      <w:r w:rsidRPr="00205CE9">
        <w:rPr>
          <w:spacing w:val="5"/>
          <w:sz w:val="22"/>
          <w:szCs w:val="22"/>
        </w:rPr>
        <w:t>x</w:t>
      </w:r>
      <w:r w:rsidRPr="00205CE9">
        <w:rPr>
          <w:spacing w:val="-7"/>
          <w:sz w:val="22"/>
          <w:szCs w:val="22"/>
        </w:rPr>
        <w:t>e</w:t>
      </w:r>
      <w:r w:rsidRPr="00205CE9">
        <w:rPr>
          <w:sz w:val="22"/>
          <w:szCs w:val="22"/>
        </w:rPr>
        <w:t>s</w:t>
      </w:r>
      <w:r w:rsidRPr="00205CE9">
        <w:rPr>
          <w:spacing w:val="1"/>
          <w:sz w:val="22"/>
          <w:szCs w:val="22"/>
        </w:rPr>
        <w:t>/</w:t>
      </w:r>
      <w:r w:rsidRPr="00205CE9">
        <w:rPr>
          <w:spacing w:val="-3"/>
          <w:sz w:val="22"/>
          <w:szCs w:val="22"/>
        </w:rPr>
        <w:t>B</w:t>
      </w:r>
      <w:r w:rsidRPr="00205CE9">
        <w:rPr>
          <w:spacing w:val="3"/>
          <w:sz w:val="22"/>
          <w:szCs w:val="22"/>
        </w:rPr>
        <w:t>a</w:t>
      </w:r>
      <w:r w:rsidRPr="00205CE9">
        <w:rPr>
          <w:spacing w:val="-5"/>
          <w:sz w:val="22"/>
          <w:szCs w:val="22"/>
        </w:rPr>
        <w:t>g</w:t>
      </w:r>
      <w:r w:rsidRPr="00205CE9">
        <w:rPr>
          <w:sz w:val="22"/>
          <w:szCs w:val="22"/>
        </w:rPr>
        <w:t>s</w:t>
      </w:r>
      <w:r w:rsidRPr="00205CE9">
        <w:rPr>
          <w:spacing w:val="11"/>
          <w:sz w:val="22"/>
          <w:szCs w:val="22"/>
        </w:rPr>
        <w:t xml:space="preserve"> </w:t>
      </w:r>
      <w:r w:rsidRPr="00205CE9">
        <w:rPr>
          <w:sz w:val="22"/>
          <w:szCs w:val="22"/>
        </w:rPr>
        <w:t>–</w:t>
      </w:r>
      <w:r w:rsidRPr="00205CE9">
        <w:rPr>
          <w:spacing w:val="2"/>
          <w:sz w:val="22"/>
          <w:szCs w:val="22"/>
        </w:rPr>
        <w:t>S</w:t>
      </w:r>
      <w:r w:rsidRPr="00205CE9">
        <w:rPr>
          <w:sz w:val="22"/>
          <w:szCs w:val="22"/>
        </w:rPr>
        <w:t>h</w:t>
      </w:r>
      <w:r w:rsidRPr="00205CE9">
        <w:rPr>
          <w:spacing w:val="-4"/>
          <w:sz w:val="22"/>
          <w:szCs w:val="22"/>
        </w:rPr>
        <w:t>i</w:t>
      </w:r>
      <w:r w:rsidRPr="00205CE9">
        <w:rPr>
          <w:spacing w:val="5"/>
          <w:sz w:val="22"/>
          <w:szCs w:val="22"/>
        </w:rPr>
        <w:t>p</w:t>
      </w:r>
      <w:r w:rsidRPr="00205CE9">
        <w:rPr>
          <w:spacing w:val="-4"/>
          <w:sz w:val="22"/>
          <w:szCs w:val="22"/>
        </w:rPr>
        <w:t>m</w:t>
      </w:r>
      <w:r w:rsidRPr="00205CE9">
        <w:rPr>
          <w:spacing w:val="-2"/>
          <w:sz w:val="22"/>
          <w:szCs w:val="22"/>
        </w:rPr>
        <w:t>e</w:t>
      </w:r>
      <w:r w:rsidRPr="00205CE9">
        <w:rPr>
          <w:spacing w:val="-5"/>
          <w:sz w:val="22"/>
          <w:szCs w:val="22"/>
        </w:rPr>
        <w:t>n</w:t>
      </w:r>
      <w:r w:rsidRPr="00205CE9">
        <w:rPr>
          <w:sz w:val="22"/>
          <w:szCs w:val="22"/>
        </w:rPr>
        <w:t>t</w:t>
      </w:r>
      <w:r w:rsidRPr="00205CE9">
        <w:rPr>
          <w:spacing w:val="3"/>
          <w:sz w:val="22"/>
          <w:szCs w:val="22"/>
        </w:rPr>
        <w:t xml:space="preserve"> </w:t>
      </w:r>
      <w:r w:rsidRPr="00205CE9">
        <w:rPr>
          <w:spacing w:val="2"/>
          <w:sz w:val="22"/>
          <w:szCs w:val="22"/>
        </w:rPr>
        <w:t>P</w:t>
      </w:r>
      <w:r w:rsidRPr="00205CE9">
        <w:rPr>
          <w:spacing w:val="-4"/>
          <w:sz w:val="22"/>
          <w:szCs w:val="22"/>
        </w:rPr>
        <w:t>l</w:t>
      </w:r>
      <w:r w:rsidRPr="00205CE9">
        <w:rPr>
          <w:spacing w:val="3"/>
          <w:sz w:val="22"/>
          <w:szCs w:val="22"/>
        </w:rPr>
        <w:t>a</w:t>
      </w:r>
      <w:r w:rsidRPr="00205CE9">
        <w:rPr>
          <w:sz w:val="22"/>
          <w:szCs w:val="22"/>
        </w:rPr>
        <w:t>nn</w:t>
      </w:r>
      <w:r w:rsidRPr="00205CE9">
        <w:rPr>
          <w:spacing w:val="-7"/>
          <w:sz w:val="22"/>
          <w:szCs w:val="22"/>
        </w:rPr>
        <w:t>e</w:t>
      </w:r>
      <w:r w:rsidRPr="00205CE9">
        <w:rPr>
          <w:sz w:val="22"/>
          <w:szCs w:val="22"/>
        </w:rPr>
        <w:t>r</w:t>
      </w:r>
    </w:p>
    <w:p w:rsidR="00BC1AB7" w:rsidRDefault="00BC1AB7" w:rsidP="00403584">
      <w:pPr>
        <w:spacing w:before="32"/>
        <w:ind w:left="100"/>
        <w:rPr>
          <w:sz w:val="22"/>
          <w:szCs w:val="22"/>
        </w:rPr>
      </w:pPr>
    </w:p>
    <w:p w:rsidR="00BC1AB7" w:rsidRDefault="00D35677" w:rsidP="00403584">
      <w:pPr>
        <w:spacing w:before="32"/>
        <w:ind w:left="100"/>
        <w:rPr>
          <w:sz w:val="22"/>
          <w:szCs w:val="22"/>
        </w:rPr>
      </w:pPr>
      <w:r>
        <w:rPr>
          <w:noProof/>
          <w:sz w:val="22"/>
          <w:szCs w:val="22"/>
          <w:lang w:bidi="si-LK"/>
        </w:rPr>
        <mc:AlternateContent>
          <mc:Choice Requires="wps">
            <w:drawing>
              <wp:anchor distT="0" distB="0" distL="114300" distR="114300" simplePos="0" relativeHeight="251712512" behindDoc="0" locked="0" layoutInCell="1" allowOverlap="1" wp14:anchorId="09AB2ED8" wp14:editId="0730DD4E">
                <wp:simplePos x="0" y="0"/>
                <wp:positionH relativeFrom="column">
                  <wp:posOffset>2901950</wp:posOffset>
                </wp:positionH>
                <wp:positionV relativeFrom="paragraph">
                  <wp:posOffset>1586865</wp:posOffset>
                </wp:positionV>
                <wp:extent cx="2495550" cy="361950"/>
                <wp:effectExtent l="38100" t="0" r="19050" b="76200"/>
                <wp:wrapNone/>
                <wp:docPr id="53" name="Straight Arrow Connector 53"/>
                <wp:cNvGraphicFramePr/>
                <a:graphic xmlns:a="http://schemas.openxmlformats.org/drawingml/2006/main">
                  <a:graphicData uri="http://schemas.microsoft.com/office/word/2010/wordprocessingShape">
                    <wps:wsp>
                      <wps:cNvCnPr/>
                      <wps:spPr>
                        <a:xfrm flipH="1">
                          <a:off x="0" y="0"/>
                          <a:ext cx="2495550" cy="3619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5FAF1D3" id="_x0000_t32" coordsize="21600,21600" o:spt="32" o:oned="t" path="m,l21600,21600e" filled="f">
                <v:path arrowok="t" fillok="f" o:connecttype="none"/>
                <o:lock v:ext="edit" shapetype="t"/>
              </v:shapetype>
              <v:shape id="Straight Arrow Connector 53" o:spid="_x0000_s1026" type="#_x0000_t32" style="position:absolute;margin-left:228.5pt;margin-top:124.95pt;width:196.5pt;height:28.5pt;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" strokecolor="#4a7ebb">
                <v:stroke endarrow="block"/>
              </v:shape>
            </w:pict>
          </mc:Fallback>
        </mc:AlternateContent>
      </w:r>
      <w:r>
        <w:rPr>
          <w:noProof/>
          <w:sz w:val="22"/>
          <w:szCs w:val="22"/>
          <w:lang w:bidi="si-LK"/>
        </w:rPr>
        <mc:AlternateContent>
          <mc:Choice Requires="wps">
            <w:drawing>
              <wp:anchor distT="0" distB="0" distL="114300" distR="114300" simplePos="0" relativeHeight="251710464" behindDoc="0" locked="0" layoutInCell="1" allowOverlap="1" wp14:anchorId="609E724C" wp14:editId="3993ACEB">
                <wp:simplePos x="0" y="0"/>
                <wp:positionH relativeFrom="column">
                  <wp:posOffset>2996565</wp:posOffset>
                </wp:positionH>
                <wp:positionV relativeFrom="paragraph">
                  <wp:posOffset>1738630</wp:posOffset>
                </wp:positionV>
                <wp:extent cx="2419350" cy="762000"/>
                <wp:effectExtent l="38100" t="0" r="19050" b="76200"/>
                <wp:wrapNone/>
                <wp:docPr id="52" name="Straight Arrow Connector 52"/>
                <wp:cNvGraphicFramePr/>
                <a:graphic xmlns:a="http://schemas.openxmlformats.org/drawingml/2006/main">
                  <a:graphicData uri="http://schemas.microsoft.com/office/word/2010/wordprocessingShape">
                    <wps:wsp>
                      <wps:cNvCnPr/>
                      <wps:spPr>
                        <a:xfrm flipH="1">
                          <a:off x="0" y="0"/>
                          <a:ext cx="2419350" cy="7620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ECD3AC" id="Straight Arrow Connector 52" o:spid="_x0000_s1026" type="#_x0000_t32" style="position:absolute;margin-left:235.95pt;margin-top:136.9pt;width:190.5pt;height:60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" strokecolor="#4a7ebb">
                <v:stroke endarrow="block"/>
              </v:shape>
            </w:pict>
          </mc:Fallback>
        </mc:AlternateContent>
      </w:r>
      <w:r>
        <w:rPr>
          <w:noProof/>
          <w:sz w:val="22"/>
          <w:szCs w:val="22"/>
          <w:lang w:bidi="si-LK"/>
        </w:rPr>
        <mc:AlternateContent>
          <mc:Choice Requires="wps">
            <w:drawing>
              <wp:anchor distT="0" distB="0" distL="114300" distR="114300" simplePos="0" relativeHeight="251708416" behindDoc="0" locked="0" layoutInCell="1" allowOverlap="1" wp14:anchorId="715D8F01" wp14:editId="2D441F30">
                <wp:simplePos x="0" y="0"/>
                <wp:positionH relativeFrom="column">
                  <wp:posOffset>2921000</wp:posOffset>
                </wp:positionH>
                <wp:positionV relativeFrom="paragraph">
                  <wp:posOffset>1272540</wp:posOffset>
                </wp:positionV>
                <wp:extent cx="2486025" cy="219075"/>
                <wp:effectExtent l="0" t="57150" r="28575" b="28575"/>
                <wp:wrapNone/>
                <wp:docPr id="51" name="Straight Arrow Connector 51"/>
                <wp:cNvGraphicFramePr/>
                <a:graphic xmlns:a="http://schemas.openxmlformats.org/drawingml/2006/main">
                  <a:graphicData uri="http://schemas.microsoft.com/office/word/2010/wordprocessingShape">
                    <wps:wsp>
                      <wps:cNvCnPr/>
                      <wps:spPr>
                        <a:xfrm flipH="1" flipV="1">
                          <a:off x="0" y="0"/>
                          <a:ext cx="2486025"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165ECE" id="Straight Arrow Connector 51" o:spid="_x0000_s1026" type="#_x0000_t32" style="position:absolute;margin-left:230pt;margin-top:100.2pt;width:195.75pt;height:17.2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" strokecolor="#4579b8 [3044]">
                <v:stroke endarrow="block"/>
              </v:shape>
            </w:pict>
          </mc:Fallback>
        </mc:AlternateContent>
      </w:r>
      <w:r>
        <w:rPr>
          <w:noProof/>
          <w:sz w:val="22"/>
          <w:szCs w:val="22"/>
          <w:lang w:bidi="si-LK"/>
        </w:rPr>
        <mc:AlternateContent>
          <mc:Choice Requires="wps">
            <w:drawing>
              <wp:anchor distT="0" distB="0" distL="114300" distR="114300" simplePos="0" relativeHeight="251707392" behindDoc="0" locked="0" layoutInCell="1" allowOverlap="1" wp14:anchorId="296D37CD" wp14:editId="5E027243">
                <wp:simplePos x="0" y="0"/>
                <wp:positionH relativeFrom="column">
                  <wp:posOffset>5549900</wp:posOffset>
                </wp:positionH>
                <wp:positionV relativeFrom="paragraph">
                  <wp:posOffset>1129665</wp:posOffset>
                </wp:positionV>
                <wp:extent cx="1285875" cy="94297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285875" cy="942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35677" w:rsidRDefault="00D35677" w:rsidP="00D35677">
                            <w:pPr>
                              <w:jc w:val="center"/>
                            </w:pPr>
                            <w:r>
                              <w:t xml:space="preserve">Following the shipment </w:t>
                            </w:r>
                            <w:r>
                              <w:t xml:space="preserve">planner no of Shipments, No of boxes should be entered.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6D37CD" id="Rectangle 50" o:spid="_x0000_s1034" style="position:absolute;left:0;text-align:left;margin-left:437pt;margin-top:88.95pt;width:101.25pt;height:74.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" fillcolor="#4f81bd [3204]" strokecolor="#243f60 [1604]" strokeweight="2pt">
                <v:textbox>
                  <w:txbxContent>
                    <w:p w:rsidR="00D35677" w:rsidRDefault="00D35677" w:rsidP="00D35677">
                      <w:pPr>
                        <w:jc w:val="center"/>
                      </w:pPr>
                      <w:r>
                        <w:t xml:space="preserve">Following the shipment </w:t>
                      </w:r>
                      <w:r>
                        <w:t xml:space="preserve">planner no of Shipments, No of boxes should be entered. </w:t>
                      </w:r>
                    </w:p>
                  </w:txbxContent>
                </v:textbox>
              </v:rect>
            </w:pict>
          </mc:Fallback>
        </mc:AlternateContent>
      </w:r>
      <w:r w:rsidR="00BC1AB7" w:rsidRPr="00BC1AB7">
        <w:rPr>
          <w:noProof/>
          <w:sz w:val="22"/>
          <w:szCs w:val="22"/>
          <w:lang w:bidi="si-LK"/>
        </w:rPr>
        <w:drawing>
          <wp:inline distT="0" distB="0" distL="0" distR="0" wp14:anchorId="62C6B4E5" wp14:editId="7C169A7E">
            <wp:extent cx="6350000" cy="2646045"/>
            <wp:effectExtent l="0" t="0" r="0" b="1905"/>
            <wp:docPr id="49" name="Picture 49" descr="C:\Users\Dilan Maduranga\Desktop\Incoming Ship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an Maduranga\Desktop\Incoming Shipmen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0000" cy="2646045"/>
                    </a:xfrm>
                    <a:prstGeom prst="rect">
                      <a:avLst/>
                    </a:prstGeom>
                    <a:noFill/>
                    <a:ln>
                      <a:noFill/>
                    </a:ln>
                  </pic:spPr>
                </pic:pic>
              </a:graphicData>
            </a:graphic>
          </wp:inline>
        </w:drawing>
      </w:r>
    </w:p>
    <w:p w:rsidR="00BC1AB7" w:rsidRDefault="00BC1AB7" w:rsidP="00D35677">
      <w:pPr>
        <w:spacing w:before="32"/>
        <w:rPr>
          <w:sz w:val="22"/>
          <w:szCs w:val="22"/>
        </w:rPr>
      </w:pPr>
    </w:p>
    <w:p w:rsidR="00BC1AB7" w:rsidRPr="00D35677" w:rsidRDefault="00D35677" w:rsidP="00403584">
      <w:pPr>
        <w:spacing w:before="32"/>
        <w:ind w:left="100"/>
        <w:rPr>
          <w:b/>
          <w:sz w:val="22"/>
          <w:szCs w:val="22"/>
        </w:rPr>
      </w:pPr>
      <w:r w:rsidRPr="00D35677">
        <w:rPr>
          <w:b/>
          <w:sz w:val="22"/>
          <w:szCs w:val="22"/>
        </w:rPr>
        <w:t xml:space="preserve">Benchmark Calculation for Incoming shipment, </w:t>
      </w:r>
    </w:p>
    <w:p w:rsidR="00403584" w:rsidRPr="00205CE9" w:rsidRDefault="00403584" w:rsidP="00403584">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5812"/>
        <w:gridCol w:w="1314"/>
        <w:gridCol w:w="2127"/>
      </w:tblGrid>
      <w:tr w:rsidR="00403584" w:rsidRPr="00205CE9" w:rsidTr="00B466D8">
        <w:trPr>
          <w:trHeight w:hRule="exact" w:val="307"/>
        </w:trPr>
        <w:tc>
          <w:tcPr>
            <w:tcW w:w="9253" w:type="dxa"/>
            <w:gridSpan w:val="3"/>
            <w:tcBorders>
              <w:top w:val="nil"/>
              <w:left w:val="single" w:sz="5" w:space="0" w:color="000000"/>
              <w:bottom w:val="nil"/>
              <w:right w:val="nil"/>
            </w:tcBorders>
          </w:tcPr>
          <w:p w:rsidR="00403584" w:rsidRPr="00205CE9" w:rsidRDefault="00403584" w:rsidP="00B466D8">
            <w:pPr>
              <w:spacing w:before="30"/>
              <w:rPr>
                <w:rFonts w:eastAsia="Calibri"/>
                <w:sz w:val="22"/>
                <w:szCs w:val="22"/>
              </w:rPr>
            </w:pPr>
          </w:p>
        </w:tc>
      </w:tr>
      <w:tr w:rsidR="00403584" w:rsidRPr="00205CE9" w:rsidTr="00B466D8">
        <w:trPr>
          <w:trHeight w:hRule="exact" w:val="312"/>
        </w:trPr>
        <w:tc>
          <w:tcPr>
            <w:tcW w:w="5812"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ind w:left="100"/>
              <w:rPr>
                <w:rFonts w:eastAsia="Calibri"/>
                <w:sz w:val="22"/>
                <w:szCs w:val="22"/>
              </w:rPr>
            </w:pPr>
            <w:r w:rsidRPr="00205CE9">
              <w:rPr>
                <w:rFonts w:eastAsia="Calibri"/>
                <w:b/>
                <w:spacing w:val="-1"/>
                <w:sz w:val="22"/>
                <w:szCs w:val="22"/>
              </w:rPr>
              <w:t>I</w:t>
            </w:r>
            <w:r w:rsidRPr="00205CE9">
              <w:rPr>
                <w:rFonts w:eastAsia="Calibri"/>
                <w:b/>
                <w:sz w:val="22"/>
                <w:szCs w:val="22"/>
              </w:rPr>
              <w:t>tem</w:t>
            </w:r>
          </w:p>
        </w:tc>
        <w:tc>
          <w:tcPr>
            <w:tcW w:w="1314"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ind w:left="103"/>
              <w:rPr>
                <w:rFonts w:eastAsia="Calibri"/>
                <w:sz w:val="22"/>
                <w:szCs w:val="22"/>
              </w:rPr>
            </w:pPr>
            <w:r w:rsidRPr="00205CE9">
              <w:rPr>
                <w:rFonts w:eastAsia="Calibri"/>
                <w:b/>
                <w:spacing w:val="-1"/>
                <w:sz w:val="22"/>
                <w:szCs w:val="22"/>
              </w:rPr>
              <w:t>N</w:t>
            </w:r>
            <w:r w:rsidRPr="00205CE9">
              <w:rPr>
                <w:rFonts w:eastAsia="Calibri"/>
                <w:b/>
                <w:sz w:val="22"/>
                <w:szCs w:val="22"/>
              </w:rPr>
              <w:t>o</w:t>
            </w:r>
            <w:r w:rsidRPr="00205CE9">
              <w:rPr>
                <w:rFonts w:eastAsia="Calibri"/>
                <w:b/>
                <w:spacing w:val="-1"/>
                <w:sz w:val="22"/>
                <w:szCs w:val="22"/>
              </w:rPr>
              <w:t xml:space="preserve"> </w:t>
            </w:r>
            <w:r w:rsidRPr="00205CE9">
              <w:rPr>
                <w:rFonts w:eastAsia="Calibri"/>
                <w:b/>
                <w:spacing w:val="1"/>
                <w:sz w:val="22"/>
                <w:szCs w:val="22"/>
              </w:rPr>
              <w:t>o</w:t>
            </w:r>
            <w:r w:rsidRPr="00205CE9">
              <w:rPr>
                <w:rFonts w:eastAsia="Calibri"/>
                <w:b/>
                <w:sz w:val="22"/>
                <w:szCs w:val="22"/>
              </w:rPr>
              <w:t xml:space="preserve">f </w:t>
            </w:r>
            <w:r w:rsidRPr="00205CE9">
              <w:rPr>
                <w:rFonts w:eastAsia="Calibri"/>
                <w:b/>
                <w:spacing w:val="1"/>
                <w:sz w:val="22"/>
                <w:szCs w:val="22"/>
              </w:rPr>
              <w:t>Bo</w:t>
            </w:r>
            <w:r w:rsidRPr="00205CE9">
              <w:rPr>
                <w:rFonts w:eastAsia="Calibri"/>
                <w:b/>
                <w:sz w:val="22"/>
                <w:szCs w:val="22"/>
              </w:rPr>
              <w:t>x</w:t>
            </w:r>
            <w:r w:rsidRPr="00205CE9">
              <w:rPr>
                <w:rFonts w:eastAsia="Calibri"/>
                <w:b/>
                <w:spacing w:val="-1"/>
                <w:sz w:val="22"/>
                <w:szCs w:val="22"/>
              </w:rPr>
              <w:t>e</w:t>
            </w:r>
            <w:r w:rsidRPr="00205CE9">
              <w:rPr>
                <w:rFonts w:eastAsia="Calibri"/>
                <w:b/>
                <w:sz w:val="22"/>
                <w:szCs w:val="22"/>
              </w:rPr>
              <w:t>s</w:t>
            </w:r>
          </w:p>
        </w:tc>
        <w:tc>
          <w:tcPr>
            <w:tcW w:w="2127"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ind w:left="95"/>
              <w:rPr>
                <w:rFonts w:eastAsia="Calibri"/>
                <w:sz w:val="22"/>
                <w:szCs w:val="22"/>
              </w:rPr>
            </w:pPr>
            <w:r w:rsidRPr="00205CE9">
              <w:rPr>
                <w:rFonts w:eastAsia="Calibri"/>
                <w:b/>
                <w:spacing w:val="1"/>
                <w:sz w:val="22"/>
                <w:szCs w:val="22"/>
              </w:rPr>
              <w:t>T</w:t>
            </w:r>
            <w:r w:rsidRPr="00205CE9">
              <w:rPr>
                <w:rFonts w:eastAsia="Calibri"/>
                <w:b/>
                <w:spacing w:val="-1"/>
                <w:sz w:val="22"/>
                <w:szCs w:val="22"/>
              </w:rPr>
              <w:t>i</w:t>
            </w:r>
            <w:r w:rsidRPr="00205CE9">
              <w:rPr>
                <w:rFonts w:eastAsia="Calibri"/>
                <w:b/>
                <w:spacing w:val="-2"/>
                <w:sz w:val="22"/>
                <w:szCs w:val="22"/>
              </w:rPr>
              <w:t>m</w:t>
            </w:r>
            <w:r w:rsidRPr="00205CE9">
              <w:rPr>
                <w:rFonts w:eastAsia="Calibri"/>
                <w:b/>
                <w:sz w:val="22"/>
                <w:szCs w:val="22"/>
              </w:rPr>
              <w:t>e</w:t>
            </w:r>
            <w:r w:rsidRPr="00205CE9">
              <w:rPr>
                <w:rFonts w:eastAsia="Calibri"/>
                <w:b/>
                <w:spacing w:val="-3"/>
                <w:sz w:val="22"/>
                <w:szCs w:val="22"/>
              </w:rPr>
              <w:t xml:space="preserve"> </w:t>
            </w:r>
            <w:r w:rsidRPr="00205CE9">
              <w:rPr>
                <w:rFonts w:eastAsia="Calibri"/>
                <w:b/>
                <w:spacing w:val="-2"/>
                <w:sz w:val="22"/>
                <w:szCs w:val="22"/>
              </w:rPr>
              <w:t>(</w:t>
            </w:r>
            <w:r w:rsidRPr="00205CE9">
              <w:rPr>
                <w:rFonts w:eastAsia="Calibri"/>
                <w:b/>
                <w:spacing w:val="-1"/>
                <w:sz w:val="22"/>
                <w:szCs w:val="22"/>
              </w:rPr>
              <w:t>M</w:t>
            </w:r>
            <w:r w:rsidRPr="00205CE9">
              <w:rPr>
                <w:rFonts w:eastAsia="Calibri"/>
                <w:b/>
                <w:sz w:val="22"/>
                <w:szCs w:val="22"/>
              </w:rPr>
              <w:t>i</w:t>
            </w:r>
            <w:r w:rsidRPr="00205CE9">
              <w:rPr>
                <w:rFonts w:eastAsia="Calibri"/>
                <w:b/>
                <w:spacing w:val="1"/>
                <w:sz w:val="22"/>
                <w:szCs w:val="22"/>
              </w:rPr>
              <w:t>n)</w:t>
            </w:r>
          </w:p>
        </w:tc>
      </w:tr>
      <w:tr w:rsidR="00403584" w:rsidRPr="00205CE9" w:rsidTr="00B466D8">
        <w:trPr>
          <w:trHeight w:hRule="exact" w:val="307"/>
        </w:trPr>
        <w:tc>
          <w:tcPr>
            <w:tcW w:w="5812"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8"/>
              <w:ind w:left="100"/>
              <w:rPr>
                <w:sz w:val="22"/>
                <w:szCs w:val="22"/>
              </w:rPr>
            </w:pPr>
            <w:r w:rsidRPr="00205CE9">
              <w:rPr>
                <w:spacing w:val="2"/>
                <w:sz w:val="22"/>
                <w:szCs w:val="22"/>
              </w:rPr>
              <w:t>S</w:t>
            </w:r>
            <w:r w:rsidRPr="00205CE9">
              <w:rPr>
                <w:spacing w:val="3"/>
                <w:sz w:val="22"/>
                <w:szCs w:val="22"/>
              </w:rPr>
              <w:t>a</w:t>
            </w:r>
            <w:r w:rsidRPr="00205CE9">
              <w:rPr>
                <w:spacing w:val="-4"/>
                <w:sz w:val="22"/>
                <w:szCs w:val="22"/>
              </w:rPr>
              <w:t>l</w:t>
            </w:r>
            <w:r w:rsidRPr="00205CE9">
              <w:rPr>
                <w:sz w:val="22"/>
                <w:szCs w:val="22"/>
              </w:rPr>
              <w:t>t</w:t>
            </w:r>
            <w:r w:rsidRPr="00205CE9">
              <w:rPr>
                <w:spacing w:val="3"/>
                <w:sz w:val="22"/>
                <w:szCs w:val="22"/>
              </w:rPr>
              <w:t xml:space="preserve"> </w:t>
            </w:r>
            <w:r w:rsidRPr="00205CE9">
              <w:rPr>
                <w:spacing w:val="-7"/>
                <w:sz w:val="22"/>
                <w:szCs w:val="22"/>
              </w:rPr>
              <w:t>W</w:t>
            </w:r>
            <w:r w:rsidRPr="00205CE9">
              <w:rPr>
                <w:spacing w:val="3"/>
                <w:sz w:val="22"/>
                <w:szCs w:val="22"/>
              </w:rPr>
              <w:t>a</w:t>
            </w:r>
            <w:r w:rsidRPr="00205CE9">
              <w:rPr>
                <w:spacing w:val="1"/>
                <w:sz w:val="22"/>
                <w:szCs w:val="22"/>
              </w:rPr>
              <w:t>t</w:t>
            </w:r>
            <w:r w:rsidRPr="00205CE9">
              <w:rPr>
                <w:spacing w:val="-7"/>
                <w:sz w:val="22"/>
                <w:szCs w:val="22"/>
              </w:rPr>
              <w:t>e</w:t>
            </w:r>
            <w:r w:rsidRPr="00205CE9">
              <w:rPr>
                <w:sz w:val="22"/>
                <w:szCs w:val="22"/>
              </w:rPr>
              <w:t>r</w:t>
            </w:r>
          </w:p>
        </w:tc>
        <w:tc>
          <w:tcPr>
            <w:tcW w:w="1314"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4"/>
              <w:ind w:left="103"/>
              <w:rPr>
                <w:rFonts w:eastAsia="Calibri"/>
                <w:sz w:val="22"/>
                <w:szCs w:val="22"/>
              </w:rPr>
            </w:pPr>
            <w:r w:rsidRPr="00205CE9">
              <w:rPr>
                <w:rFonts w:eastAsia="Calibri"/>
                <w:spacing w:val="-2"/>
                <w:sz w:val="22"/>
                <w:szCs w:val="22"/>
              </w:rPr>
              <w:t>40</w:t>
            </w:r>
          </w:p>
        </w:tc>
        <w:tc>
          <w:tcPr>
            <w:tcW w:w="2127"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4"/>
              <w:ind w:left="95"/>
              <w:rPr>
                <w:rFonts w:eastAsia="Calibri"/>
                <w:sz w:val="22"/>
                <w:szCs w:val="22"/>
              </w:rPr>
            </w:pPr>
            <w:r w:rsidRPr="00205CE9">
              <w:rPr>
                <w:rFonts w:eastAsia="Calibri"/>
                <w:spacing w:val="-2"/>
                <w:sz w:val="22"/>
                <w:szCs w:val="22"/>
              </w:rPr>
              <w:t>18</w:t>
            </w:r>
          </w:p>
        </w:tc>
      </w:tr>
      <w:tr w:rsidR="00403584" w:rsidRPr="00205CE9" w:rsidTr="00B466D8">
        <w:trPr>
          <w:trHeight w:hRule="exact" w:val="312"/>
        </w:trPr>
        <w:tc>
          <w:tcPr>
            <w:tcW w:w="5812"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9"/>
              <w:ind w:left="100"/>
              <w:rPr>
                <w:sz w:val="22"/>
                <w:szCs w:val="22"/>
              </w:rPr>
            </w:pPr>
            <w:r w:rsidRPr="00205CE9">
              <w:rPr>
                <w:spacing w:val="2"/>
                <w:sz w:val="22"/>
                <w:szCs w:val="22"/>
              </w:rPr>
              <w:t>F</w:t>
            </w:r>
            <w:r w:rsidRPr="00205CE9">
              <w:rPr>
                <w:spacing w:val="3"/>
                <w:sz w:val="22"/>
                <w:szCs w:val="22"/>
              </w:rPr>
              <w:t>r</w:t>
            </w:r>
            <w:r w:rsidRPr="00205CE9">
              <w:rPr>
                <w:spacing w:val="-7"/>
                <w:sz w:val="22"/>
                <w:szCs w:val="22"/>
              </w:rPr>
              <w:t>e</w:t>
            </w:r>
            <w:r w:rsidRPr="00205CE9">
              <w:rPr>
                <w:sz w:val="22"/>
                <w:szCs w:val="22"/>
              </w:rPr>
              <w:t>sh</w:t>
            </w:r>
            <w:r w:rsidRPr="00205CE9">
              <w:rPr>
                <w:spacing w:val="-2"/>
                <w:sz w:val="22"/>
                <w:szCs w:val="22"/>
              </w:rPr>
              <w:t xml:space="preserve"> W</w:t>
            </w:r>
            <w:r w:rsidRPr="00205CE9">
              <w:rPr>
                <w:spacing w:val="3"/>
                <w:sz w:val="22"/>
                <w:szCs w:val="22"/>
              </w:rPr>
              <w:t>a</w:t>
            </w:r>
            <w:r w:rsidRPr="00205CE9">
              <w:rPr>
                <w:spacing w:val="1"/>
                <w:sz w:val="22"/>
                <w:szCs w:val="22"/>
              </w:rPr>
              <w:t>t</w:t>
            </w:r>
            <w:r w:rsidRPr="00205CE9">
              <w:rPr>
                <w:spacing w:val="-7"/>
                <w:sz w:val="22"/>
                <w:szCs w:val="22"/>
              </w:rPr>
              <w:t>e</w:t>
            </w:r>
            <w:r w:rsidRPr="00205CE9">
              <w:rPr>
                <w:sz w:val="22"/>
                <w:szCs w:val="22"/>
              </w:rPr>
              <w:t>r</w:t>
            </w:r>
          </w:p>
        </w:tc>
        <w:tc>
          <w:tcPr>
            <w:tcW w:w="1314"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0"/>
              <w:ind w:left="103"/>
              <w:rPr>
                <w:rFonts w:eastAsia="Calibri"/>
                <w:sz w:val="22"/>
                <w:szCs w:val="22"/>
              </w:rPr>
            </w:pPr>
            <w:r w:rsidRPr="00205CE9">
              <w:rPr>
                <w:rFonts w:eastAsia="Calibri"/>
                <w:spacing w:val="-2"/>
                <w:sz w:val="22"/>
                <w:szCs w:val="22"/>
              </w:rPr>
              <w:t>40</w:t>
            </w:r>
          </w:p>
        </w:tc>
        <w:tc>
          <w:tcPr>
            <w:tcW w:w="2127"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0"/>
              <w:ind w:left="95"/>
              <w:rPr>
                <w:rFonts w:eastAsia="Calibri"/>
                <w:sz w:val="22"/>
                <w:szCs w:val="22"/>
              </w:rPr>
            </w:pPr>
            <w:r w:rsidRPr="00205CE9">
              <w:rPr>
                <w:rFonts w:eastAsia="Calibri"/>
                <w:spacing w:val="-2"/>
                <w:sz w:val="22"/>
                <w:szCs w:val="22"/>
              </w:rPr>
              <w:t>13:30</w:t>
            </w:r>
          </w:p>
        </w:tc>
      </w:tr>
      <w:tr w:rsidR="00403584" w:rsidRPr="00205CE9" w:rsidTr="00B466D8">
        <w:trPr>
          <w:trHeight w:hRule="exact" w:val="307"/>
        </w:trPr>
        <w:tc>
          <w:tcPr>
            <w:tcW w:w="5812"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8"/>
              <w:ind w:left="100"/>
              <w:rPr>
                <w:sz w:val="22"/>
                <w:szCs w:val="22"/>
              </w:rPr>
            </w:pPr>
            <w:r w:rsidRPr="00205CE9">
              <w:rPr>
                <w:spacing w:val="1"/>
                <w:sz w:val="22"/>
                <w:szCs w:val="22"/>
              </w:rPr>
              <w:t>B</w:t>
            </w:r>
            <w:r w:rsidRPr="00205CE9">
              <w:rPr>
                <w:spacing w:val="-7"/>
                <w:sz w:val="22"/>
                <w:szCs w:val="22"/>
              </w:rPr>
              <w:t>e</w:t>
            </w:r>
            <w:r w:rsidRPr="00205CE9">
              <w:rPr>
                <w:spacing w:val="1"/>
                <w:sz w:val="22"/>
                <w:szCs w:val="22"/>
              </w:rPr>
              <w:t>tt</w:t>
            </w:r>
            <w:r w:rsidRPr="00205CE9">
              <w:rPr>
                <w:sz w:val="22"/>
                <w:szCs w:val="22"/>
              </w:rPr>
              <w:t>a</w:t>
            </w:r>
          </w:p>
        </w:tc>
        <w:tc>
          <w:tcPr>
            <w:tcW w:w="1314"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line="260" w:lineRule="exact"/>
              <w:ind w:left="103"/>
              <w:rPr>
                <w:rFonts w:eastAsia="Calibri"/>
                <w:sz w:val="22"/>
                <w:szCs w:val="22"/>
              </w:rPr>
            </w:pPr>
            <w:r w:rsidRPr="00205CE9">
              <w:rPr>
                <w:rFonts w:eastAsia="Calibri"/>
                <w:spacing w:val="-2"/>
                <w:sz w:val="22"/>
                <w:szCs w:val="22"/>
              </w:rPr>
              <w:t>40</w:t>
            </w:r>
          </w:p>
        </w:tc>
        <w:tc>
          <w:tcPr>
            <w:tcW w:w="2127"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line="260" w:lineRule="exact"/>
              <w:ind w:left="95"/>
              <w:rPr>
                <w:rFonts w:eastAsia="Calibri"/>
                <w:sz w:val="22"/>
                <w:szCs w:val="22"/>
              </w:rPr>
            </w:pPr>
            <w:r w:rsidRPr="00205CE9">
              <w:rPr>
                <w:rFonts w:eastAsia="Calibri"/>
                <w:spacing w:val="-2"/>
                <w:sz w:val="22"/>
                <w:szCs w:val="22"/>
              </w:rPr>
              <w:t>10</w:t>
            </w:r>
          </w:p>
        </w:tc>
      </w:tr>
      <w:tr w:rsidR="00403584" w:rsidRPr="00205CE9" w:rsidTr="00BC1AB7">
        <w:trPr>
          <w:trHeight w:hRule="exact" w:val="312"/>
        </w:trPr>
        <w:tc>
          <w:tcPr>
            <w:tcW w:w="5812"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38"/>
              <w:ind w:left="100"/>
              <w:rPr>
                <w:sz w:val="22"/>
                <w:szCs w:val="22"/>
              </w:rPr>
            </w:pPr>
            <w:r w:rsidRPr="00205CE9">
              <w:rPr>
                <w:spacing w:val="2"/>
                <w:sz w:val="22"/>
                <w:szCs w:val="22"/>
              </w:rPr>
              <w:t>P</w:t>
            </w:r>
            <w:r w:rsidRPr="00205CE9">
              <w:rPr>
                <w:spacing w:val="-4"/>
                <w:sz w:val="22"/>
                <w:szCs w:val="22"/>
              </w:rPr>
              <w:t>l</w:t>
            </w:r>
            <w:r w:rsidRPr="00205CE9">
              <w:rPr>
                <w:spacing w:val="3"/>
                <w:sz w:val="22"/>
                <w:szCs w:val="22"/>
              </w:rPr>
              <w:t>a</w:t>
            </w:r>
            <w:r w:rsidRPr="00205CE9">
              <w:rPr>
                <w:spacing w:val="-5"/>
                <w:sz w:val="22"/>
                <w:szCs w:val="22"/>
              </w:rPr>
              <w:t>n</w:t>
            </w:r>
            <w:r w:rsidRPr="00205CE9">
              <w:rPr>
                <w:spacing w:val="1"/>
                <w:sz w:val="22"/>
                <w:szCs w:val="22"/>
              </w:rPr>
              <w:t>t</w:t>
            </w:r>
            <w:r w:rsidRPr="00205CE9">
              <w:rPr>
                <w:sz w:val="22"/>
                <w:szCs w:val="22"/>
              </w:rPr>
              <w:t>s</w:t>
            </w:r>
          </w:p>
        </w:tc>
        <w:tc>
          <w:tcPr>
            <w:tcW w:w="1314"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rPr>
                <w:rFonts w:eastAsia="Calibri"/>
                <w:sz w:val="22"/>
                <w:szCs w:val="22"/>
              </w:rPr>
            </w:pPr>
            <w:r w:rsidRPr="00205CE9">
              <w:rPr>
                <w:rFonts w:eastAsia="Calibri"/>
                <w:spacing w:val="-2"/>
                <w:sz w:val="22"/>
                <w:szCs w:val="22"/>
              </w:rPr>
              <w:t xml:space="preserve">  10</w:t>
            </w:r>
          </w:p>
        </w:tc>
        <w:tc>
          <w:tcPr>
            <w:tcW w:w="2127" w:type="dxa"/>
            <w:tcBorders>
              <w:top w:val="single" w:sz="5" w:space="0" w:color="000000"/>
              <w:left w:val="single" w:sz="5" w:space="0" w:color="000000"/>
              <w:bottom w:val="single" w:sz="5" w:space="0" w:color="000000"/>
              <w:right w:val="single" w:sz="5" w:space="0" w:color="000000"/>
            </w:tcBorders>
          </w:tcPr>
          <w:p w:rsidR="00403584" w:rsidRPr="00205CE9" w:rsidRDefault="00403584" w:rsidP="00B466D8">
            <w:pPr>
              <w:spacing w:before="29"/>
              <w:ind w:left="143"/>
              <w:rPr>
                <w:rFonts w:eastAsia="Calibri"/>
                <w:sz w:val="22"/>
                <w:szCs w:val="22"/>
              </w:rPr>
            </w:pPr>
            <w:r w:rsidRPr="00205CE9">
              <w:rPr>
                <w:rFonts w:eastAsia="Calibri"/>
                <w:spacing w:val="-2"/>
                <w:sz w:val="22"/>
                <w:szCs w:val="22"/>
              </w:rPr>
              <w:t>10</w:t>
            </w:r>
          </w:p>
        </w:tc>
      </w:tr>
    </w:tbl>
    <w:p w:rsidR="00403584" w:rsidRPr="00BC1AB7" w:rsidRDefault="00403584" w:rsidP="00BC1AB7"/>
    <w:p w:rsidR="00D35677" w:rsidRPr="00BC1AB7" w:rsidRDefault="00F82841" w:rsidP="00D35677">
      <w:pPr>
        <w:rPr>
          <w:b/>
          <w:sz w:val="24"/>
          <w:szCs w:val="24"/>
        </w:rPr>
      </w:pPr>
      <w:r>
        <w:rPr>
          <w:b/>
          <w:sz w:val="24"/>
          <w:szCs w:val="24"/>
        </w:rPr>
        <w:t xml:space="preserve">Extract of </w:t>
      </w:r>
      <w:proofErr w:type="spellStart"/>
      <w:r>
        <w:rPr>
          <w:b/>
          <w:sz w:val="24"/>
          <w:szCs w:val="24"/>
        </w:rPr>
        <w:t>Incoiming</w:t>
      </w:r>
      <w:proofErr w:type="spellEnd"/>
      <w:r>
        <w:rPr>
          <w:b/>
          <w:sz w:val="24"/>
          <w:szCs w:val="24"/>
        </w:rPr>
        <w:t xml:space="preserve"> </w:t>
      </w:r>
      <w:r w:rsidR="00D35677" w:rsidRPr="00BC1AB7">
        <w:rPr>
          <w:b/>
          <w:sz w:val="24"/>
          <w:szCs w:val="24"/>
        </w:rPr>
        <w:t xml:space="preserve">shipment Planner </w:t>
      </w:r>
      <w:r w:rsidR="00D35677">
        <w:rPr>
          <w:b/>
          <w:sz w:val="24"/>
          <w:szCs w:val="24"/>
        </w:rPr>
        <w:t xml:space="preserve">, </w:t>
      </w:r>
    </w:p>
    <w:p w:rsidR="00D35677" w:rsidRDefault="00D35677" w:rsidP="00BC1AB7">
      <w:pPr>
        <w:rPr>
          <w:b/>
          <w:sz w:val="24"/>
          <w:szCs w:val="24"/>
        </w:rPr>
      </w:pPr>
      <w:r w:rsidRPr="00D35677">
        <w:rPr>
          <w:b/>
          <w:noProof/>
          <w:sz w:val="24"/>
          <w:szCs w:val="24"/>
          <w:lang w:bidi="si-LK"/>
        </w:rPr>
        <w:lastRenderedPageBreak/>
        <w:drawing>
          <wp:inline distT="0" distB="0" distL="0" distR="0" wp14:anchorId="344A4E46" wp14:editId="21A9B0A5">
            <wp:extent cx="5419725" cy="1962150"/>
            <wp:effectExtent l="0" t="0" r="9525" b="0"/>
            <wp:docPr id="57" name="Picture 57" descr="C:\Users\Dilan Maduranga\Desktop\shi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lan Maduranga\Desktop\shi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9725" cy="1962150"/>
                    </a:xfrm>
                    <a:prstGeom prst="rect">
                      <a:avLst/>
                    </a:prstGeom>
                    <a:noFill/>
                    <a:ln>
                      <a:noFill/>
                    </a:ln>
                  </pic:spPr>
                </pic:pic>
              </a:graphicData>
            </a:graphic>
          </wp:inline>
        </w:drawing>
      </w:r>
    </w:p>
    <w:p w:rsidR="00403584" w:rsidRPr="00205CE9" w:rsidRDefault="00403584" w:rsidP="00403584">
      <w:pPr>
        <w:spacing w:line="200" w:lineRule="exact"/>
      </w:pPr>
    </w:p>
    <w:p w:rsidR="00403584" w:rsidRPr="00205CE9" w:rsidRDefault="00403584" w:rsidP="00403584">
      <w:pPr>
        <w:spacing w:line="200" w:lineRule="exact"/>
      </w:pPr>
    </w:p>
    <w:p w:rsidR="00403584" w:rsidRPr="00205CE9" w:rsidRDefault="00403584" w:rsidP="00403584">
      <w:pPr>
        <w:spacing w:before="70" w:line="260" w:lineRule="exact"/>
        <w:ind w:left="100"/>
        <w:rPr>
          <w:sz w:val="24"/>
          <w:szCs w:val="24"/>
        </w:rPr>
      </w:pPr>
      <w:r w:rsidRPr="00205CE9">
        <w:rPr>
          <w:b/>
          <w:position w:val="-1"/>
          <w:sz w:val="24"/>
          <w:szCs w:val="24"/>
          <w:u w:val="thick" w:color="000000"/>
        </w:rPr>
        <w:t>O</w:t>
      </w:r>
      <w:r w:rsidRPr="00205CE9">
        <w:rPr>
          <w:b/>
          <w:spacing w:val="-3"/>
          <w:position w:val="-1"/>
          <w:sz w:val="24"/>
          <w:szCs w:val="24"/>
          <w:u w:val="thick" w:color="000000"/>
        </w:rPr>
        <w:t>ff</w:t>
      </w:r>
      <w:r w:rsidRPr="00205CE9">
        <w:rPr>
          <w:b/>
          <w:position w:val="-1"/>
          <w:sz w:val="24"/>
          <w:szCs w:val="24"/>
          <w:u w:val="thick" w:color="000000"/>
        </w:rPr>
        <w:t>ice</w:t>
      </w:r>
      <w:r w:rsidRPr="00205CE9">
        <w:rPr>
          <w:b/>
          <w:spacing w:val="1"/>
          <w:position w:val="-1"/>
          <w:sz w:val="24"/>
          <w:szCs w:val="24"/>
          <w:u w:val="thick" w:color="000000"/>
        </w:rPr>
        <w:t xml:space="preserve"> </w:t>
      </w:r>
      <w:r w:rsidRPr="00205CE9">
        <w:rPr>
          <w:b/>
          <w:position w:val="-1"/>
          <w:sz w:val="24"/>
          <w:szCs w:val="24"/>
          <w:u w:val="thick" w:color="000000"/>
        </w:rPr>
        <w:t>Ad</w:t>
      </w:r>
      <w:r w:rsidRPr="00205CE9">
        <w:rPr>
          <w:b/>
          <w:spacing w:val="-3"/>
          <w:position w:val="-1"/>
          <w:sz w:val="24"/>
          <w:szCs w:val="24"/>
          <w:u w:val="thick" w:color="000000"/>
        </w:rPr>
        <w:t>m</w:t>
      </w:r>
      <w:r w:rsidRPr="00205CE9">
        <w:rPr>
          <w:b/>
          <w:position w:val="-1"/>
          <w:sz w:val="24"/>
          <w:szCs w:val="24"/>
          <w:u w:val="thick" w:color="000000"/>
        </w:rPr>
        <w:t>in</w:t>
      </w:r>
    </w:p>
    <w:p w:rsidR="00403584" w:rsidRPr="00205CE9" w:rsidRDefault="00403584" w:rsidP="00403584">
      <w:pPr>
        <w:spacing w:before="3" w:line="240" w:lineRule="exact"/>
        <w:rPr>
          <w:sz w:val="24"/>
          <w:szCs w:val="24"/>
        </w:rPr>
      </w:pPr>
    </w:p>
    <w:p w:rsidR="00403584" w:rsidRPr="00205CE9" w:rsidRDefault="00403584" w:rsidP="00403584">
      <w:pPr>
        <w:spacing w:before="32"/>
        <w:ind w:left="100"/>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e</w:t>
      </w:r>
      <w:r w:rsidRPr="00205CE9">
        <w:rPr>
          <w:spacing w:val="-4"/>
          <w:sz w:val="22"/>
          <w:szCs w:val="22"/>
        </w:rPr>
        <w:t xml:space="preserve"> </w:t>
      </w:r>
      <w:r w:rsidRPr="00205CE9">
        <w:rPr>
          <w:sz w:val="22"/>
          <w:szCs w:val="22"/>
        </w:rPr>
        <w:t>–</w:t>
      </w:r>
      <w:r w:rsidRPr="00205CE9">
        <w:rPr>
          <w:spacing w:val="3"/>
          <w:sz w:val="22"/>
          <w:szCs w:val="22"/>
        </w:rPr>
        <w:t xml:space="preserve"> </w:t>
      </w:r>
      <w:r w:rsidRPr="00205CE9">
        <w:rPr>
          <w:sz w:val="22"/>
          <w:szCs w:val="22"/>
        </w:rPr>
        <w:t>E</w:t>
      </w:r>
      <w:r w:rsidRPr="00205CE9">
        <w:rPr>
          <w:spacing w:val="-9"/>
          <w:sz w:val="22"/>
          <w:szCs w:val="22"/>
        </w:rPr>
        <w:t>m</w:t>
      </w:r>
      <w:r w:rsidRPr="00205CE9">
        <w:rPr>
          <w:spacing w:val="7"/>
          <w:sz w:val="22"/>
          <w:szCs w:val="22"/>
        </w:rPr>
        <w:t>a</w:t>
      </w:r>
      <w:r w:rsidRPr="00205CE9">
        <w:rPr>
          <w:spacing w:val="-4"/>
          <w:sz w:val="22"/>
          <w:szCs w:val="22"/>
        </w:rPr>
        <w:t>i</w:t>
      </w:r>
      <w:r w:rsidRPr="00205CE9">
        <w:rPr>
          <w:spacing w:val="1"/>
          <w:sz w:val="22"/>
          <w:szCs w:val="22"/>
        </w:rPr>
        <w:t>li</w:t>
      </w:r>
      <w:r w:rsidRPr="00205CE9">
        <w:rPr>
          <w:sz w:val="22"/>
          <w:szCs w:val="22"/>
        </w:rPr>
        <w:t>ng</w:t>
      </w:r>
    </w:p>
    <w:p w:rsidR="00403584" w:rsidRPr="00205CE9" w:rsidRDefault="00403584" w:rsidP="00403584">
      <w:pPr>
        <w:spacing w:before="11" w:line="280" w:lineRule="exact"/>
        <w:rPr>
          <w:sz w:val="28"/>
          <w:szCs w:val="28"/>
        </w:rPr>
      </w:pPr>
    </w:p>
    <w:p w:rsidR="00403584" w:rsidRPr="00205CE9" w:rsidRDefault="00403584" w:rsidP="00403584">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D35677">
        <w:rPr>
          <w:rFonts w:eastAsia="Calibri"/>
          <w:b/>
          <w:sz w:val="22"/>
          <w:szCs w:val="22"/>
        </w:rPr>
        <w:t xml:space="preserve">n  </w:t>
      </w:r>
      <w:r w:rsidRPr="00205CE9">
        <w:rPr>
          <w:rFonts w:eastAsia="Calibri"/>
          <w:b/>
          <w:spacing w:val="43"/>
          <w:sz w:val="22"/>
          <w:szCs w:val="22"/>
        </w:rPr>
        <w:t xml:space="preserve"> </w:t>
      </w:r>
      <w:r w:rsidR="00D35677">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Pr="00205CE9">
        <w:rPr>
          <w:rFonts w:eastAsia="Calibri"/>
          <w:sz w:val="22"/>
          <w:szCs w:val="22"/>
        </w:rPr>
        <w:t>s</w:t>
      </w:r>
    </w:p>
    <w:tbl>
      <w:tblPr>
        <w:tblpPr w:leftFromText="180" w:rightFromText="180" w:vertAnchor="text" w:horzAnchor="page" w:tblpX="2641" w:tblpY="90"/>
        <w:tblW w:w="0" w:type="auto"/>
        <w:tblLayout w:type="fixed"/>
        <w:tblCellMar>
          <w:left w:w="0" w:type="dxa"/>
          <w:right w:w="0" w:type="dxa"/>
        </w:tblCellMar>
        <w:tblLook w:val="01E0" w:firstRow="1" w:lastRow="1" w:firstColumn="1" w:lastColumn="1" w:noHBand="0" w:noVBand="0"/>
      </w:tblPr>
      <w:tblGrid>
        <w:gridCol w:w="1235"/>
        <w:gridCol w:w="2950"/>
      </w:tblGrid>
      <w:tr w:rsidR="00D35677" w:rsidTr="00D35677">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D35677" w:rsidRDefault="00D35677" w:rsidP="00D35677">
            <w:pPr>
              <w:spacing w:before="29" w:line="260" w:lineRule="exact"/>
              <w:ind w:left="98"/>
              <w:rPr>
                <w:rFonts w:ascii="Calibri" w:eastAsia="Calibri" w:hAnsi="Calibri" w:cs="Calibri"/>
                <w:sz w:val="22"/>
                <w:szCs w:val="22"/>
              </w:rPr>
            </w:pPr>
            <w:r>
              <w:rPr>
                <w:rFonts w:ascii="Calibri" w:eastAsia="Calibri" w:hAnsi="Calibri" w:cs="Calibri"/>
                <w:b/>
                <w:sz w:val="22"/>
                <w:szCs w:val="22"/>
              </w:rPr>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950" w:type="dxa"/>
            <w:tcBorders>
              <w:top w:val="single" w:sz="5" w:space="0" w:color="000000"/>
              <w:left w:val="single" w:sz="5" w:space="0" w:color="000000"/>
              <w:bottom w:val="single" w:sz="5" w:space="0" w:color="000000"/>
              <w:right w:val="single" w:sz="5" w:space="0" w:color="000000"/>
            </w:tcBorders>
          </w:tcPr>
          <w:p w:rsidR="00D35677" w:rsidRDefault="00D35677" w:rsidP="00D35677">
            <w:pPr>
              <w:spacing w:before="29" w:line="260" w:lineRule="exact"/>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D35677" w:rsidTr="00D35677">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D35677" w:rsidRDefault="00D35677" w:rsidP="00D35677">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D35677" w:rsidRDefault="00D35677" w:rsidP="00D35677">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6</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403584" w:rsidRPr="00205CE9" w:rsidRDefault="00403584" w:rsidP="00403584">
      <w:pPr>
        <w:spacing w:line="200" w:lineRule="exact"/>
      </w:pPr>
    </w:p>
    <w:p w:rsidR="00386323" w:rsidRDefault="00403584" w:rsidP="00403584">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D35677">
        <w:rPr>
          <w:rFonts w:eastAsia="Calibri"/>
          <w:sz w:val="22"/>
          <w:szCs w:val="22"/>
        </w:rPr>
        <w:t xml:space="preserve">ark     = </w:t>
      </w:r>
    </w:p>
    <w:p w:rsidR="00403584" w:rsidRPr="00205CE9" w:rsidRDefault="00D35677" w:rsidP="00386323">
      <w:pPr>
        <w:spacing w:line="260" w:lineRule="exact"/>
        <w:rPr>
          <w:rFonts w:eastAsia="Calibri"/>
          <w:sz w:val="22"/>
          <w:szCs w:val="22"/>
        </w:rPr>
      </w:pPr>
      <w:r>
        <w:rPr>
          <w:rFonts w:eastAsia="Calibri"/>
          <w:sz w:val="22"/>
          <w:szCs w:val="22"/>
        </w:rPr>
        <w:tab/>
        <w:t xml:space="preserve"> </w:t>
      </w:r>
      <w:r w:rsidR="00403584" w:rsidRPr="00205CE9">
        <w:rPr>
          <w:rFonts w:eastAsia="Calibri"/>
          <w:sz w:val="22"/>
          <w:szCs w:val="22"/>
        </w:rPr>
        <w:t xml:space="preserve"> </w:t>
      </w:r>
      <w:r w:rsidR="00403584" w:rsidRPr="00205CE9">
        <w:rPr>
          <w:rFonts w:eastAsia="Calibri"/>
          <w:spacing w:val="50"/>
          <w:sz w:val="22"/>
          <w:szCs w:val="22"/>
        </w:rPr>
        <w:t xml:space="preserve"> </w:t>
      </w:r>
    </w:p>
    <w:p w:rsidR="00403584" w:rsidRPr="00205CE9" w:rsidRDefault="00403584" w:rsidP="00403584">
      <w:pPr>
        <w:spacing w:before="8" w:line="120" w:lineRule="exact"/>
        <w:rPr>
          <w:sz w:val="13"/>
          <w:szCs w:val="13"/>
        </w:rPr>
      </w:pPr>
    </w:p>
    <w:p w:rsidR="00403584" w:rsidRPr="00205CE9" w:rsidRDefault="00403584" w:rsidP="00403584">
      <w:pPr>
        <w:spacing w:line="200" w:lineRule="exact"/>
      </w:pPr>
    </w:p>
    <w:p w:rsidR="00403584" w:rsidRPr="00205CE9" w:rsidRDefault="00403584" w:rsidP="00403584">
      <w:pPr>
        <w:spacing w:line="200" w:lineRule="exact"/>
      </w:pPr>
    </w:p>
    <w:p w:rsidR="00403584" w:rsidRPr="00205CE9" w:rsidRDefault="00403584" w:rsidP="00403584">
      <w:pPr>
        <w:spacing w:before="32"/>
        <w:ind w:left="100"/>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e</w:t>
      </w:r>
      <w:r w:rsidRPr="00205CE9">
        <w:rPr>
          <w:spacing w:val="-4"/>
          <w:sz w:val="22"/>
          <w:szCs w:val="22"/>
        </w:rPr>
        <w:t xml:space="preserve"> </w:t>
      </w:r>
      <w:r w:rsidRPr="00205CE9">
        <w:rPr>
          <w:sz w:val="22"/>
          <w:szCs w:val="22"/>
        </w:rPr>
        <w:t>-</w:t>
      </w:r>
      <w:r w:rsidRPr="00205CE9">
        <w:rPr>
          <w:spacing w:val="1"/>
          <w:sz w:val="22"/>
          <w:szCs w:val="22"/>
        </w:rPr>
        <w:t xml:space="preserve"> </w:t>
      </w:r>
      <w:r w:rsidRPr="00205CE9">
        <w:rPr>
          <w:spacing w:val="-1"/>
          <w:sz w:val="22"/>
          <w:szCs w:val="22"/>
        </w:rPr>
        <w:t>D</w:t>
      </w:r>
      <w:r w:rsidRPr="00205CE9">
        <w:rPr>
          <w:sz w:val="22"/>
          <w:szCs w:val="22"/>
        </w:rPr>
        <w:t>o</w:t>
      </w:r>
      <w:r w:rsidRPr="00205CE9">
        <w:rPr>
          <w:spacing w:val="-2"/>
          <w:sz w:val="22"/>
          <w:szCs w:val="22"/>
        </w:rPr>
        <w:t>c</w:t>
      </w:r>
      <w:r w:rsidRPr="00205CE9">
        <w:rPr>
          <w:spacing w:val="5"/>
          <w:sz w:val="22"/>
          <w:szCs w:val="22"/>
        </w:rPr>
        <w:t>u</w:t>
      </w:r>
      <w:r w:rsidRPr="00205CE9">
        <w:rPr>
          <w:spacing w:val="-4"/>
          <w:sz w:val="22"/>
          <w:szCs w:val="22"/>
        </w:rPr>
        <w:t>m</w:t>
      </w:r>
      <w:r w:rsidRPr="00205CE9">
        <w:rPr>
          <w:spacing w:val="-2"/>
          <w:sz w:val="22"/>
          <w:szCs w:val="22"/>
        </w:rPr>
        <w:t>e</w:t>
      </w:r>
      <w:r w:rsidRPr="00205CE9">
        <w:rPr>
          <w:spacing w:val="-5"/>
          <w:sz w:val="22"/>
          <w:szCs w:val="22"/>
        </w:rPr>
        <w:t>n</w:t>
      </w:r>
      <w:r w:rsidRPr="00205CE9">
        <w:rPr>
          <w:sz w:val="22"/>
          <w:szCs w:val="22"/>
        </w:rPr>
        <w:t>t</w:t>
      </w:r>
      <w:r w:rsidRPr="00205CE9">
        <w:rPr>
          <w:spacing w:val="3"/>
          <w:sz w:val="22"/>
          <w:szCs w:val="22"/>
        </w:rPr>
        <w:t xml:space="preserve"> </w:t>
      </w:r>
      <w:r w:rsidRPr="00205CE9">
        <w:rPr>
          <w:spacing w:val="2"/>
          <w:sz w:val="22"/>
          <w:szCs w:val="22"/>
        </w:rPr>
        <w:t>F</w:t>
      </w:r>
      <w:r w:rsidRPr="00205CE9">
        <w:rPr>
          <w:spacing w:val="-4"/>
          <w:sz w:val="22"/>
          <w:szCs w:val="22"/>
        </w:rPr>
        <w:t>i</w:t>
      </w:r>
      <w:r w:rsidRPr="00205CE9">
        <w:rPr>
          <w:spacing w:val="1"/>
          <w:sz w:val="22"/>
          <w:szCs w:val="22"/>
        </w:rPr>
        <w:t>l</w:t>
      </w:r>
      <w:r w:rsidRPr="00205CE9">
        <w:rPr>
          <w:sz w:val="22"/>
          <w:szCs w:val="22"/>
        </w:rPr>
        <w:t>e</w:t>
      </w:r>
    </w:p>
    <w:p w:rsidR="00403584" w:rsidRPr="00205CE9" w:rsidRDefault="00403584" w:rsidP="00403584">
      <w:pPr>
        <w:spacing w:before="10" w:line="280" w:lineRule="exact"/>
        <w:rPr>
          <w:sz w:val="28"/>
          <w:szCs w:val="28"/>
        </w:rPr>
      </w:pPr>
    </w:p>
    <w:p w:rsidR="00403584" w:rsidRPr="00205CE9" w:rsidRDefault="00403584" w:rsidP="00403584">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F82841">
        <w:rPr>
          <w:rFonts w:eastAsia="Calibri"/>
          <w:b/>
          <w:sz w:val="22"/>
          <w:szCs w:val="22"/>
        </w:rPr>
        <w:t xml:space="preserve">n   </w:t>
      </w:r>
      <w:r w:rsidRPr="00205CE9">
        <w:rPr>
          <w:rFonts w:eastAsia="Calibri"/>
          <w:b/>
          <w:spacing w:val="43"/>
          <w:sz w:val="22"/>
          <w:szCs w:val="22"/>
        </w:rPr>
        <w:t xml:space="preserve"> </w:t>
      </w:r>
      <w:r w:rsidR="00F82841">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Pr="00205CE9">
        <w:rPr>
          <w:rFonts w:eastAsia="Calibri"/>
          <w:sz w:val="22"/>
          <w:szCs w:val="22"/>
        </w:rPr>
        <w:t>s</w:t>
      </w:r>
    </w:p>
    <w:tbl>
      <w:tblPr>
        <w:tblpPr w:leftFromText="180" w:rightFromText="180" w:vertAnchor="text" w:horzAnchor="page" w:tblpX="2701" w:tblpY="89"/>
        <w:tblW w:w="0" w:type="auto"/>
        <w:tblLayout w:type="fixed"/>
        <w:tblCellMar>
          <w:left w:w="0" w:type="dxa"/>
          <w:right w:w="0" w:type="dxa"/>
        </w:tblCellMar>
        <w:tblLook w:val="01E0" w:firstRow="1" w:lastRow="1" w:firstColumn="1" w:lastColumn="1" w:noHBand="0" w:noVBand="0"/>
      </w:tblPr>
      <w:tblGrid>
        <w:gridCol w:w="1235"/>
        <w:gridCol w:w="2809"/>
      </w:tblGrid>
      <w:tr w:rsidR="005904B1" w:rsidTr="00386323">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left="98"/>
              <w:rPr>
                <w:rFonts w:ascii="Calibri" w:eastAsia="Calibri" w:hAnsi="Calibri" w:cs="Calibri"/>
                <w:sz w:val="22"/>
                <w:szCs w:val="22"/>
              </w:rPr>
            </w:pPr>
            <w:r>
              <w:rPr>
                <w:rFonts w:ascii="Calibri" w:eastAsia="Calibri" w:hAnsi="Calibri" w:cs="Calibri"/>
                <w:b/>
                <w:sz w:val="22"/>
                <w:szCs w:val="22"/>
              </w:rPr>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809"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5904B1" w:rsidTr="00386323">
        <w:trPr>
          <w:trHeight w:hRule="exact" w:val="307"/>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4"/>
              <w:ind w:right="101"/>
              <w:jc w:val="right"/>
              <w:rPr>
                <w:rFonts w:ascii="Calibri" w:eastAsia="Calibri" w:hAnsi="Calibri" w:cs="Calibri"/>
                <w:sz w:val="22"/>
                <w:szCs w:val="22"/>
              </w:rPr>
            </w:pPr>
            <w:r>
              <w:rPr>
                <w:rFonts w:ascii="Calibri" w:eastAsia="Calibri" w:hAnsi="Calibri" w:cs="Calibri"/>
                <w:sz w:val="22"/>
                <w:szCs w:val="22"/>
              </w:rPr>
              <w:t>1</w:t>
            </w:r>
          </w:p>
        </w:tc>
        <w:tc>
          <w:tcPr>
            <w:tcW w:w="2809"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4"/>
              <w:ind w:left="1007" w:right="1239"/>
              <w:jc w:val="center"/>
              <w:rPr>
                <w:rFonts w:ascii="Calibri" w:eastAsia="Calibri" w:hAnsi="Calibri" w:cs="Calibri"/>
                <w:sz w:val="22"/>
                <w:szCs w:val="22"/>
              </w:rPr>
            </w:pPr>
            <w:r>
              <w:rPr>
                <w:rFonts w:ascii="Calibri" w:eastAsia="Calibri" w:hAnsi="Calibri" w:cs="Calibri"/>
                <w:spacing w:val="-2"/>
                <w:sz w:val="22"/>
                <w:szCs w:val="22"/>
              </w:rPr>
              <w:t>4</w:t>
            </w:r>
            <w:r>
              <w:rPr>
                <w:rFonts w:ascii="Calibri" w:eastAsia="Calibri" w:hAnsi="Calibri" w:cs="Calibri"/>
                <w:sz w:val="22"/>
                <w:szCs w:val="22"/>
              </w:rPr>
              <w:t>5</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403584" w:rsidRPr="00205CE9" w:rsidRDefault="00403584" w:rsidP="00403584">
      <w:pPr>
        <w:spacing w:line="200" w:lineRule="exact"/>
      </w:pPr>
    </w:p>
    <w:p w:rsidR="00403584" w:rsidRDefault="00403584" w:rsidP="00403584">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F82841">
        <w:rPr>
          <w:rFonts w:eastAsia="Calibri"/>
          <w:sz w:val="22"/>
          <w:szCs w:val="22"/>
        </w:rPr>
        <w:t xml:space="preserve">ark  </w:t>
      </w:r>
      <w:r w:rsidRPr="00205CE9">
        <w:rPr>
          <w:rFonts w:eastAsia="Calibri"/>
          <w:spacing w:val="50"/>
          <w:sz w:val="22"/>
          <w:szCs w:val="22"/>
        </w:rPr>
        <w:t xml:space="preserve"> </w:t>
      </w:r>
      <w:r w:rsidR="005904B1">
        <w:rPr>
          <w:rFonts w:eastAsia="Calibri"/>
          <w:spacing w:val="50"/>
          <w:sz w:val="22"/>
          <w:szCs w:val="22"/>
        </w:rPr>
        <w:t>=</w:t>
      </w:r>
    </w:p>
    <w:p w:rsidR="005904B1" w:rsidRPr="00205CE9" w:rsidRDefault="005904B1" w:rsidP="00403584">
      <w:pPr>
        <w:spacing w:line="260" w:lineRule="exact"/>
        <w:ind w:left="192"/>
        <w:rPr>
          <w:rFonts w:eastAsia="Calibri"/>
          <w:sz w:val="22"/>
          <w:szCs w:val="22"/>
        </w:rPr>
      </w:pPr>
    </w:p>
    <w:p w:rsidR="00403584" w:rsidRPr="00205CE9" w:rsidRDefault="00403584" w:rsidP="00403584">
      <w:pPr>
        <w:spacing w:before="8" w:line="120" w:lineRule="exact"/>
        <w:rPr>
          <w:sz w:val="13"/>
          <w:szCs w:val="13"/>
        </w:rPr>
      </w:pPr>
    </w:p>
    <w:p w:rsidR="00403584" w:rsidRPr="00205CE9" w:rsidRDefault="00F82841" w:rsidP="00F82841">
      <w:pPr>
        <w:tabs>
          <w:tab w:val="left" w:pos="3240"/>
        </w:tabs>
        <w:spacing w:line="200" w:lineRule="exact"/>
      </w:pPr>
      <w:r>
        <w:tab/>
      </w:r>
    </w:p>
    <w:p w:rsidR="00403584" w:rsidRPr="00205CE9" w:rsidRDefault="00403584" w:rsidP="00403584">
      <w:pPr>
        <w:spacing w:line="200" w:lineRule="exact"/>
      </w:pPr>
    </w:p>
    <w:p w:rsidR="00403584" w:rsidRPr="00205CE9" w:rsidRDefault="00403584" w:rsidP="00403584">
      <w:pPr>
        <w:spacing w:before="32"/>
        <w:ind w:left="100"/>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e</w:t>
      </w:r>
      <w:r w:rsidRPr="00205CE9">
        <w:rPr>
          <w:spacing w:val="-4"/>
          <w:sz w:val="22"/>
          <w:szCs w:val="22"/>
        </w:rPr>
        <w:t xml:space="preserve"> </w:t>
      </w:r>
      <w:r w:rsidRPr="00205CE9">
        <w:rPr>
          <w:sz w:val="22"/>
          <w:szCs w:val="22"/>
        </w:rPr>
        <w:t>-</w:t>
      </w:r>
      <w:r w:rsidRPr="00205CE9">
        <w:rPr>
          <w:spacing w:val="1"/>
          <w:sz w:val="22"/>
          <w:szCs w:val="22"/>
        </w:rPr>
        <w:t xml:space="preserve"> </w:t>
      </w:r>
      <w:r w:rsidRPr="00205CE9">
        <w:rPr>
          <w:spacing w:val="-2"/>
          <w:sz w:val="22"/>
          <w:szCs w:val="22"/>
        </w:rPr>
        <w:t>W</w:t>
      </w:r>
      <w:r w:rsidRPr="00205CE9">
        <w:rPr>
          <w:spacing w:val="1"/>
          <w:sz w:val="22"/>
          <w:szCs w:val="22"/>
        </w:rPr>
        <w:t>/</w:t>
      </w:r>
      <w:r w:rsidRPr="00205CE9">
        <w:rPr>
          <w:sz w:val="22"/>
          <w:szCs w:val="22"/>
        </w:rPr>
        <w:t>F</w:t>
      </w:r>
      <w:r w:rsidRPr="00205CE9">
        <w:rPr>
          <w:spacing w:val="4"/>
          <w:sz w:val="22"/>
          <w:szCs w:val="22"/>
        </w:rPr>
        <w:t xml:space="preserve"> </w:t>
      </w:r>
      <w:r w:rsidRPr="00205CE9">
        <w:rPr>
          <w:spacing w:val="-6"/>
          <w:sz w:val="22"/>
          <w:szCs w:val="22"/>
        </w:rPr>
        <w:t>U</w:t>
      </w:r>
      <w:r w:rsidRPr="00205CE9">
        <w:rPr>
          <w:sz w:val="22"/>
          <w:szCs w:val="22"/>
        </w:rPr>
        <w:t>p</w:t>
      </w:r>
      <w:r w:rsidRPr="00205CE9">
        <w:rPr>
          <w:spacing w:val="-5"/>
          <w:sz w:val="22"/>
          <w:szCs w:val="22"/>
        </w:rPr>
        <w:t>d</w:t>
      </w:r>
      <w:r w:rsidRPr="00205CE9">
        <w:rPr>
          <w:spacing w:val="3"/>
          <w:sz w:val="22"/>
          <w:szCs w:val="22"/>
        </w:rPr>
        <w:t>a</w:t>
      </w:r>
      <w:r w:rsidRPr="00205CE9">
        <w:rPr>
          <w:spacing w:val="1"/>
          <w:sz w:val="22"/>
          <w:szCs w:val="22"/>
        </w:rPr>
        <w:t>t</w:t>
      </w:r>
      <w:r w:rsidRPr="00205CE9">
        <w:rPr>
          <w:spacing w:val="-7"/>
          <w:sz w:val="22"/>
          <w:szCs w:val="22"/>
        </w:rPr>
        <w:t>e</w:t>
      </w:r>
      <w:r w:rsidRPr="00205CE9">
        <w:rPr>
          <w:sz w:val="22"/>
          <w:szCs w:val="22"/>
        </w:rPr>
        <w:t>s</w:t>
      </w:r>
    </w:p>
    <w:p w:rsidR="00403584" w:rsidRPr="00205CE9" w:rsidRDefault="00403584" w:rsidP="00403584">
      <w:pPr>
        <w:spacing w:before="10" w:line="280" w:lineRule="exact"/>
        <w:rPr>
          <w:sz w:val="28"/>
          <w:szCs w:val="28"/>
        </w:rPr>
      </w:pPr>
    </w:p>
    <w:p w:rsidR="00403584" w:rsidRPr="00205CE9" w:rsidRDefault="00403584" w:rsidP="00403584">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5904B1">
        <w:rPr>
          <w:rFonts w:eastAsia="Calibri"/>
          <w:b/>
          <w:sz w:val="22"/>
          <w:szCs w:val="22"/>
        </w:rPr>
        <w:t>n</w:t>
      </w:r>
      <w:r w:rsidRPr="00205CE9">
        <w:rPr>
          <w:rFonts w:eastAsia="Calibri"/>
          <w:b/>
          <w:sz w:val="22"/>
          <w:szCs w:val="22"/>
        </w:rPr>
        <w:t xml:space="preserve"> </w:t>
      </w:r>
      <w:r w:rsidRPr="00205CE9">
        <w:rPr>
          <w:rFonts w:eastAsia="Calibri"/>
          <w:b/>
          <w:spacing w:val="43"/>
          <w:sz w:val="22"/>
          <w:szCs w:val="22"/>
        </w:rPr>
        <w:t xml:space="preserve"> </w:t>
      </w:r>
      <w:r w:rsidR="005904B1">
        <w:rPr>
          <w:rFonts w:eastAsia="Calibri"/>
          <w:b/>
          <w:sz w:val="22"/>
          <w:szCs w:val="22"/>
        </w:rPr>
        <w:t xml:space="preserve">= </w:t>
      </w:r>
      <w:r w:rsidRPr="00205CE9">
        <w:rPr>
          <w:rFonts w:eastAsia="Calibri"/>
          <w:b/>
          <w:spacing w:val="25"/>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Pr="00205CE9">
        <w:rPr>
          <w:rFonts w:eastAsia="Calibri"/>
          <w:sz w:val="22"/>
          <w:szCs w:val="22"/>
        </w:rPr>
        <w:t>s</w:t>
      </w:r>
    </w:p>
    <w:p w:rsidR="00403584" w:rsidRPr="00205CE9" w:rsidRDefault="00403584" w:rsidP="00403584">
      <w:pPr>
        <w:spacing w:before="7" w:line="100" w:lineRule="exact"/>
        <w:rPr>
          <w:sz w:val="10"/>
          <w:szCs w:val="10"/>
        </w:rPr>
      </w:pPr>
    </w:p>
    <w:tbl>
      <w:tblPr>
        <w:tblpPr w:leftFromText="180" w:rightFromText="180" w:vertAnchor="text" w:horzAnchor="page" w:tblpX="2521" w:tblpY="51"/>
        <w:tblW w:w="0" w:type="auto"/>
        <w:tblLayout w:type="fixed"/>
        <w:tblCellMar>
          <w:left w:w="0" w:type="dxa"/>
          <w:right w:w="0" w:type="dxa"/>
        </w:tblCellMar>
        <w:tblLook w:val="01E0" w:firstRow="1" w:lastRow="1" w:firstColumn="1" w:lastColumn="1" w:noHBand="0" w:noVBand="0"/>
      </w:tblPr>
      <w:tblGrid>
        <w:gridCol w:w="1235"/>
        <w:gridCol w:w="2950"/>
      </w:tblGrid>
      <w:tr w:rsidR="005904B1" w:rsidTr="005904B1">
        <w:trPr>
          <w:trHeight w:hRule="exact" w:val="308"/>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5"/>
              <w:ind w:left="98"/>
              <w:rPr>
                <w:rFonts w:ascii="Calibri" w:eastAsia="Calibri" w:hAnsi="Calibri" w:cs="Calibri"/>
                <w:sz w:val="22"/>
                <w:szCs w:val="22"/>
              </w:rPr>
            </w:pPr>
            <w:r>
              <w:rPr>
                <w:rFonts w:ascii="Calibri" w:eastAsia="Calibri" w:hAnsi="Calibri" w:cs="Calibri"/>
                <w:b/>
                <w:sz w:val="22"/>
                <w:szCs w:val="22"/>
              </w:rPr>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950"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5"/>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5904B1" w:rsidTr="005904B1">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6</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403584" w:rsidRPr="00205CE9" w:rsidRDefault="00403584" w:rsidP="00403584">
      <w:pPr>
        <w:spacing w:line="200" w:lineRule="exact"/>
      </w:pPr>
    </w:p>
    <w:p w:rsidR="00403584" w:rsidRPr="00205CE9" w:rsidRDefault="00403584" w:rsidP="00403584">
      <w:pPr>
        <w:spacing w:line="260" w:lineRule="exact"/>
        <w:ind w:left="192"/>
        <w:rPr>
          <w:rFonts w:eastAsia="Calibri"/>
          <w:sz w:val="22"/>
          <w:szCs w:val="22"/>
        </w:rPr>
      </w:pPr>
      <w:r>
        <w:rPr>
          <w:noProof/>
          <w:lang w:bidi="si-LK"/>
        </w:rPr>
        <mc:AlternateContent>
          <mc:Choice Requires="wps">
            <w:drawing>
              <wp:anchor distT="0" distB="0" distL="114300" distR="114300" simplePos="0" relativeHeight="251699200" behindDoc="1" locked="0" layoutInCell="1" allowOverlap="1" wp14:anchorId="0A0B9D58" wp14:editId="7A9FE0C1">
                <wp:simplePos x="0" y="0"/>
                <wp:positionH relativeFrom="page">
                  <wp:posOffset>4011930</wp:posOffset>
                </wp:positionH>
                <wp:positionV relativeFrom="paragraph">
                  <wp:posOffset>-26670</wp:posOffset>
                </wp:positionV>
                <wp:extent cx="2672715" cy="407035"/>
                <wp:effectExtent l="1905" t="1905" r="1905" b="635"/>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84" w:rsidRDefault="00403584" w:rsidP="004035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B9D58" id="Text Box 29" o:spid="_x0000_s1035" type="#_x0000_t202" style="position:absolute;left:0;text-align:left;margin-left:315.9pt;margin-top:-2.1pt;width:210.45pt;height:32.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" filled="f" stroked="f">
                <v:textbox inset="0,0,0,0">
                  <w:txbxContent>
                    <w:p w:rsidR="00403584" w:rsidRDefault="00403584" w:rsidP="00403584"/>
                  </w:txbxContent>
                </v:textbox>
                <w10:wrap anchorx="page"/>
              </v:shape>
            </w:pict>
          </mc:Fallback>
        </mc:AlternateConten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5904B1">
        <w:rPr>
          <w:rFonts w:eastAsia="Calibri"/>
          <w:sz w:val="22"/>
          <w:szCs w:val="22"/>
        </w:rPr>
        <w:t xml:space="preserve">ark </w:t>
      </w:r>
      <w:r w:rsidRPr="00205CE9">
        <w:rPr>
          <w:rFonts w:eastAsia="Calibri"/>
          <w:spacing w:val="50"/>
          <w:sz w:val="22"/>
          <w:szCs w:val="22"/>
        </w:rPr>
        <w:t xml:space="preserve"> </w:t>
      </w:r>
      <w:r w:rsidRPr="00205CE9">
        <w:rPr>
          <w:rFonts w:eastAsia="Calibri"/>
          <w:sz w:val="22"/>
          <w:szCs w:val="22"/>
        </w:rPr>
        <w:t>=</w:t>
      </w:r>
    </w:p>
    <w:p w:rsidR="00403584" w:rsidRPr="00205CE9" w:rsidRDefault="00403584" w:rsidP="00403584">
      <w:pPr>
        <w:spacing w:before="2" w:line="140" w:lineRule="exact"/>
        <w:rPr>
          <w:sz w:val="14"/>
          <w:szCs w:val="14"/>
        </w:rPr>
      </w:pPr>
    </w:p>
    <w:p w:rsidR="00403584" w:rsidRPr="00205CE9" w:rsidRDefault="00403584" w:rsidP="00403584">
      <w:pPr>
        <w:spacing w:line="200" w:lineRule="exact"/>
      </w:pPr>
    </w:p>
    <w:p w:rsidR="00403584" w:rsidRPr="00205CE9" w:rsidRDefault="00403584" w:rsidP="00403584">
      <w:pPr>
        <w:spacing w:line="200" w:lineRule="exact"/>
      </w:pPr>
    </w:p>
    <w:p w:rsidR="00403584" w:rsidRPr="00205CE9" w:rsidRDefault="00403584" w:rsidP="00403584">
      <w:pPr>
        <w:spacing w:before="32"/>
        <w:ind w:left="100"/>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e</w:t>
      </w:r>
      <w:r w:rsidRPr="00205CE9">
        <w:rPr>
          <w:spacing w:val="-4"/>
          <w:sz w:val="22"/>
          <w:szCs w:val="22"/>
        </w:rPr>
        <w:t xml:space="preserve"> </w:t>
      </w:r>
      <w:r w:rsidRPr="00205CE9">
        <w:rPr>
          <w:sz w:val="22"/>
          <w:szCs w:val="22"/>
        </w:rPr>
        <w:t>-</w:t>
      </w:r>
      <w:r w:rsidRPr="00205CE9">
        <w:rPr>
          <w:spacing w:val="1"/>
          <w:sz w:val="22"/>
          <w:szCs w:val="22"/>
        </w:rPr>
        <w:t xml:space="preserve"> </w:t>
      </w:r>
      <w:r w:rsidRPr="00205CE9">
        <w:rPr>
          <w:spacing w:val="2"/>
          <w:sz w:val="22"/>
          <w:szCs w:val="22"/>
        </w:rPr>
        <w:t>P</w:t>
      </w:r>
      <w:r w:rsidRPr="00205CE9">
        <w:rPr>
          <w:sz w:val="22"/>
          <w:szCs w:val="22"/>
        </w:rPr>
        <w:t xml:space="preserve">MS </w:t>
      </w:r>
      <w:r w:rsidRPr="00205CE9">
        <w:rPr>
          <w:spacing w:val="-6"/>
          <w:sz w:val="22"/>
          <w:szCs w:val="22"/>
        </w:rPr>
        <w:t>U</w:t>
      </w:r>
      <w:r w:rsidRPr="00205CE9">
        <w:rPr>
          <w:sz w:val="22"/>
          <w:szCs w:val="22"/>
        </w:rPr>
        <w:t>p</w:t>
      </w:r>
      <w:r w:rsidRPr="00205CE9">
        <w:rPr>
          <w:spacing w:val="-5"/>
          <w:sz w:val="22"/>
          <w:szCs w:val="22"/>
        </w:rPr>
        <w:t>d</w:t>
      </w:r>
      <w:r w:rsidRPr="00205CE9">
        <w:rPr>
          <w:spacing w:val="3"/>
          <w:sz w:val="22"/>
          <w:szCs w:val="22"/>
        </w:rPr>
        <w:t>a</w:t>
      </w:r>
      <w:r w:rsidRPr="00205CE9">
        <w:rPr>
          <w:spacing w:val="6"/>
          <w:sz w:val="22"/>
          <w:szCs w:val="22"/>
        </w:rPr>
        <w:t>t</w:t>
      </w:r>
      <w:r w:rsidRPr="00205CE9">
        <w:rPr>
          <w:spacing w:val="-7"/>
          <w:sz w:val="22"/>
          <w:szCs w:val="22"/>
        </w:rPr>
        <w:t>e</w:t>
      </w:r>
      <w:r w:rsidRPr="00205CE9">
        <w:rPr>
          <w:sz w:val="22"/>
          <w:szCs w:val="22"/>
        </w:rPr>
        <w:t>s</w:t>
      </w:r>
    </w:p>
    <w:p w:rsidR="00403584" w:rsidRPr="00205CE9" w:rsidRDefault="00403584" w:rsidP="00403584">
      <w:pPr>
        <w:spacing w:before="11" w:line="280" w:lineRule="exact"/>
        <w:rPr>
          <w:sz w:val="28"/>
          <w:szCs w:val="28"/>
        </w:rPr>
      </w:pPr>
    </w:p>
    <w:p w:rsidR="00403584" w:rsidRDefault="00403584" w:rsidP="005904B1">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5904B1">
        <w:rPr>
          <w:rFonts w:eastAsia="Calibri"/>
          <w:b/>
          <w:sz w:val="22"/>
          <w:szCs w:val="22"/>
        </w:rPr>
        <w:t xml:space="preserve">n    </w:t>
      </w:r>
      <w:r w:rsidRPr="00205CE9">
        <w:rPr>
          <w:rFonts w:eastAsia="Calibri"/>
          <w:b/>
          <w:spacing w:val="43"/>
          <w:sz w:val="22"/>
          <w:szCs w:val="22"/>
        </w:rPr>
        <w:t xml:space="preserve"> </w:t>
      </w:r>
      <w:r w:rsidR="005904B1">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005904B1">
        <w:rPr>
          <w:rFonts w:eastAsia="Calibri"/>
          <w:sz w:val="22"/>
          <w:szCs w:val="22"/>
        </w:rPr>
        <w:t>s</w:t>
      </w:r>
    </w:p>
    <w:tbl>
      <w:tblPr>
        <w:tblpPr w:leftFromText="180" w:rightFromText="180" w:vertAnchor="text" w:horzAnchor="page" w:tblpX="2521" w:tblpY="170"/>
        <w:tblW w:w="0" w:type="auto"/>
        <w:tblLayout w:type="fixed"/>
        <w:tblCellMar>
          <w:left w:w="0" w:type="dxa"/>
          <w:right w:w="0" w:type="dxa"/>
        </w:tblCellMar>
        <w:tblLook w:val="01E0" w:firstRow="1" w:lastRow="1" w:firstColumn="1" w:lastColumn="1" w:noHBand="0" w:noVBand="0"/>
      </w:tblPr>
      <w:tblGrid>
        <w:gridCol w:w="1235"/>
        <w:gridCol w:w="2950"/>
      </w:tblGrid>
      <w:tr w:rsidR="005904B1" w:rsidTr="005904B1">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left="98"/>
              <w:rPr>
                <w:rFonts w:ascii="Calibri" w:eastAsia="Calibri" w:hAnsi="Calibri" w:cs="Calibri"/>
                <w:sz w:val="22"/>
                <w:szCs w:val="22"/>
              </w:rPr>
            </w:pPr>
            <w:r>
              <w:rPr>
                <w:rFonts w:ascii="Calibri" w:eastAsia="Calibri" w:hAnsi="Calibri" w:cs="Calibri"/>
                <w:b/>
                <w:sz w:val="22"/>
                <w:szCs w:val="22"/>
              </w:rPr>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950"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5904B1" w:rsidTr="005904B1">
        <w:trPr>
          <w:trHeight w:hRule="exact" w:val="308"/>
        </w:trPr>
        <w:tc>
          <w:tcPr>
            <w:tcW w:w="1235"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5"/>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5904B1" w:rsidRDefault="005904B1" w:rsidP="005904B1">
            <w:pPr>
              <w:spacing w:before="25"/>
              <w:ind w:left="1007" w:right="1239"/>
              <w:jc w:val="center"/>
              <w:rPr>
                <w:rFonts w:ascii="Calibri" w:eastAsia="Calibri" w:hAnsi="Calibri" w:cs="Calibri"/>
                <w:sz w:val="22"/>
                <w:szCs w:val="22"/>
              </w:rPr>
            </w:pPr>
            <w:r>
              <w:rPr>
                <w:rFonts w:ascii="Calibri" w:eastAsia="Calibri" w:hAnsi="Calibri" w:cs="Calibri"/>
                <w:spacing w:val="-2"/>
                <w:sz w:val="22"/>
                <w:szCs w:val="22"/>
              </w:rPr>
              <w:t>3</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5904B1" w:rsidRPr="005904B1" w:rsidRDefault="005904B1" w:rsidP="005904B1">
      <w:pPr>
        <w:ind w:left="192"/>
        <w:rPr>
          <w:rFonts w:eastAsia="Calibri"/>
          <w:sz w:val="22"/>
          <w:szCs w:val="22"/>
        </w:rPr>
      </w:pPr>
    </w:p>
    <w:p w:rsidR="00403584" w:rsidRPr="00205CE9" w:rsidRDefault="00403584" w:rsidP="00403584">
      <w:pPr>
        <w:spacing w:line="260" w:lineRule="exact"/>
        <w:ind w:left="192"/>
        <w:rPr>
          <w:rFonts w:eastAsia="Calibri"/>
          <w:sz w:val="22"/>
          <w:szCs w:val="22"/>
        </w:rPr>
      </w:pPr>
      <w:r>
        <w:rPr>
          <w:noProof/>
          <w:lang w:bidi="si-LK"/>
        </w:rPr>
        <mc:AlternateContent>
          <mc:Choice Requires="wps">
            <w:drawing>
              <wp:anchor distT="0" distB="0" distL="114300" distR="114300" simplePos="0" relativeHeight="251700224" behindDoc="1" locked="0" layoutInCell="1" allowOverlap="1" wp14:anchorId="627E3742" wp14:editId="1F1AD597">
                <wp:simplePos x="0" y="0"/>
                <wp:positionH relativeFrom="page">
                  <wp:posOffset>4011930</wp:posOffset>
                </wp:positionH>
                <wp:positionV relativeFrom="paragraph">
                  <wp:posOffset>-29210</wp:posOffset>
                </wp:positionV>
                <wp:extent cx="2672715" cy="407035"/>
                <wp:effectExtent l="1905" t="0" r="1905" b="317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07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84" w:rsidRDefault="00403584" w:rsidP="004035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E3742" id="Text Box 28" o:spid="_x0000_s1036" type="#_x0000_t202" style="position:absolute;left:0;text-align:left;margin-left:315.9pt;margin-top:-2.3pt;width:210.45pt;height:32.05pt;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" filled="f" stroked="f">
                <v:textbox inset="0,0,0,0">
                  <w:txbxContent>
                    <w:p w:rsidR="00403584" w:rsidRDefault="00403584" w:rsidP="00403584"/>
                  </w:txbxContent>
                </v:textbox>
                <w10:wrap anchorx="page"/>
              </v:shape>
            </w:pict>
          </mc:Fallback>
        </mc:AlternateConten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Pr="00205CE9">
        <w:rPr>
          <w:rFonts w:eastAsia="Calibri"/>
          <w:sz w:val="22"/>
          <w:szCs w:val="22"/>
        </w:rPr>
        <w:t>ark</w:t>
      </w:r>
      <w:r w:rsidR="005904B1">
        <w:rPr>
          <w:rFonts w:eastAsia="Calibri"/>
          <w:sz w:val="22"/>
          <w:szCs w:val="22"/>
        </w:rPr>
        <w:t xml:space="preserve">   </w:t>
      </w:r>
      <w:r w:rsidRPr="00205CE9">
        <w:rPr>
          <w:rFonts w:eastAsia="Calibri"/>
          <w:spacing w:val="50"/>
          <w:sz w:val="22"/>
          <w:szCs w:val="22"/>
        </w:rPr>
        <w:t xml:space="preserve"> </w:t>
      </w:r>
      <w:r w:rsidRPr="00205CE9">
        <w:rPr>
          <w:rFonts w:eastAsia="Calibri"/>
          <w:sz w:val="22"/>
          <w:szCs w:val="22"/>
        </w:rPr>
        <w:t>=</w:t>
      </w:r>
    </w:p>
    <w:p w:rsidR="00403584" w:rsidRPr="00205CE9" w:rsidRDefault="00403584" w:rsidP="00403584">
      <w:pPr>
        <w:spacing w:before="8" w:line="120" w:lineRule="exact"/>
        <w:rPr>
          <w:sz w:val="13"/>
          <w:szCs w:val="13"/>
        </w:rPr>
      </w:pPr>
    </w:p>
    <w:p w:rsidR="00403584" w:rsidRPr="00205CE9" w:rsidRDefault="00403584" w:rsidP="00403584">
      <w:pPr>
        <w:spacing w:line="200" w:lineRule="exact"/>
      </w:pPr>
    </w:p>
    <w:p w:rsidR="00403584" w:rsidRPr="00205CE9" w:rsidRDefault="00403584" w:rsidP="00403584">
      <w:pPr>
        <w:spacing w:line="200" w:lineRule="exact"/>
      </w:pPr>
    </w:p>
    <w:p w:rsidR="00403584" w:rsidRPr="00205CE9" w:rsidRDefault="00403584" w:rsidP="00403584">
      <w:pPr>
        <w:spacing w:before="32"/>
        <w:ind w:left="100"/>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e</w:t>
      </w:r>
      <w:r w:rsidRPr="00205CE9">
        <w:rPr>
          <w:spacing w:val="-4"/>
          <w:sz w:val="22"/>
          <w:szCs w:val="22"/>
        </w:rPr>
        <w:t xml:space="preserve"> </w:t>
      </w:r>
      <w:r w:rsidRPr="00205CE9">
        <w:rPr>
          <w:spacing w:val="-1"/>
          <w:sz w:val="22"/>
          <w:szCs w:val="22"/>
        </w:rPr>
        <w:t>D</w:t>
      </w:r>
      <w:r w:rsidRPr="00205CE9">
        <w:rPr>
          <w:spacing w:val="3"/>
          <w:sz w:val="22"/>
          <w:szCs w:val="22"/>
        </w:rPr>
        <w:t>r</w:t>
      </w:r>
      <w:r w:rsidRPr="00205CE9">
        <w:rPr>
          <w:sz w:val="22"/>
          <w:szCs w:val="22"/>
        </w:rPr>
        <w:t>y</w:t>
      </w:r>
      <w:r w:rsidRPr="00205CE9">
        <w:rPr>
          <w:spacing w:val="-1"/>
          <w:sz w:val="22"/>
          <w:szCs w:val="22"/>
        </w:rPr>
        <w:t xml:space="preserve"> G</w:t>
      </w:r>
      <w:r w:rsidRPr="00205CE9">
        <w:rPr>
          <w:sz w:val="22"/>
          <w:szCs w:val="22"/>
        </w:rPr>
        <w:t>oo</w:t>
      </w:r>
      <w:r w:rsidRPr="00205CE9">
        <w:rPr>
          <w:spacing w:val="-5"/>
          <w:sz w:val="22"/>
          <w:szCs w:val="22"/>
        </w:rPr>
        <w:t>d</w:t>
      </w:r>
      <w:r w:rsidRPr="00205CE9">
        <w:rPr>
          <w:sz w:val="22"/>
          <w:szCs w:val="22"/>
        </w:rPr>
        <w:t>s</w:t>
      </w:r>
      <w:r w:rsidRPr="00205CE9">
        <w:rPr>
          <w:spacing w:val="3"/>
          <w:sz w:val="22"/>
          <w:szCs w:val="22"/>
        </w:rPr>
        <w:t xml:space="preserve"> </w:t>
      </w:r>
      <w:r w:rsidRPr="00205CE9">
        <w:rPr>
          <w:spacing w:val="1"/>
          <w:sz w:val="22"/>
          <w:szCs w:val="22"/>
        </w:rPr>
        <w:t>R</w:t>
      </w:r>
      <w:r w:rsidRPr="00205CE9">
        <w:rPr>
          <w:spacing w:val="-2"/>
          <w:sz w:val="22"/>
          <w:szCs w:val="22"/>
        </w:rPr>
        <w:t>e</w:t>
      </w:r>
      <w:r w:rsidRPr="00205CE9">
        <w:rPr>
          <w:spacing w:val="3"/>
          <w:sz w:val="22"/>
          <w:szCs w:val="22"/>
        </w:rPr>
        <w:t>c</w:t>
      </w:r>
      <w:r w:rsidRPr="00205CE9">
        <w:rPr>
          <w:spacing w:val="-2"/>
          <w:sz w:val="22"/>
          <w:szCs w:val="22"/>
        </w:rPr>
        <w:t>e</w:t>
      </w:r>
      <w:r w:rsidRPr="00205CE9">
        <w:rPr>
          <w:spacing w:val="1"/>
          <w:sz w:val="22"/>
          <w:szCs w:val="22"/>
        </w:rPr>
        <w:t>i</w:t>
      </w:r>
      <w:r w:rsidRPr="00205CE9">
        <w:rPr>
          <w:spacing w:val="-5"/>
          <w:sz w:val="22"/>
          <w:szCs w:val="22"/>
        </w:rPr>
        <w:t>v</w:t>
      </w:r>
      <w:r w:rsidRPr="00205CE9">
        <w:rPr>
          <w:spacing w:val="1"/>
          <w:sz w:val="22"/>
          <w:szCs w:val="22"/>
        </w:rPr>
        <w:t>i</w:t>
      </w:r>
      <w:r w:rsidRPr="00205CE9">
        <w:rPr>
          <w:sz w:val="22"/>
          <w:szCs w:val="22"/>
        </w:rPr>
        <w:t>ng</w:t>
      </w:r>
    </w:p>
    <w:p w:rsidR="00403584" w:rsidRPr="00205CE9" w:rsidRDefault="00403584" w:rsidP="00403584">
      <w:pPr>
        <w:spacing w:before="10" w:line="280" w:lineRule="exact"/>
        <w:rPr>
          <w:sz w:val="28"/>
          <w:szCs w:val="28"/>
        </w:rPr>
      </w:pPr>
    </w:p>
    <w:p w:rsidR="00403584" w:rsidRPr="00205CE9" w:rsidRDefault="00403584" w:rsidP="00403584">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sidR="006B4C35">
        <w:rPr>
          <w:rFonts w:eastAsia="Calibri"/>
          <w:b/>
          <w:sz w:val="22"/>
          <w:szCs w:val="22"/>
        </w:rPr>
        <w:t>n</w:t>
      </w:r>
      <w:r w:rsidRPr="00205CE9">
        <w:rPr>
          <w:rFonts w:eastAsia="Calibri"/>
          <w:b/>
          <w:sz w:val="22"/>
          <w:szCs w:val="22"/>
        </w:rPr>
        <w:t xml:space="preserve">  </w:t>
      </w:r>
      <w:r w:rsidRPr="00205CE9">
        <w:rPr>
          <w:rFonts w:eastAsia="Calibri"/>
          <w:b/>
          <w:spacing w:val="43"/>
          <w:sz w:val="22"/>
          <w:szCs w:val="22"/>
        </w:rPr>
        <w:t xml:space="preserve"> </w:t>
      </w:r>
      <w:r w:rsidR="006B4C35">
        <w:rPr>
          <w:rFonts w:eastAsia="Calibri"/>
          <w:b/>
          <w:sz w:val="22"/>
          <w:szCs w:val="22"/>
        </w:rPr>
        <w:t xml:space="preserve">=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Pr="00205CE9">
        <w:rPr>
          <w:rFonts w:eastAsia="Calibri"/>
          <w:sz w:val="22"/>
          <w:szCs w:val="22"/>
        </w:rPr>
        <w:t>s</w:t>
      </w:r>
    </w:p>
    <w:p w:rsidR="00403584" w:rsidRPr="00205CE9" w:rsidRDefault="00403584" w:rsidP="00403584">
      <w:pPr>
        <w:spacing w:before="8" w:line="100" w:lineRule="exact"/>
        <w:rPr>
          <w:sz w:val="10"/>
          <w:szCs w:val="10"/>
        </w:rPr>
      </w:pPr>
    </w:p>
    <w:tbl>
      <w:tblPr>
        <w:tblpPr w:leftFromText="180" w:rightFromText="180" w:vertAnchor="text" w:horzAnchor="page" w:tblpX="2521" w:tblpY="83"/>
        <w:tblW w:w="0" w:type="auto"/>
        <w:tblLayout w:type="fixed"/>
        <w:tblCellMar>
          <w:left w:w="0" w:type="dxa"/>
          <w:right w:w="0" w:type="dxa"/>
        </w:tblCellMar>
        <w:tblLook w:val="01E0" w:firstRow="1" w:lastRow="1" w:firstColumn="1" w:lastColumn="1" w:noHBand="0" w:noVBand="0"/>
      </w:tblPr>
      <w:tblGrid>
        <w:gridCol w:w="1235"/>
        <w:gridCol w:w="2950"/>
      </w:tblGrid>
      <w:tr w:rsidR="006B4C35" w:rsidTr="006B4C3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6B4C35" w:rsidRDefault="006B4C35" w:rsidP="006B4C35">
            <w:pPr>
              <w:spacing w:before="29"/>
              <w:ind w:left="98"/>
              <w:rPr>
                <w:rFonts w:ascii="Calibri" w:eastAsia="Calibri" w:hAnsi="Calibri" w:cs="Calibri"/>
                <w:sz w:val="22"/>
                <w:szCs w:val="22"/>
              </w:rPr>
            </w:pPr>
            <w:r>
              <w:rPr>
                <w:rFonts w:ascii="Calibri" w:eastAsia="Calibri" w:hAnsi="Calibri" w:cs="Calibri"/>
                <w:b/>
                <w:sz w:val="22"/>
                <w:szCs w:val="22"/>
              </w:rPr>
              <w:lastRenderedPageBreak/>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950" w:type="dxa"/>
            <w:tcBorders>
              <w:top w:val="single" w:sz="5" w:space="0" w:color="000000"/>
              <w:left w:val="single" w:sz="5" w:space="0" w:color="000000"/>
              <w:bottom w:val="single" w:sz="5" w:space="0" w:color="000000"/>
              <w:right w:val="single" w:sz="5" w:space="0" w:color="000000"/>
            </w:tcBorders>
          </w:tcPr>
          <w:p w:rsidR="006B4C35" w:rsidRDefault="006B4C35" w:rsidP="006B4C35">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6B4C35" w:rsidTr="006B4C35">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6B4C35" w:rsidRDefault="006B4C35" w:rsidP="006B4C35">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6B4C35" w:rsidRDefault="006B4C35" w:rsidP="006B4C35">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9</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403584" w:rsidRPr="00205CE9" w:rsidRDefault="00403584" w:rsidP="00403584">
      <w:pPr>
        <w:spacing w:line="200" w:lineRule="exact"/>
      </w:pPr>
    </w:p>
    <w:p w:rsidR="00403584" w:rsidRDefault="00403584" w:rsidP="00403584">
      <w:pPr>
        <w:ind w:left="192"/>
        <w:rPr>
          <w:rFonts w:eastAsia="Calibri"/>
          <w:sz w:val="22"/>
          <w:szCs w:val="22"/>
        </w:rPr>
      </w:pPr>
      <w:r>
        <w:rPr>
          <w:noProof/>
          <w:lang w:bidi="si-LK"/>
        </w:rPr>
        <mc:AlternateContent>
          <mc:Choice Requires="wps">
            <w:drawing>
              <wp:anchor distT="0" distB="0" distL="114300" distR="114300" simplePos="0" relativeHeight="251701248" behindDoc="1" locked="0" layoutInCell="1" allowOverlap="1" wp14:anchorId="6380C9EF" wp14:editId="5ECFCBFC">
                <wp:simplePos x="0" y="0"/>
                <wp:positionH relativeFrom="page">
                  <wp:posOffset>4011930</wp:posOffset>
                </wp:positionH>
                <wp:positionV relativeFrom="page">
                  <wp:posOffset>8564245</wp:posOffset>
                </wp:positionV>
                <wp:extent cx="2672715" cy="409575"/>
                <wp:effectExtent l="1905" t="1270" r="190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584" w:rsidRDefault="00403584" w:rsidP="0040358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0C9EF" id="Text Box 23" o:spid="_x0000_s1037" type="#_x0000_t202" style="position:absolute;left:0;text-align:left;margin-left:315.9pt;margin-top:674.35pt;width:210.45pt;height:32.2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" filled="f" stroked="f">
                <v:textbox inset="0,0,0,0">
                  <w:txbxContent>
                    <w:p w:rsidR="00403584" w:rsidRDefault="00403584" w:rsidP="00403584"/>
                  </w:txbxContent>
                </v:textbox>
                <w10:wrap anchorx="page" anchory="page"/>
              </v:shape>
            </w:pict>
          </mc:Fallback>
        </mc:AlternateConten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sidR="006B4C35">
        <w:rPr>
          <w:rFonts w:eastAsia="Calibri"/>
          <w:sz w:val="22"/>
          <w:szCs w:val="22"/>
        </w:rPr>
        <w:t>ark</w:t>
      </w:r>
    </w:p>
    <w:p w:rsidR="006B4C35" w:rsidRDefault="006B4C35" w:rsidP="00403584">
      <w:pPr>
        <w:ind w:left="192"/>
        <w:rPr>
          <w:rFonts w:eastAsia="Calibri"/>
          <w:sz w:val="22"/>
          <w:szCs w:val="22"/>
        </w:rPr>
      </w:pPr>
    </w:p>
    <w:p w:rsidR="006B4C35" w:rsidRDefault="006B4C35" w:rsidP="00403584">
      <w:pPr>
        <w:ind w:left="192"/>
        <w:rPr>
          <w:rFonts w:eastAsia="Calibri"/>
          <w:sz w:val="22"/>
          <w:szCs w:val="22"/>
        </w:rPr>
      </w:pPr>
    </w:p>
    <w:p w:rsidR="006B4C35" w:rsidRDefault="006B4C35" w:rsidP="00386323">
      <w:pPr>
        <w:rPr>
          <w:rFonts w:eastAsia="Calibri"/>
          <w:sz w:val="22"/>
          <w:szCs w:val="22"/>
        </w:rPr>
      </w:pPr>
    </w:p>
    <w:p w:rsidR="00386323" w:rsidRPr="00205CE9" w:rsidRDefault="00386323" w:rsidP="00386323">
      <w:pPr>
        <w:spacing w:before="72"/>
        <w:rPr>
          <w:sz w:val="22"/>
          <w:szCs w:val="22"/>
        </w:rPr>
      </w:pPr>
      <w:r w:rsidRPr="00205CE9">
        <w:rPr>
          <w:spacing w:val="-1"/>
          <w:sz w:val="22"/>
          <w:szCs w:val="22"/>
        </w:rPr>
        <w:t>O</w:t>
      </w:r>
      <w:r w:rsidRPr="00205CE9">
        <w:rPr>
          <w:spacing w:val="-2"/>
          <w:sz w:val="22"/>
          <w:szCs w:val="22"/>
        </w:rPr>
        <w:t>ff</w:t>
      </w:r>
      <w:r w:rsidRPr="00205CE9">
        <w:rPr>
          <w:spacing w:val="1"/>
          <w:sz w:val="22"/>
          <w:szCs w:val="22"/>
        </w:rPr>
        <w:t>i</w:t>
      </w:r>
      <w:r w:rsidRPr="00205CE9">
        <w:rPr>
          <w:spacing w:val="3"/>
          <w:sz w:val="22"/>
          <w:szCs w:val="22"/>
        </w:rPr>
        <w:t>c</w:t>
      </w:r>
      <w:r w:rsidRPr="00205CE9">
        <w:rPr>
          <w:sz w:val="22"/>
          <w:szCs w:val="22"/>
        </w:rPr>
        <w:t xml:space="preserve">e </w:t>
      </w:r>
      <w:r w:rsidRPr="00205CE9">
        <w:rPr>
          <w:spacing w:val="-6"/>
          <w:sz w:val="22"/>
          <w:szCs w:val="22"/>
        </w:rPr>
        <w:t>A</w:t>
      </w:r>
      <w:r w:rsidRPr="00205CE9">
        <w:rPr>
          <w:sz w:val="22"/>
          <w:szCs w:val="22"/>
        </w:rPr>
        <w:t>d</w:t>
      </w:r>
      <w:r w:rsidRPr="00205CE9">
        <w:rPr>
          <w:spacing w:val="-4"/>
          <w:sz w:val="22"/>
          <w:szCs w:val="22"/>
        </w:rPr>
        <w:t>m</w:t>
      </w:r>
      <w:r w:rsidRPr="00205CE9">
        <w:rPr>
          <w:spacing w:val="1"/>
          <w:sz w:val="22"/>
          <w:szCs w:val="22"/>
        </w:rPr>
        <w:t>i</w:t>
      </w:r>
      <w:r w:rsidRPr="00205CE9">
        <w:rPr>
          <w:sz w:val="22"/>
          <w:szCs w:val="22"/>
        </w:rPr>
        <w:t>n</w:t>
      </w:r>
      <w:r w:rsidRPr="00205CE9">
        <w:rPr>
          <w:spacing w:val="-2"/>
          <w:sz w:val="22"/>
          <w:szCs w:val="22"/>
        </w:rPr>
        <w:t xml:space="preserve"> </w:t>
      </w:r>
      <w:r w:rsidRPr="00205CE9">
        <w:rPr>
          <w:spacing w:val="4"/>
          <w:sz w:val="22"/>
          <w:szCs w:val="22"/>
        </w:rPr>
        <w:t>T</w:t>
      </w:r>
      <w:r w:rsidRPr="00205CE9">
        <w:rPr>
          <w:spacing w:val="3"/>
          <w:sz w:val="22"/>
          <w:szCs w:val="22"/>
        </w:rPr>
        <w:t>a</w:t>
      </w:r>
      <w:r w:rsidRPr="00205CE9">
        <w:rPr>
          <w:sz w:val="22"/>
          <w:szCs w:val="22"/>
        </w:rPr>
        <w:t>s</w:t>
      </w:r>
      <w:r w:rsidRPr="00205CE9">
        <w:rPr>
          <w:spacing w:val="-4"/>
          <w:sz w:val="22"/>
          <w:szCs w:val="22"/>
        </w:rPr>
        <w:t>k</w:t>
      </w:r>
      <w:r w:rsidRPr="00205CE9">
        <w:rPr>
          <w:sz w:val="22"/>
          <w:szCs w:val="22"/>
        </w:rPr>
        <w:t>s</w:t>
      </w:r>
    </w:p>
    <w:p w:rsidR="00386323" w:rsidRPr="00205CE9" w:rsidRDefault="00386323" w:rsidP="00386323">
      <w:pPr>
        <w:spacing w:before="10" w:line="280" w:lineRule="exact"/>
        <w:rPr>
          <w:sz w:val="28"/>
          <w:szCs w:val="28"/>
        </w:rPr>
      </w:pPr>
    </w:p>
    <w:p w:rsidR="00386323" w:rsidRPr="00205CE9" w:rsidRDefault="00386323" w:rsidP="00386323">
      <w:pPr>
        <w:ind w:left="192"/>
        <w:rPr>
          <w:rFonts w:eastAsia="Calibri"/>
          <w:sz w:val="22"/>
          <w:szCs w:val="22"/>
        </w:rPr>
      </w:pPr>
      <w:r w:rsidRPr="00205CE9">
        <w:rPr>
          <w:rFonts w:eastAsia="Calibri"/>
          <w:b/>
          <w:spacing w:val="-2"/>
          <w:sz w:val="22"/>
          <w:szCs w:val="22"/>
        </w:rPr>
        <w:t>C</w:t>
      </w:r>
      <w:r w:rsidRPr="00205CE9">
        <w:rPr>
          <w:rFonts w:eastAsia="Calibri"/>
          <w:b/>
          <w:spacing w:val="1"/>
          <w:sz w:val="22"/>
          <w:szCs w:val="22"/>
        </w:rPr>
        <w:t>a</w:t>
      </w:r>
      <w:r w:rsidRPr="00205CE9">
        <w:rPr>
          <w:rFonts w:eastAsia="Calibri"/>
          <w:b/>
          <w:spacing w:val="-1"/>
          <w:sz w:val="22"/>
          <w:szCs w:val="22"/>
        </w:rPr>
        <w:t>lc</w:t>
      </w:r>
      <w:r w:rsidRPr="00205CE9">
        <w:rPr>
          <w:rFonts w:eastAsia="Calibri"/>
          <w:b/>
          <w:spacing w:val="1"/>
          <w:sz w:val="22"/>
          <w:szCs w:val="22"/>
        </w:rPr>
        <w:t>u</w:t>
      </w:r>
      <w:r w:rsidRPr="00205CE9">
        <w:rPr>
          <w:rFonts w:eastAsia="Calibri"/>
          <w:b/>
          <w:spacing w:val="-1"/>
          <w:sz w:val="22"/>
          <w:szCs w:val="22"/>
        </w:rPr>
        <w:t>l</w:t>
      </w:r>
      <w:r w:rsidRPr="00205CE9">
        <w:rPr>
          <w:rFonts w:eastAsia="Calibri"/>
          <w:b/>
          <w:spacing w:val="1"/>
          <w:sz w:val="22"/>
          <w:szCs w:val="22"/>
        </w:rPr>
        <w:t>a</w:t>
      </w:r>
      <w:r w:rsidRPr="00205CE9">
        <w:rPr>
          <w:rFonts w:eastAsia="Calibri"/>
          <w:b/>
          <w:sz w:val="22"/>
          <w:szCs w:val="22"/>
        </w:rPr>
        <w:t>t</w:t>
      </w:r>
      <w:r w:rsidRPr="00205CE9">
        <w:rPr>
          <w:rFonts w:eastAsia="Calibri"/>
          <w:b/>
          <w:spacing w:val="-1"/>
          <w:sz w:val="22"/>
          <w:szCs w:val="22"/>
        </w:rPr>
        <w:t>i</w:t>
      </w:r>
      <w:r w:rsidRPr="00205CE9">
        <w:rPr>
          <w:rFonts w:eastAsia="Calibri"/>
          <w:b/>
          <w:spacing w:val="1"/>
          <w:sz w:val="22"/>
          <w:szCs w:val="22"/>
        </w:rPr>
        <w:t>o</w:t>
      </w:r>
      <w:r>
        <w:rPr>
          <w:rFonts w:eastAsia="Calibri"/>
          <w:b/>
          <w:sz w:val="22"/>
          <w:szCs w:val="22"/>
        </w:rPr>
        <w:t xml:space="preserve">n    =    </w:t>
      </w: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2"/>
          <w:sz w:val="22"/>
          <w:szCs w:val="22"/>
        </w:rPr>
        <w:t xml:space="preserve"> </w:t>
      </w:r>
      <w:r w:rsidRPr="00205CE9">
        <w:rPr>
          <w:rFonts w:eastAsia="Calibri"/>
          <w:spacing w:val="1"/>
          <w:sz w:val="22"/>
          <w:szCs w:val="22"/>
        </w:rPr>
        <w:t>m</w:t>
      </w:r>
      <w:r w:rsidRPr="00205CE9">
        <w:rPr>
          <w:rFonts w:eastAsia="Calibri"/>
          <w:sz w:val="22"/>
          <w:szCs w:val="22"/>
        </w:rPr>
        <w:t>ark</w:t>
      </w:r>
      <w:r w:rsidRPr="00205CE9">
        <w:rPr>
          <w:rFonts w:eastAsia="Calibri"/>
          <w:spacing w:val="-1"/>
          <w:sz w:val="22"/>
          <w:szCs w:val="22"/>
        </w:rPr>
        <w:t xml:space="preserve"> </w:t>
      </w:r>
      <w:r w:rsidRPr="00205CE9">
        <w:rPr>
          <w:rFonts w:eastAsia="Calibri"/>
          <w:sz w:val="22"/>
          <w:szCs w:val="22"/>
        </w:rPr>
        <w:t>*</w:t>
      </w:r>
      <w:r w:rsidRPr="00205CE9">
        <w:rPr>
          <w:rFonts w:eastAsia="Calibri"/>
          <w:spacing w:val="-1"/>
          <w:sz w:val="22"/>
          <w:szCs w:val="22"/>
        </w:rPr>
        <w:t xml:space="preserve"> </w:t>
      </w:r>
      <w:r w:rsidRPr="00205CE9">
        <w:rPr>
          <w:rFonts w:eastAsia="Calibri"/>
          <w:spacing w:val="1"/>
          <w:sz w:val="22"/>
          <w:szCs w:val="22"/>
        </w:rPr>
        <w:t>N</w:t>
      </w:r>
      <w:r w:rsidRPr="00205CE9">
        <w:rPr>
          <w:rFonts w:eastAsia="Calibri"/>
          <w:sz w:val="22"/>
          <w:szCs w:val="22"/>
        </w:rPr>
        <w:t>u</w:t>
      </w:r>
      <w:r w:rsidRPr="00205CE9">
        <w:rPr>
          <w:rFonts w:eastAsia="Calibri"/>
          <w:spacing w:val="1"/>
          <w:sz w:val="22"/>
          <w:szCs w:val="22"/>
        </w:rPr>
        <w:t>m</w:t>
      </w:r>
      <w:r w:rsidRPr="00205CE9">
        <w:rPr>
          <w:rFonts w:eastAsia="Calibri"/>
          <w:spacing w:val="-1"/>
          <w:sz w:val="22"/>
          <w:szCs w:val="22"/>
        </w:rPr>
        <w:t>b</w:t>
      </w:r>
      <w:r w:rsidRPr="00205CE9">
        <w:rPr>
          <w:rFonts w:eastAsia="Calibri"/>
          <w:sz w:val="22"/>
          <w:szCs w:val="22"/>
        </w:rPr>
        <w:t>er</w:t>
      </w:r>
      <w:r w:rsidRPr="00205CE9">
        <w:rPr>
          <w:rFonts w:eastAsia="Calibri"/>
          <w:spacing w:val="-1"/>
          <w:sz w:val="22"/>
          <w:szCs w:val="22"/>
        </w:rPr>
        <w:t xml:space="preserve"> o</w:t>
      </w:r>
      <w:r w:rsidRPr="00205CE9">
        <w:rPr>
          <w:rFonts w:eastAsia="Calibri"/>
          <w:sz w:val="22"/>
          <w:szCs w:val="22"/>
        </w:rPr>
        <w:t>f</w:t>
      </w:r>
      <w:r w:rsidRPr="00205CE9">
        <w:rPr>
          <w:rFonts w:eastAsia="Calibri"/>
          <w:spacing w:val="-2"/>
          <w:sz w:val="22"/>
          <w:szCs w:val="22"/>
        </w:rPr>
        <w:t xml:space="preserve"> </w:t>
      </w:r>
      <w:r w:rsidRPr="00205CE9">
        <w:rPr>
          <w:rFonts w:eastAsia="Calibri"/>
          <w:spacing w:val="2"/>
          <w:sz w:val="22"/>
          <w:szCs w:val="22"/>
        </w:rPr>
        <w:t>A</w:t>
      </w:r>
      <w:r w:rsidRPr="00205CE9">
        <w:rPr>
          <w:rFonts w:eastAsia="Calibri"/>
          <w:spacing w:val="-1"/>
          <w:sz w:val="22"/>
          <w:szCs w:val="22"/>
        </w:rPr>
        <w:t>d</w:t>
      </w:r>
      <w:r w:rsidRPr="00205CE9">
        <w:rPr>
          <w:rFonts w:eastAsia="Calibri"/>
          <w:spacing w:val="1"/>
          <w:sz w:val="22"/>
          <w:szCs w:val="22"/>
        </w:rPr>
        <w:t>m</w:t>
      </w:r>
      <w:r w:rsidRPr="00205CE9">
        <w:rPr>
          <w:rFonts w:eastAsia="Calibri"/>
          <w:spacing w:val="2"/>
          <w:sz w:val="22"/>
          <w:szCs w:val="22"/>
        </w:rPr>
        <w:t>i</w:t>
      </w:r>
      <w:r w:rsidRPr="00205CE9">
        <w:rPr>
          <w:rFonts w:eastAsia="Calibri"/>
          <w:spacing w:val="-1"/>
          <w:sz w:val="22"/>
          <w:szCs w:val="22"/>
        </w:rPr>
        <w:t>n</w:t>
      </w:r>
      <w:r w:rsidRPr="00205CE9">
        <w:rPr>
          <w:rFonts w:eastAsia="Calibri"/>
          <w:sz w:val="22"/>
          <w:szCs w:val="22"/>
        </w:rPr>
        <w:t>s</w:t>
      </w:r>
    </w:p>
    <w:p w:rsidR="00386323" w:rsidRPr="00205CE9" w:rsidRDefault="00386323" w:rsidP="00386323">
      <w:pPr>
        <w:spacing w:before="2" w:line="140" w:lineRule="exact"/>
        <w:rPr>
          <w:sz w:val="14"/>
          <w:szCs w:val="14"/>
        </w:rPr>
      </w:pPr>
    </w:p>
    <w:p w:rsidR="00386323" w:rsidRPr="00205CE9" w:rsidRDefault="00386323" w:rsidP="00386323">
      <w:pPr>
        <w:spacing w:line="200" w:lineRule="exact"/>
      </w:pPr>
    </w:p>
    <w:tbl>
      <w:tblPr>
        <w:tblpPr w:leftFromText="180" w:rightFromText="180" w:vertAnchor="text" w:horzAnchor="page" w:tblpX="2551" w:tblpY="-14"/>
        <w:tblW w:w="0" w:type="auto"/>
        <w:tblLayout w:type="fixed"/>
        <w:tblCellMar>
          <w:left w:w="0" w:type="dxa"/>
          <w:right w:w="0" w:type="dxa"/>
        </w:tblCellMar>
        <w:tblLook w:val="01E0" w:firstRow="1" w:lastRow="1" w:firstColumn="1" w:lastColumn="1" w:noHBand="0" w:noVBand="0"/>
      </w:tblPr>
      <w:tblGrid>
        <w:gridCol w:w="1235"/>
        <w:gridCol w:w="2950"/>
      </w:tblGrid>
      <w:tr w:rsidR="00386323" w:rsidTr="00386323">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86323" w:rsidRDefault="00386323" w:rsidP="00386323">
            <w:pPr>
              <w:spacing w:before="29"/>
              <w:ind w:left="98"/>
              <w:rPr>
                <w:rFonts w:ascii="Calibri" w:eastAsia="Calibri" w:hAnsi="Calibri" w:cs="Calibri"/>
                <w:sz w:val="22"/>
                <w:szCs w:val="22"/>
              </w:rPr>
            </w:pPr>
            <w:r>
              <w:rPr>
                <w:rFonts w:ascii="Calibri" w:eastAsia="Calibri" w:hAnsi="Calibri" w:cs="Calibri"/>
                <w:b/>
                <w:sz w:val="22"/>
                <w:szCs w:val="22"/>
              </w:rPr>
              <w:t>A</w:t>
            </w:r>
            <w:r>
              <w:rPr>
                <w:rFonts w:ascii="Calibri" w:eastAsia="Calibri" w:hAnsi="Calibri" w:cs="Calibri"/>
                <w:b/>
                <w:spacing w:val="2"/>
                <w:sz w:val="22"/>
                <w:szCs w:val="22"/>
              </w:rPr>
              <w:t>d</w:t>
            </w:r>
            <w:r>
              <w:rPr>
                <w:rFonts w:ascii="Calibri" w:eastAsia="Calibri" w:hAnsi="Calibri" w:cs="Calibri"/>
                <w:b/>
                <w:spacing w:val="-2"/>
                <w:sz w:val="22"/>
                <w:szCs w:val="22"/>
              </w:rPr>
              <w:t>m</w:t>
            </w:r>
            <w:r>
              <w:rPr>
                <w:rFonts w:ascii="Calibri" w:eastAsia="Calibri" w:hAnsi="Calibri" w:cs="Calibri"/>
                <w:b/>
                <w:spacing w:val="-1"/>
                <w:sz w:val="22"/>
                <w:szCs w:val="22"/>
              </w:rPr>
              <w:t>i</w:t>
            </w:r>
            <w:r>
              <w:rPr>
                <w:rFonts w:ascii="Calibri" w:eastAsia="Calibri" w:hAnsi="Calibri" w:cs="Calibri"/>
                <w:b/>
                <w:sz w:val="22"/>
                <w:szCs w:val="22"/>
              </w:rPr>
              <w:t>n</w:t>
            </w:r>
          </w:p>
        </w:tc>
        <w:tc>
          <w:tcPr>
            <w:tcW w:w="2950" w:type="dxa"/>
            <w:tcBorders>
              <w:top w:val="single" w:sz="5" w:space="0" w:color="000000"/>
              <w:left w:val="single" w:sz="5" w:space="0" w:color="000000"/>
              <w:bottom w:val="single" w:sz="5" w:space="0" w:color="000000"/>
              <w:right w:val="single" w:sz="5" w:space="0" w:color="000000"/>
            </w:tcBorders>
          </w:tcPr>
          <w:p w:rsidR="00386323" w:rsidRDefault="00386323" w:rsidP="00386323">
            <w:pPr>
              <w:spacing w:before="29"/>
              <w:ind w:left="102"/>
              <w:rPr>
                <w:rFonts w:ascii="Calibri" w:eastAsia="Calibri" w:hAnsi="Calibri" w:cs="Calibri"/>
                <w:sz w:val="22"/>
                <w:szCs w:val="22"/>
              </w:rPr>
            </w:pPr>
            <w:r>
              <w:rPr>
                <w:rFonts w:ascii="Calibri" w:eastAsia="Calibri" w:hAnsi="Calibri" w:cs="Calibri"/>
                <w:b/>
                <w:spacing w:val="1"/>
                <w:sz w:val="22"/>
                <w:szCs w:val="22"/>
              </w:rPr>
              <w:t>T</w:t>
            </w:r>
            <w:r>
              <w:rPr>
                <w:rFonts w:ascii="Calibri" w:eastAsia="Calibri" w:hAnsi="Calibri" w:cs="Calibri"/>
                <w:b/>
                <w:spacing w:val="-1"/>
                <w:sz w:val="22"/>
                <w:szCs w:val="22"/>
              </w:rPr>
              <w:t>i</w:t>
            </w:r>
            <w:r>
              <w:rPr>
                <w:rFonts w:ascii="Calibri" w:eastAsia="Calibri" w:hAnsi="Calibri" w:cs="Calibri"/>
                <w:b/>
                <w:spacing w:val="-2"/>
                <w:sz w:val="22"/>
                <w:szCs w:val="22"/>
              </w:rPr>
              <w:t>m</w:t>
            </w:r>
            <w:r>
              <w:rPr>
                <w:rFonts w:ascii="Calibri" w:eastAsia="Calibri" w:hAnsi="Calibri" w:cs="Calibri"/>
                <w:b/>
                <w:sz w:val="22"/>
                <w:szCs w:val="22"/>
              </w:rPr>
              <w:t>e</w:t>
            </w:r>
            <w:r>
              <w:rPr>
                <w:rFonts w:ascii="Calibri" w:eastAsia="Calibri" w:hAnsi="Calibri" w:cs="Calibri"/>
                <w:b/>
                <w:spacing w:val="-3"/>
                <w:sz w:val="22"/>
                <w:szCs w:val="22"/>
              </w:rPr>
              <w:t xml:space="preserve"> </w:t>
            </w:r>
            <w:r>
              <w:rPr>
                <w:rFonts w:ascii="Calibri" w:eastAsia="Calibri" w:hAnsi="Calibri" w:cs="Calibri"/>
                <w:b/>
                <w:spacing w:val="-2"/>
                <w:sz w:val="22"/>
                <w:szCs w:val="22"/>
              </w:rPr>
              <w:t>(</w:t>
            </w:r>
            <w:r>
              <w:rPr>
                <w:rFonts w:ascii="Calibri" w:eastAsia="Calibri" w:hAnsi="Calibri" w:cs="Calibri"/>
                <w:b/>
                <w:spacing w:val="-1"/>
                <w:sz w:val="22"/>
                <w:szCs w:val="22"/>
              </w:rPr>
              <w:t>Mi</w:t>
            </w:r>
            <w:r>
              <w:rPr>
                <w:rFonts w:ascii="Calibri" w:eastAsia="Calibri" w:hAnsi="Calibri" w:cs="Calibri"/>
                <w:b/>
                <w:spacing w:val="1"/>
                <w:sz w:val="22"/>
                <w:szCs w:val="22"/>
              </w:rPr>
              <w:t>nu</w:t>
            </w:r>
            <w:r>
              <w:rPr>
                <w:rFonts w:ascii="Calibri" w:eastAsia="Calibri" w:hAnsi="Calibri" w:cs="Calibri"/>
                <w:b/>
                <w:sz w:val="22"/>
                <w:szCs w:val="22"/>
              </w:rPr>
              <w:t>te)</w:t>
            </w:r>
          </w:p>
        </w:tc>
      </w:tr>
      <w:tr w:rsidR="00386323" w:rsidTr="00386323">
        <w:trPr>
          <w:trHeight w:hRule="exact" w:val="312"/>
        </w:trPr>
        <w:tc>
          <w:tcPr>
            <w:tcW w:w="1235" w:type="dxa"/>
            <w:tcBorders>
              <w:top w:val="single" w:sz="5" w:space="0" w:color="000000"/>
              <w:left w:val="single" w:sz="5" w:space="0" w:color="000000"/>
              <w:bottom w:val="single" w:sz="5" w:space="0" w:color="000000"/>
              <w:right w:val="single" w:sz="5" w:space="0" w:color="000000"/>
            </w:tcBorders>
          </w:tcPr>
          <w:p w:rsidR="00386323" w:rsidRDefault="00386323" w:rsidP="00386323">
            <w:pPr>
              <w:spacing w:before="29"/>
              <w:ind w:right="101"/>
              <w:jc w:val="right"/>
              <w:rPr>
                <w:rFonts w:ascii="Calibri" w:eastAsia="Calibri" w:hAnsi="Calibri" w:cs="Calibri"/>
                <w:sz w:val="22"/>
                <w:szCs w:val="22"/>
              </w:rPr>
            </w:pPr>
            <w:r>
              <w:rPr>
                <w:rFonts w:ascii="Calibri" w:eastAsia="Calibri" w:hAnsi="Calibri" w:cs="Calibri"/>
                <w:sz w:val="22"/>
                <w:szCs w:val="22"/>
              </w:rPr>
              <w:t>1</w:t>
            </w:r>
          </w:p>
        </w:tc>
        <w:tc>
          <w:tcPr>
            <w:tcW w:w="2950" w:type="dxa"/>
            <w:tcBorders>
              <w:top w:val="single" w:sz="5" w:space="0" w:color="000000"/>
              <w:left w:val="single" w:sz="5" w:space="0" w:color="000000"/>
              <w:bottom w:val="single" w:sz="5" w:space="0" w:color="000000"/>
              <w:right w:val="single" w:sz="5" w:space="0" w:color="000000"/>
            </w:tcBorders>
          </w:tcPr>
          <w:p w:rsidR="00386323" w:rsidRDefault="00386323" w:rsidP="00386323">
            <w:pPr>
              <w:spacing w:before="29"/>
              <w:ind w:left="1007" w:right="1239"/>
              <w:jc w:val="center"/>
              <w:rPr>
                <w:rFonts w:ascii="Calibri" w:eastAsia="Calibri" w:hAnsi="Calibri" w:cs="Calibri"/>
                <w:sz w:val="22"/>
                <w:szCs w:val="22"/>
              </w:rPr>
            </w:pPr>
            <w:r>
              <w:rPr>
                <w:rFonts w:ascii="Calibri" w:eastAsia="Calibri" w:hAnsi="Calibri" w:cs="Calibri"/>
                <w:spacing w:val="-2"/>
                <w:sz w:val="22"/>
                <w:szCs w:val="22"/>
              </w:rPr>
              <w:t>9</w:t>
            </w:r>
            <w:r>
              <w:rPr>
                <w:rFonts w:ascii="Calibri" w:eastAsia="Calibri" w:hAnsi="Calibri" w:cs="Calibri"/>
                <w:sz w:val="22"/>
                <w:szCs w:val="22"/>
              </w:rPr>
              <w:t>0</w:t>
            </w:r>
            <w:r>
              <w:rPr>
                <w:rFonts w:ascii="Calibri" w:eastAsia="Calibri" w:hAnsi="Calibri" w:cs="Calibri"/>
                <w:spacing w:val="2"/>
                <w:sz w:val="22"/>
                <w:szCs w:val="22"/>
              </w:rPr>
              <w:t xml:space="preserve"> </w:t>
            </w:r>
            <w:r>
              <w:rPr>
                <w:rFonts w:ascii="Calibri" w:eastAsia="Calibri" w:hAnsi="Calibri" w:cs="Calibri"/>
                <w:spacing w:val="1"/>
                <w:sz w:val="22"/>
                <w:szCs w:val="22"/>
              </w:rPr>
              <w:t>m</w:t>
            </w:r>
            <w:r>
              <w:rPr>
                <w:rFonts w:ascii="Calibri" w:eastAsia="Calibri" w:hAnsi="Calibri" w:cs="Calibri"/>
                <w:spacing w:val="2"/>
                <w:sz w:val="22"/>
                <w:szCs w:val="22"/>
              </w:rPr>
              <w:t>i</w:t>
            </w:r>
            <w:r>
              <w:rPr>
                <w:rFonts w:ascii="Calibri" w:eastAsia="Calibri" w:hAnsi="Calibri" w:cs="Calibri"/>
                <w:sz w:val="22"/>
                <w:szCs w:val="22"/>
              </w:rPr>
              <w:t>n</w:t>
            </w:r>
          </w:p>
        </w:tc>
      </w:tr>
    </w:tbl>
    <w:p w:rsidR="00386323" w:rsidRPr="00205CE9" w:rsidRDefault="00386323" w:rsidP="00386323">
      <w:pPr>
        <w:spacing w:line="260" w:lineRule="exact"/>
        <w:ind w:left="192"/>
        <w:rPr>
          <w:rFonts w:eastAsia="Calibri"/>
          <w:sz w:val="22"/>
          <w:szCs w:val="22"/>
        </w:rPr>
      </w:pPr>
      <w:r w:rsidRPr="00205CE9">
        <w:rPr>
          <w:rFonts w:eastAsia="Calibri"/>
          <w:sz w:val="22"/>
          <w:szCs w:val="22"/>
        </w:rPr>
        <w:t>Ben</w:t>
      </w:r>
      <w:r w:rsidRPr="00205CE9">
        <w:rPr>
          <w:rFonts w:eastAsia="Calibri"/>
          <w:spacing w:val="-3"/>
          <w:sz w:val="22"/>
          <w:szCs w:val="22"/>
        </w:rPr>
        <w:t>c</w:t>
      </w:r>
      <w:r w:rsidRPr="00205CE9">
        <w:rPr>
          <w:rFonts w:eastAsia="Calibri"/>
          <w:sz w:val="22"/>
          <w:szCs w:val="22"/>
        </w:rPr>
        <w:t>h</w:t>
      </w:r>
      <w:r w:rsidRPr="00205CE9">
        <w:rPr>
          <w:rFonts w:eastAsia="Calibri"/>
          <w:spacing w:val="-3"/>
          <w:sz w:val="22"/>
          <w:szCs w:val="22"/>
        </w:rPr>
        <w:t xml:space="preserve"> </w:t>
      </w:r>
      <w:r w:rsidRPr="00205CE9">
        <w:rPr>
          <w:rFonts w:eastAsia="Calibri"/>
          <w:spacing w:val="-2"/>
          <w:sz w:val="22"/>
          <w:szCs w:val="22"/>
        </w:rPr>
        <w:t>M</w:t>
      </w:r>
      <w:r>
        <w:rPr>
          <w:rFonts w:eastAsia="Calibri"/>
          <w:sz w:val="22"/>
          <w:szCs w:val="22"/>
        </w:rPr>
        <w:t xml:space="preserve">ark  </w:t>
      </w:r>
      <w:r w:rsidRPr="00205CE9">
        <w:rPr>
          <w:rFonts w:eastAsia="Calibri"/>
          <w:spacing w:val="50"/>
          <w:sz w:val="22"/>
          <w:szCs w:val="22"/>
        </w:rPr>
        <w:t xml:space="preserve"> </w:t>
      </w:r>
      <w:r w:rsidRPr="00205CE9">
        <w:rPr>
          <w:rFonts w:eastAsia="Calibri"/>
          <w:sz w:val="22"/>
          <w:szCs w:val="22"/>
        </w:rPr>
        <w:t>=</w:t>
      </w:r>
    </w:p>
    <w:p w:rsidR="00386323" w:rsidRPr="00205CE9" w:rsidRDefault="00386323" w:rsidP="00386323">
      <w:pPr>
        <w:spacing w:line="260" w:lineRule="exact"/>
        <w:ind w:left="192"/>
        <w:rPr>
          <w:rFonts w:eastAsia="Calibri"/>
          <w:sz w:val="22"/>
          <w:szCs w:val="22"/>
        </w:rPr>
      </w:pPr>
    </w:p>
    <w:p w:rsidR="00386323" w:rsidRPr="00205CE9" w:rsidRDefault="00386323" w:rsidP="00386323">
      <w:pPr>
        <w:spacing w:before="2" w:line="180" w:lineRule="exact"/>
        <w:rPr>
          <w:sz w:val="19"/>
          <w:szCs w:val="19"/>
        </w:rPr>
      </w:pPr>
    </w:p>
    <w:p w:rsidR="00386323" w:rsidRPr="00205CE9" w:rsidRDefault="00386323" w:rsidP="00386323">
      <w:pPr>
        <w:spacing w:line="200" w:lineRule="exact"/>
      </w:pPr>
    </w:p>
    <w:p w:rsidR="00386323" w:rsidRPr="00205CE9" w:rsidRDefault="00386323" w:rsidP="00386323">
      <w:pPr>
        <w:spacing w:line="200" w:lineRule="exact"/>
      </w:pPr>
    </w:p>
    <w:p w:rsidR="006B4C35" w:rsidRDefault="006B4C35" w:rsidP="00403584">
      <w:pPr>
        <w:ind w:left="192"/>
        <w:rPr>
          <w:rFonts w:eastAsia="Calibri"/>
          <w:sz w:val="22"/>
          <w:szCs w:val="22"/>
        </w:rPr>
      </w:pPr>
    </w:p>
    <w:p w:rsidR="001C767F" w:rsidRDefault="001C767F" w:rsidP="00403584">
      <w:pPr>
        <w:ind w:left="192"/>
        <w:rPr>
          <w:rFonts w:eastAsia="Calibri"/>
          <w:sz w:val="22"/>
          <w:szCs w:val="22"/>
        </w:rPr>
      </w:pPr>
    </w:p>
    <w:p w:rsidR="001C767F" w:rsidRDefault="001C767F" w:rsidP="00403584">
      <w:pPr>
        <w:ind w:left="192"/>
        <w:rPr>
          <w:rFonts w:eastAsia="Calibri"/>
          <w:sz w:val="22"/>
          <w:szCs w:val="22"/>
        </w:rPr>
      </w:pPr>
    </w:p>
    <w:p w:rsidR="001C767F" w:rsidRDefault="001C767F" w:rsidP="00403584">
      <w:pPr>
        <w:ind w:left="192"/>
        <w:rPr>
          <w:rFonts w:eastAsia="Calibri"/>
          <w:sz w:val="22"/>
          <w:szCs w:val="22"/>
        </w:rPr>
      </w:pPr>
    </w:p>
    <w:p w:rsidR="001C767F" w:rsidRDefault="001C767F" w:rsidP="00403584">
      <w:pPr>
        <w:ind w:left="192"/>
        <w:rPr>
          <w:rFonts w:eastAsia="Calibri"/>
          <w:sz w:val="22"/>
          <w:szCs w:val="22"/>
        </w:rPr>
      </w:pPr>
    </w:p>
    <w:p w:rsidR="001C767F" w:rsidRPr="00205CE9" w:rsidRDefault="001C767F" w:rsidP="00403584">
      <w:pPr>
        <w:ind w:left="192"/>
        <w:rPr>
          <w:rFonts w:eastAsia="Calibri"/>
          <w:sz w:val="22"/>
          <w:szCs w:val="22"/>
        </w:rPr>
        <w:sectPr w:rsidR="001C767F" w:rsidRPr="00205CE9" w:rsidSect="00BD2287">
          <w:footerReference w:type="default" r:id="rId17"/>
          <w:pgSz w:w="12240" w:h="15840"/>
          <w:pgMar w:top="1440" w:right="1440" w:bottom="1440" w:left="1440" w:header="720" w:footer="720" w:gutter="0"/>
          <w:cols w:space="720"/>
        </w:sectPr>
      </w:pPr>
    </w:p>
    <w:p w:rsidR="00D1696E" w:rsidRDefault="00D1696E" w:rsidP="00D1696E">
      <w:pPr>
        <w:jc w:val="both"/>
        <w:rPr>
          <w:sz w:val="24"/>
        </w:rPr>
      </w:pPr>
      <w:r w:rsidRPr="006300DF">
        <w:rPr>
          <w:sz w:val="24"/>
          <w:highlight w:val="yellow"/>
        </w:rPr>
        <w:lastRenderedPageBreak/>
        <w:t>New Process</w:t>
      </w:r>
    </w:p>
    <w:p w:rsidR="00D1696E" w:rsidRPr="00A31A77" w:rsidRDefault="00D1696E" w:rsidP="00D1696E">
      <w:pPr>
        <w:rPr>
          <w:b/>
          <w:bCs/>
          <w:sz w:val="32"/>
          <w:szCs w:val="32"/>
        </w:rPr>
      </w:pPr>
      <w:r w:rsidRPr="00A31A77">
        <w:rPr>
          <w:b/>
          <w:bCs/>
          <w:sz w:val="32"/>
          <w:szCs w:val="32"/>
        </w:rPr>
        <w:t>TEKNOWLEDGE SHARED SERVICES-SRI LANKA</w:t>
      </w:r>
    </w:p>
    <w:p w:rsidR="00D1696E" w:rsidRDefault="00D1696E" w:rsidP="00D1696E">
      <w:pPr>
        <w:rPr>
          <w:b/>
          <w:sz w:val="24"/>
          <w:u w:val="single"/>
        </w:rPr>
      </w:pPr>
    </w:p>
    <w:p w:rsidR="001457A0" w:rsidRDefault="001457A0" w:rsidP="00D1696E">
      <w:pPr>
        <w:rPr>
          <w:b/>
          <w:sz w:val="24"/>
          <w:u w:val="single"/>
        </w:rPr>
      </w:pPr>
    </w:p>
    <w:p w:rsidR="00D1696E" w:rsidRDefault="00D1696E" w:rsidP="00D1696E">
      <w:pPr>
        <w:rPr>
          <w:b/>
          <w:sz w:val="24"/>
          <w:u w:val="single"/>
        </w:rPr>
      </w:pPr>
      <w:r w:rsidRPr="003C3F92">
        <w:rPr>
          <w:b/>
          <w:sz w:val="24"/>
          <w:u w:val="single"/>
        </w:rPr>
        <w:t>OPR DAILY LABOR ALLOCATION-US WAREHOUSE</w:t>
      </w:r>
    </w:p>
    <w:p w:rsidR="001457A0" w:rsidRPr="003C3F92" w:rsidRDefault="001457A0" w:rsidP="00D1696E">
      <w:pPr>
        <w:rPr>
          <w:b/>
          <w:bCs/>
          <w:sz w:val="32"/>
          <w:szCs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35"/>
        <w:gridCol w:w="5215"/>
      </w:tblGrid>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SUBJECT</w:t>
            </w:r>
          </w:p>
        </w:tc>
        <w:tc>
          <w:tcPr>
            <w:tcW w:w="5215" w:type="dxa"/>
            <w:shd w:val="clear" w:color="auto" w:fill="auto"/>
          </w:tcPr>
          <w:p w:rsidR="00D1696E" w:rsidRPr="00573CC4" w:rsidRDefault="00D1696E" w:rsidP="00391254">
            <w:pPr>
              <w:rPr>
                <w:rFonts w:ascii="Calibri" w:eastAsia="Calibri" w:hAnsi="Calibri"/>
                <w:sz w:val="22"/>
                <w:szCs w:val="22"/>
              </w:rPr>
            </w:pPr>
            <w:r w:rsidRPr="00573CC4">
              <w:rPr>
                <w:rFonts w:eastAsia="Calibri"/>
                <w:sz w:val="22"/>
                <w:szCs w:val="22"/>
              </w:rPr>
              <w:t xml:space="preserve">OPR </w:t>
            </w:r>
            <w:r w:rsidRPr="00573CC4">
              <w:rPr>
                <w:rFonts w:ascii="Calibri" w:eastAsia="Calibri" w:hAnsi="Calibri"/>
                <w:sz w:val="22"/>
                <w:szCs w:val="22"/>
              </w:rPr>
              <w:t>DAILY LABOR ALLOCATION-US WAREHOUSE</w:t>
            </w:r>
          </w:p>
          <w:p w:rsidR="00D1696E" w:rsidRPr="00573CC4" w:rsidRDefault="00D1696E" w:rsidP="00391254">
            <w:pPr>
              <w:rPr>
                <w:rFonts w:eastAsia="Calibri"/>
                <w:sz w:val="22"/>
                <w:szCs w:val="22"/>
              </w:rPr>
            </w:pP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DEPARTMENT</w:t>
            </w:r>
          </w:p>
        </w:tc>
        <w:tc>
          <w:tcPr>
            <w:tcW w:w="5215" w:type="dxa"/>
            <w:shd w:val="clear" w:color="auto" w:fill="auto"/>
          </w:tcPr>
          <w:p w:rsidR="00D1696E" w:rsidRPr="00573CC4" w:rsidRDefault="00D1696E" w:rsidP="00391254">
            <w:pPr>
              <w:rPr>
                <w:rFonts w:eastAsia="Calibri"/>
                <w:sz w:val="22"/>
                <w:szCs w:val="22"/>
              </w:rPr>
            </w:pPr>
            <w:r w:rsidRPr="00573CC4">
              <w:rPr>
                <w:rFonts w:eastAsia="Calibri"/>
                <w:sz w:val="22"/>
                <w:szCs w:val="22"/>
              </w:rPr>
              <w:t>PRODUCTION &amp; LABOR PLANNING</w:t>
            </w: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RECORDER</w:t>
            </w:r>
          </w:p>
        </w:tc>
        <w:tc>
          <w:tcPr>
            <w:tcW w:w="5215" w:type="dxa"/>
            <w:shd w:val="clear" w:color="auto" w:fill="auto"/>
          </w:tcPr>
          <w:p w:rsidR="00D1696E" w:rsidRPr="00573CC4" w:rsidRDefault="00D1696E" w:rsidP="00391254">
            <w:pPr>
              <w:rPr>
                <w:rFonts w:eastAsia="Calibri"/>
                <w:sz w:val="22"/>
                <w:szCs w:val="22"/>
              </w:rPr>
            </w:pPr>
            <w:r w:rsidRPr="00573CC4">
              <w:rPr>
                <w:rFonts w:eastAsia="Calibri"/>
                <w:sz w:val="22"/>
                <w:szCs w:val="22"/>
              </w:rPr>
              <w:t>BUDDIKA MADURANGANA</w:t>
            </w: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APPROVED BY</w:t>
            </w:r>
          </w:p>
        </w:tc>
        <w:tc>
          <w:tcPr>
            <w:tcW w:w="5215" w:type="dxa"/>
            <w:shd w:val="clear" w:color="auto" w:fill="auto"/>
          </w:tcPr>
          <w:p w:rsidR="00D1696E" w:rsidRPr="00573CC4" w:rsidRDefault="00D1696E" w:rsidP="00391254">
            <w:pPr>
              <w:rPr>
                <w:rFonts w:eastAsia="Calibri"/>
                <w:sz w:val="22"/>
                <w:szCs w:val="22"/>
              </w:rPr>
            </w:pP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CREATED DATE</w:t>
            </w:r>
          </w:p>
        </w:tc>
        <w:tc>
          <w:tcPr>
            <w:tcW w:w="5215" w:type="dxa"/>
            <w:shd w:val="clear" w:color="auto" w:fill="auto"/>
          </w:tcPr>
          <w:p w:rsidR="00D1696E" w:rsidRPr="00573CC4" w:rsidRDefault="00D1696E" w:rsidP="00391254">
            <w:pPr>
              <w:rPr>
                <w:rFonts w:eastAsia="Calibri"/>
                <w:sz w:val="22"/>
                <w:szCs w:val="22"/>
              </w:rPr>
            </w:pPr>
            <w:r w:rsidRPr="00573CC4">
              <w:rPr>
                <w:rFonts w:eastAsia="Calibri"/>
                <w:sz w:val="22"/>
                <w:szCs w:val="22"/>
              </w:rPr>
              <w:t>02/20/2017</w:t>
            </w: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LAST UPDATED</w:t>
            </w:r>
          </w:p>
        </w:tc>
        <w:tc>
          <w:tcPr>
            <w:tcW w:w="5215" w:type="dxa"/>
            <w:shd w:val="clear" w:color="auto" w:fill="auto"/>
          </w:tcPr>
          <w:p w:rsidR="00D1696E" w:rsidRPr="00573CC4" w:rsidRDefault="00D1696E" w:rsidP="00391254">
            <w:pPr>
              <w:rPr>
                <w:rFonts w:eastAsia="Calibri"/>
                <w:sz w:val="22"/>
                <w:szCs w:val="22"/>
              </w:rPr>
            </w:pPr>
          </w:p>
        </w:tc>
      </w:tr>
      <w:tr w:rsidR="00D1696E" w:rsidRPr="00CC0FF8" w:rsidTr="00391254">
        <w:trPr>
          <w:trHeight w:val="305"/>
        </w:trPr>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PATH ON NETWORK FOLDER</w:t>
            </w:r>
          </w:p>
        </w:tc>
        <w:tc>
          <w:tcPr>
            <w:tcW w:w="5215" w:type="dxa"/>
            <w:shd w:val="clear" w:color="auto" w:fill="auto"/>
          </w:tcPr>
          <w:p w:rsidR="00D1696E" w:rsidRPr="00573CC4" w:rsidRDefault="00D1696E" w:rsidP="00391254">
            <w:pPr>
              <w:rPr>
                <w:rFonts w:eastAsia="Calibri"/>
                <w:sz w:val="22"/>
                <w:szCs w:val="22"/>
              </w:rPr>
            </w:pPr>
          </w:p>
        </w:tc>
      </w:tr>
      <w:tr w:rsidR="00D1696E" w:rsidRPr="00CC0FF8" w:rsidTr="00391254">
        <w:tc>
          <w:tcPr>
            <w:tcW w:w="4135" w:type="dxa"/>
            <w:shd w:val="clear" w:color="auto" w:fill="auto"/>
          </w:tcPr>
          <w:p w:rsidR="00D1696E" w:rsidRPr="00573CC4" w:rsidRDefault="00D1696E" w:rsidP="00391254">
            <w:pPr>
              <w:rPr>
                <w:rFonts w:eastAsia="Calibri"/>
                <w:sz w:val="22"/>
                <w:szCs w:val="22"/>
              </w:rPr>
            </w:pPr>
            <w:r w:rsidRPr="00573CC4">
              <w:rPr>
                <w:rFonts w:eastAsia="Calibri"/>
                <w:sz w:val="22"/>
                <w:szCs w:val="22"/>
              </w:rPr>
              <w:t>NO. OF PAGES INCLUDING THIS PAGE</w:t>
            </w:r>
          </w:p>
        </w:tc>
        <w:tc>
          <w:tcPr>
            <w:tcW w:w="5215" w:type="dxa"/>
            <w:shd w:val="clear" w:color="auto" w:fill="auto"/>
          </w:tcPr>
          <w:p w:rsidR="00D1696E" w:rsidRPr="00573CC4" w:rsidRDefault="00D1696E" w:rsidP="00391254">
            <w:pPr>
              <w:rPr>
                <w:rFonts w:eastAsia="Calibri"/>
                <w:sz w:val="22"/>
                <w:szCs w:val="22"/>
              </w:rPr>
            </w:pPr>
            <w:r w:rsidRPr="00573CC4">
              <w:rPr>
                <w:rFonts w:eastAsia="Calibri"/>
                <w:sz w:val="22"/>
                <w:szCs w:val="22"/>
              </w:rPr>
              <w:t>6</w:t>
            </w:r>
          </w:p>
        </w:tc>
      </w:tr>
    </w:tbl>
    <w:p w:rsidR="00D1696E" w:rsidRDefault="00D1696E" w:rsidP="00D1696E"/>
    <w:p w:rsidR="001457A0" w:rsidRDefault="001457A0" w:rsidP="00D1696E">
      <w:pPr>
        <w:pStyle w:val="ListParagraph"/>
      </w:pPr>
    </w:p>
    <w:p w:rsidR="00D1696E" w:rsidRDefault="00D1696E" w:rsidP="00D1696E">
      <w:pPr>
        <w:pStyle w:val="ListParagraph"/>
      </w:pPr>
      <w:r>
        <w:t>Required documents</w:t>
      </w:r>
    </w:p>
    <w:p w:rsidR="00D1696E" w:rsidRDefault="00D1696E" w:rsidP="00D1696E">
      <w:pPr>
        <w:pStyle w:val="ListParagraph"/>
      </w:pPr>
      <w:r>
        <w:t>Weekly Labor Schedule</w:t>
      </w:r>
    </w:p>
    <w:p w:rsidR="00D1696E" w:rsidRDefault="00D1696E" w:rsidP="00D1696E">
      <w:pPr>
        <w:pStyle w:val="ListParagraph"/>
      </w:pPr>
      <w:r>
        <w:t>Prepping tracker</w:t>
      </w:r>
    </w:p>
    <w:p w:rsidR="00D1696E" w:rsidRDefault="00D1696E" w:rsidP="00D1696E">
      <w:pPr>
        <w:pStyle w:val="ListParagraph"/>
      </w:pPr>
      <w:r>
        <w:t>Daily Production Plan</w:t>
      </w:r>
    </w:p>
    <w:p w:rsidR="00D1696E" w:rsidRDefault="00D1696E" w:rsidP="00D1696E">
      <w:pPr>
        <w:pStyle w:val="ListParagraph"/>
      </w:pPr>
      <w:r>
        <w:t>Shipment Planner</w:t>
      </w:r>
    </w:p>
    <w:p w:rsidR="00D1696E" w:rsidRDefault="00D1696E" w:rsidP="00D1696E">
      <w:pPr>
        <w:pStyle w:val="ListParagraph"/>
      </w:pPr>
      <w:r>
        <w:t>Maintenance plan</w:t>
      </w:r>
    </w:p>
    <w:p w:rsidR="00D1696E" w:rsidRDefault="00D1696E" w:rsidP="00D1696E">
      <w:pPr>
        <w:pStyle w:val="ListParagraph"/>
      </w:pPr>
      <w:r>
        <w:t>Betta Inventory</w:t>
      </w:r>
    </w:p>
    <w:p w:rsidR="00D1696E" w:rsidRDefault="00D1696E" w:rsidP="00D1696E">
      <w:pPr>
        <w:pStyle w:val="ListParagraph"/>
      </w:pPr>
      <w:r>
        <w:t>Frag Production Plan</w:t>
      </w:r>
    </w:p>
    <w:p w:rsidR="00D1696E" w:rsidRDefault="00D1696E" w:rsidP="00D1696E">
      <w:pPr>
        <w:pStyle w:val="ListParagraph"/>
      </w:pPr>
      <w:r>
        <w:t>Discussion point in daily planning Meeting</w:t>
      </w:r>
    </w:p>
    <w:p w:rsidR="00D1696E" w:rsidRDefault="00D1696E" w:rsidP="00D1696E"/>
    <w:p w:rsidR="00D1696E" w:rsidRDefault="00D1696E" w:rsidP="00D1696E">
      <w:r>
        <w:t>Note: Only need to fill the Green Colored Cells.</w:t>
      </w:r>
    </w:p>
    <w:p w:rsidR="00D1696E" w:rsidRDefault="00D1696E" w:rsidP="00D1696E">
      <w:pPr>
        <w:pStyle w:val="ListParagraph"/>
      </w:pPr>
    </w:p>
    <w:p w:rsidR="00D1696E" w:rsidRDefault="00D1696E" w:rsidP="00D1696E">
      <w:pPr>
        <w:pStyle w:val="ListParagraph"/>
        <w:numPr>
          <w:ilvl w:val="0"/>
          <w:numId w:val="13"/>
        </w:numPr>
      </w:pPr>
      <w:r>
        <w:t>How to allocate people</w:t>
      </w:r>
    </w:p>
    <w:p w:rsidR="00D1696E" w:rsidRDefault="00D1696E" w:rsidP="00D1696E">
      <w:pPr>
        <w:pStyle w:val="ListParagraph"/>
        <w:numPr>
          <w:ilvl w:val="0"/>
          <w:numId w:val="14"/>
        </w:numPr>
      </w:pPr>
      <w:r>
        <w:t>Select and assign the labor under each category as per the above-mentioned documents.</w:t>
      </w:r>
    </w:p>
    <w:p w:rsidR="00D1696E" w:rsidRDefault="00D1696E" w:rsidP="00D1696E">
      <w:pPr>
        <w:pStyle w:val="ListParagraph"/>
        <w:ind w:left="1080"/>
      </w:pPr>
      <w:r>
        <w:t>Note: depend on the daily requirements, pre-assigned task may need to change.</w:t>
      </w:r>
    </w:p>
    <w:p w:rsidR="00D1696E" w:rsidRDefault="00D1696E" w:rsidP="00D1696E">
      <w:pPr>
        <w:pStyle w:val="ListParagraph"/>
        <w:numPr>
          <w:ilvl w:val="0"/>
          <w:numId w:val="14"/>
        </w:numPr>
      </w:pPr>
      <w:r>
        <w:t>All the labor required sections are available on Main page and this will allow to assign labor without error.</w:t>
      </w:r>
    </w:p>
    <w:p w:rsidR="00D1696E" w:rsidRDefault="00D1696E" w:rsidP="00D1696E">
      <w:pPr>
        <w:pStyle w:val="ListParagraph"/>
        <w:numPr>
          <w:ilvl w:val="0"/>
          <w:numId w:val="14"/>
        </w:numPr>
      </w:pPr>
      <w:r>
        <w:t>For the Packing, Bagging and Clipping, need to assign the in time along with the name.</w:t>
      </w:r>
    </w:p>
    <w:p w:rsidR="00D1696E" w:rsidRDefault="00D1696E" w:rsidP="00D1696E">
      <w:pPr>
        <w:pStyle w:val="ListParagraph"/>
        <w:numPr>
          <w:ilvl w:val="0"/>
          <w:numId w:val="14"/>
        </w:numPr>
      </w:pPr>
      <w:r>
        <w:t>Production date is mandatory to update.</w:t>
      </w:r>
    </w:p>
    <w:p w:rsidR="00D1696E" w:rsidRDefault="00D1696E" w:rsidP="00D1696E">
      <w:pPr>
        <w:pStyle w:val="ListParagraph"/>
        <w:numPr>
          <w:ilvl w:val="0"/>
          <w:numId w:val="14"/>
        </w:numPr>
      </w:pPr>
      <w:r>
        <w:t>Petco.com Packing assignment to be done under Packing, Packer#10.</w:t>
      </w:r>
    </w:p>
    <w:p w:rsidR="00D1696E" w:rsidRDefault="00D1696E" w:rsidP="00D1696E">
      <w:r w:rsidRPr="001361CA">
        <w:rPr>
          <w:noProof/>
          <w:lang w:bidi="si-LK"/>
        </w:rPr>
        <w:drawing>
          <wp:inline distT="0" distB="0" distL="0" distR="0">
            <wp:extent cx="5943600" cy="1638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1457A0" w:rsidRDefault="001457A0" w:rsidP="001457A0">
      <w:pPr>
        <w:pStyle w:val="ListParagraph"/>
      </w:pPr>
    </w:p>
    <w:p w:rsidR="001457A0" w:rsidRDefault="001457A0" w:rsidP="001457A0">
      <w:pPr>
        <w:pStyle w:val="ListParagraph"/>
      </w:pPr>
    </w:p>
    <w:p w:rsidR="001457A0" w:rsidRDefault="001457A0" w:rsidP="001457A0">
      <w:pPr>
        <w:pStyle w:val="ListParagraph"/>
      </w:pPr>
    </w:p>
    <w:p w:rsidR="001457A0" w:rsidRDefault="001457A0" w:rsidP="001457A0">
      <w:pPr>
        <w:pStyle w:val="ListParagraph"/>
      </w:pPr>
    </w:p>
    <w:p w:rsidR="001457A0" w:rsidRDefault="001457A0" w:rsidP="001457A0">
      <w:pPr>
        <w:pStyle w:val="ListParagraph"/>
      </w:pPr>
    </w:p>
    <w:p w:rsidR="00D1696E" w:rsidRDefault="00D1696E" w:rsidP="00D1696E">
      <w:pPr>
        <w:pStyle w:val="ListParagraph"/>
        <w:numPr>
          <w:ilvl w:val="0"/>
          <w:numId w:val="13"/>
        </w:numPr>
      </w:pPr>
      <w:r>
        <w:t>How to assign individual tasks</w:t>
      </w:r>
    </w:p>
    <w:p w:rsidR="00D1696E" w:rsidRDefault="00D1696E" w:rsidP="00D1696E">
      <w:pPr>
        <w:pStyle w:val="ListParagraph"/>
        <w:ind w:left="1080"/>
      </w:pPr>
    </w:p>
    <w:p w:rsidR="00D1696E" w:rsidRDefault="00D1696E" w:rsidP="00D1696E">
      <w:pPr>
        <w:pStyle w:val="ListParagraph"/>
        <w:ind w:left="1080"/>
      </w:pPr>
      <w:r>
        <w:t>Packing</w:t>
      </w:r>
    </w:p>
    <w:p w:rsidR="00D1696E" w:rsidRDefault="00D1696E" w:rsidP="00D1696E">
      <w:pPr>
        <w:pStyle w:val="ListParagraph"/>
        <w:numPr>
          <w:ilvl w:val="0"/>
          <w:numId w:val="15"/>
        </w:numPr>
      </w:pPr>
      <w:r>
        <w:t>All assigned Packer names will be available on Packing page</w:t>
      </w:r>
    </w:p>
    <w:p w:rsidR="00D1696E" w:rsidRDefault="00D1696E" w:rsidP="00D1696E">
      <w:pPr>
        <w:pStyle w:val="ListParagraph"/>
        <w:numPr>
          <w:ilvl w:val="0"/>
          <w:numId w:val="15"/>
        </w:numPr>
      </w:pPr>
      <w:r>
        <w:t>Need to update individual bag, PO and Box assignment for each packer (Source Doc-Daily Production Plan)</w:t>
      </w:r>
    </w:p>
    <w:p w:rsidR="00D1696E" w:rsidRDefault="00D1696E" w:rsidP="00D1696E">
      <w:pPr>
        <w:pStyle w:val="ListParagraph"/>
        <w:numPr>
          <w:ilvl w:val="0"/>
          <w:numId w:val="15"/>
        </w:numPr>
      </w:pPr>
      <w:r>
        <w:t>Petco.com to be assigned under #10.</w:t>
      </w:r>
    </w:p>
    <w:p w:rsidR="00D1696E" w:rsidRDefault="00D1696E" w:rsidP="00D1696E">
      <w:r w:rsidRPr="001361CA">
        <w:rPr>
          <w:noProof/>
          <w:lang w:bidi="si-LK"/>
        </w:rPr>
        <w:drawing>
          <wp:inline distT="0" distB="0" distL="0" distR="0">
            <wp:extent cx="3743325" cy="28384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43325" cy="2838450"/>
                    </a:xfrm>
                    <a:prstGeom prst="rect">
                      <a:avLst/>
                    </a:prstGeom>
                    <a:noFill/>
                    <a:ln>
                      <a:noFill/>
                    </a:ln>
                  </pic:spPr>
                </pic:pic>
              </a:graphicData>
            </a:graphic>
          </wp:inline>
        </w:drawing>
      </w:r>
    </w:p>
    <w:p w:rsidR="00D1696E" w:rsidRDefault="00D1696E" w:rsidP="00D1696E">
      <w:pPr>
        <w:ind w:left="1080"/>
      </w:pPr>
      <w:r>
        <w:t>Bagging/Bagging related and Clipping</w:t>
      </w:r>
    </w:p>
    <w:p w:rsidR="00D1696E" w:rsidRDefault="00D1696E" w:rsidP="00D1696E">
      <w:pPr>
        <w:pStyle w:val="ListParagraph"/>
        <w:numPr>
          <w:ilvl w:val="0"/>
          <w:numId w:val="16"/>
        </w:numPr>
      </w:pPr>
      <w:r>
        <w:t>All assigned bagger names will be available on bagging sheet.</w:t>
      </w:r>
    </w:p>
    <w:p w:rsidR="00D1696E" w:rsidRDefault="00D1696E" w:rsidP="00D1696E">
      <w:pPr>
        <w:pStyle w:val="ListParagraph"/>
        <w:numPr>
          <w:ilvl w:val="0"/>
          <w:numId w:val="15"/>
        </w:numPr>
      </w:pPr>
      <w:r>
        <w:t>Need to assign the item Name, EOQ &amp; Number of bags of each individual. (Source Doc-Daily Production Plan)</w:t>
      </w:r>
    </w:p>
    <w:p w:rsidR="00D1696E" w:rsidRDefault="00D1696E" w:rsidP="00D1696E">
      <w:pPr>
        <w:pStyle w:val="ListParagraph"/>
        <w:numPr>
          <w:ilvl w:val="0"/>
          <w:numId w:val="15"/>
        </w:numPr>
      </w:pPr>
      <w:r>
        <w:t>Need to select the fish category (item type) and sheet will calculate the correct bench mark. This must be selected for the first item of each category. If the bagger is assigned with betta and Fresh water, first item of the set of betta must be selected as Betta and then the first item of Fresh water has to be selected as FW.</w:t>
      </w:r>
    </w:p>
    <w:p w:rsidR="00D1696E" w:rsidRDefault="00D1696E" w:rsidP="00D1696E">
      <w:r w:rsidRPr="001361CA">
        <w:rPr>
          <w:noProof/>
          <w:lang w:bidi="si-LK"/>
        </w:rPr>
        <w:drawing>
          <wp:inline distT="0" distB="0" distL="0" distR="0">
            <wp:extent cx="5514975" cy="18573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14975" cy="1857375"/>
                    </a:xfrm>
                    <a:prstGeom prst="rect">
                      <a:avLst/>
                    </a:prstGeom>
                    <a:noFill/>
                    <a:ln>
                      <a:noFill/>
                    </a:ln>
                  </pic:spPr>
                </pic:pic>
              </a:graphicData>
            </a:graphic>
          </wp:inline>
        </w:drawing>
      </w:r>
    </w:p>
    <w:p w:rsidR="00D1696E" w:rsidRDefault="00D1696E" w:rsidP="00D1696E">
      <w:pPr>
        <w:pStyle w:val="ListParagraph"/>
        <w:numPr>
          <w:ilvl w:val="0"/>
          <w:numId w:val="16"/>
        </w:numPr>
      </w:pPr>
      <w:r>
        <w:t>Bag distribution, Bagging support, Label printing labor allocations are required to do on this. Related man hours based on bench marks are available.</w:t>
      </w:r>
    </w:p>
    <w:p w:rsidR="00D1696E" w:rsidRDefault="00D1696E" w:rsidP="00D1696E">
      <w:pPr>
        <w:pStyle w:val="ListParagraph"/>
        <w:numPr>
          <w:ilvl w:val="0"/>
          <w:numId w:val="16"/>
        </w:numPr>
      </w:pPr>
      <w:r>
        <w:t>Betta Processing (Opening, Re-bagging, Sealing, Bag as per EOQ) to be planned depend on the daily requirement (Source Doc-Betta inventory)</w:t>
      </w:r>
    </w:p>
    <w:p w:rsidR="00D1696E" w:rsidRDefault="00D1696E" w:rsidP="00D1696E">
      <w:pPr>
        <w:pStyle w:val="ListParagraph"/>
        <w:numPr>
          <w:ilvl w:val="0"/>
          <w:numId w:val="16"/>
        </w:numPr>
      </w:pPr>
      <w:r>
        <w:lastRenderedPageBreak/>
        <w:t>Clipping- Required hours will be calculated by the sheet and need to assign Labor accordingly.</w:t>
      </w:r>
    </w:p>
    <w:p w:rsidR="00D1696E" w:rsidRDefault="00D1696E" w:rsidP="00D1696E">
      <w:r w:rsidRPr="001361CA">
        <w:rPr>
          <w:noProof/>
          <w:lang w:bidi="si-LK"/>
        </w:rPr>
        <w:drawing>
          <wp:inline distT="0" distB="0" distL="0" distR="0">
            <wp:extent cx="5210175" cy="15240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0175" cy="1524000"/>
                    </a:xfrm>
                    <a:prstGeom prst="rect">
                      <a:avLst/>
                    </a:prstGeom>
                    <a:noFill/>
                    <a:ln>
                      <a:noFill/>
                    </a:ln>
                  </pic:spPr>
                </pic:pic>
              </a:graphicData>
            </a:graphic>
          </wp:inline>
        </w:drawing>
      </w:r>
    </w:p>
    <w:p w:rsidR="00D1696E" w:rsidRDefault="00D1696E" w:rsidP="00D1696E">
      <w:r w:rsidRPr="001361CA">
        <w:rPr>
          <w:noProof/>
          <w:lang w:bidi="si-LK"/>
        </w:rPr>
        <w:drawing>
          <wp:inline distT="0" distB="0" distL="0" distR="0">
            <wp:extent cx="5943600" cy="13906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p w:rsidR="00D1696E" w:rsidRDefault="00D1696E" w:rsidP="00D1696E">
      <w:pPr>
        <w:ind w:left="1080"/>
      </w:pPr>
      <w:r>
        <w:t>Fragging &amp; Plants</w:t>
      </w:r>
    </w:p>
    <w:p w:rsidR="00D1696E" w:rsidRDefault="00D1696E" w:rsidP="00D1696E">
      <w:pPr>
        <w:pStyle w:val="ListParagraph"/>
        <w:numPr>
          <w:ilvl w:val="0"/>
          <w:numId w:val="17"/>
        </w:numPr>
      </w:pPr>
      <w:r>
        <w:t>Number of Colonies to Frag, Number of Frags to pull out and any weekly dipping quantities to be updated (Source Doc-Weekly Frag Production Summery)</w:t>
      </w:r>
    </w:p>
    <w:p w:rsidR="00D1696E" w:rsidRDefault="00D1696E" w:rsidP="00D1696E">
      <w:pPr>
        <w:pStyle w:val="ListParagraph"/>
        <w:numPr>
          <w:ilvl w:val="0"/>
          <w:numId w:val="17"/>
        </w:numPr>
      </w:pPr>
      <w:r>
        <w:t>Required hours will be calculated by the sheet and need to allocate people as that.</w:t>
      </w:r>
    </w:p>
    <w:p w:rsidR="00D1696E" w:rsidRDefault="00D1696E" w:rsidP="00D1696E">
      <w:r w:rsidRPr="001361CA">
        <w:rPr>
          <w:noProof/>
          <w:lang w:bidi="si-LK"/>
        </w:rPr>
        <w:drawing>
          <wp:inline distT="0" distB="0" distL="0" distR="0">
            <wp:extent cx="5314950" cy="392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4950" cy="3924300"/>
                    </a:xfrm>
                    <a:prstGeom prst="rect">
                      <a:avLst/>
                    </a:prstGeom>
                    <a:noFill/>
                    <a:ln>
                      <a:noFill/>
                    </a:ln>
                  </pic:spPr>
                </pic:pic>
              </a:graphicData>
            </a:graphic>
          </wp:inline>
        </w:drawing>
      </w:r>
    </w:p>
    <w:p w:rsidR="00D1696E" w:rsidRDefault="00D1696E" w:rsidP="00D1696E"/>
    <w:p w:rsidR="00D1696E" w:rsidRDefault="00D1696E" w:rsidP="00D1696E">
      <w:pPr>
        <w:pStyle w:val="ListParagraph"/>
        <w:ind w:left="1440"/>
      </w:pPr>
    </w:p>
    <w:p w:rsidR="00D1696E" w:rsidRDefault="00D1696E" w:rsidP="00D1696E">
      <w:pPr>
        <w:pStyle w:val="ListParagraph"/>
        <w:numPr>
          <w:ilvl w:val="0"/>
          <w:numId w:val="17"/>
        </w:numPr>
      </w:pPr>
      <w:r>
        <w:t>If Plant Prepping is planned, quantities to be assigned as per the verities</w:t>
      </w:r>
    </w:p>
    <w:p w:rsidR="00D1696E" w:rsidRDefault="00D1696E" w:rsidP="00D1696E">
      <w:pPr>
        <w:pStyle w:val="ListParagraph"/>
      </w:pPr>
    </w:p>
    <w:p w:rsidR="00D1696E" w:rsidRDefault="00D1696E" w:rsidP="00D1696E">
      <w:pPr>
        <w:pStyle w:val="ListParagraph"/>
        <w:numPr>
          <w:ilvl w:val="0"/>
          <w:numId w:val="17"/>
        </w:numPr>
      </w:pPr>
      <w:r>
        <w:t>As per the labor requirement calculated by the sheet, Labor to be assigned with in and Out time.</w:t>
      </w:r>
    </w:p>
    <w:p w:rsidR="00D1696E" w:rsidRDefault="00D1696E" w:rsidP="00D1696E">
      <w:r w:rsidRPr="001361CA">
        <w:rPr>
          <w:noProof/>
          <w:lang w:bidi="si-LK"/>
        </w:rPr>
        <w:lastRenderedPageBreak/>
        <w:drawing>
          <wp:inline distT="0" distB="0" distL="0" distR="0">
            <wp:extent cx="5181600" cy="3924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81600" cy="3924300"/>
                    </a:xfrm>
                    <a:prstGeom prst="rect">
                      <a:avLst/>
                    </a:prstGeom>
                    <a:noFill/>
                    <a:ln>
                      <a:noFill/>
                    </a:ln>
                  </pic:spPr>
                </pic:pic>
              </a:graphicData>
            </a:graphic>
          </wp:inline>
        </w:drawing>
      </w:r>
    </w:p>
    <w:p w:rsidR="00D1696E" w:rsidRDefault="00D1696E" w:rsidP="00D1696E">
      <w:pPr>
        <w:pStyle w:val="ListParagraph"/>
      </w:pPr>
    </w:p>
    <w:p w:rsidR="00D1696E" w:rsidRDefault="00D1696E" w:rsidP="00D1696E">
      <w:pPr>
        <w:ind w:left="720"/>
      </w:pPr>
      <w:r>
        <w:t>Shipments</w:t>
      </w:r>
    </w:p>
    <w:p w:rsidR="00D1696E" w:rsidRDefault="00D1696E" w:rsidP="00D1696E">
      <w:pPr>
        <w:pStyle w:val="ListParagraph"/>
        <w:numPr>
          <w:ilvl w:val="0"/>
          <w:numId w:val="18"/>
        </w:numPr>
      </w:pPr>
      <w:r>
        <w:t>All the required details in the green colored cells to be provided from Shipment planner.</w:t>
      </w:r>
    </w:p>
    <w:p w:rsidR="00D1696E" w:rsidRDefault="00D1696E" w:rsidP="00D1696E">
      <w:pPr>
        <w:pStyle w:val="ListParagraph"/>
        <w:numPr>
          <w:ilvl w:val="0"/>
          <w:numId w:val="18"/>
        </w:numPr>
      </w:pPr>
      <w:r>
        <w:t>Shipment Matrix is also available to calculate the Labor for each shipment.</w:t>
      </w:r>
    </w:p>
    <w:p w:rsidR="00D1696E" w:rsidRDefault="00D1696E" w:rsidP="00D1696E">
      <w:pPr>
        <w:pStyle w:val="ListParagraph"/>
        <w:numPr>
          <w:ilvl w:val="0"/>
          <w:numId w:val="18"/>
        </w:numPr>
      </w:pPr>
      <w:r>
        <w:t>Driver/Acclimator persons are to be assigned as per the required times and shipment arrivals. (Source document- Shipment planner)</w:t>
      </w:r>
    </w:p>
    <w:p w:rsidR="00D1696E" w:rsidRDefault="00D1696E" w:rsidP="00D1696E">
      <w:r w:rsidRPr="001361CA">
        <w:rPr>
          <w:noProof/>
          <w:lang w:bidi="si-LK"/>
        </w:rPr>
        <w:drawing>
          <wp:inline distT="0" distB="0" distL="0" distR="0">
            <wp:extent cx="5019675" cy="2200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19675" cy="2200275"/>
                    </a:xfrm>
                    <a:prstGeom prst="rect">
                      <a:avLst/>
                    </a:prstGeom>
                    <a:noFill/>
                    <a:ln>
                      <a:noFill/>
                    </a:ln>
                  </pic:spPr>
                </pic:pic>
              </a:graphicData>
            </a:graphic>
          </wp:inline>
        </w:drawing>
      </w:r>
    </w:p>
    <w:p w:rsidR="00D1696E" w:rsidRDefault="00D1696E" w:rsidP="00D1696E">
      <w:pPr>
        <w:ind w:left="720"/>
      </w:pPr>
      <w:r>
        <w:t>Prepping</w:t>
      </w:r>
    </w:p>
    <w:p w:rsidR="00D1696E" w:rsidRDefault="00D1696E" w:rsidP="00D1696E">
      <w:pPr>
        <w:pStyle w:val="ListParagraph"/>
        <w:numPr>
          <w:ilvl w:val="0"/>
          <w:numId w:val="19"/>
        </w:numPr>
      </w:pPr>
      <w:r>
        <w:t>Prepping requirement for the day to be updated in the sheet and it will calculate the required labor.</w:t>
      </w:r>
    </w:p>
    <w:p w:rsidR="00D1696E" w:rsidRDefault="00D1696E" w:rsidP="00D1696E">
      <w:pPr>
        <w:pStyle w:val="ListParagraph"/>
        <w:numPr>
          <w:ilvl w:val="0"/>
          <w:numId w:val="19"/>
        </w:numPr>
      </w:pPr>
      <w:r>
        <w:t>People to be assigned as that (Source Doc-Prepping Tracker)</w:t>
      </w:r>
    </w:p>
    <w:p w:rsidR="00D1696E" w:rsidRDefault="00D1696E" w:rsidP="00D1696E">
      <w:r w:rsidRPr="001361CA">
        <w:rPr>
          <w:noProof/>
          <w:lang w:bidi="si-LK"/>
        </w:rPr>
        <w:lastRenderedPageBreak/>
        <w:drawing>
          <wp:inline distT="0" distB="0" distL="0" distR="0">
            <wp:extent cx="5943600" cy="904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904875"/>
                    </a:xfrm>
                    <a:prstGeom prst="rect">
                      <a:avLst/>
                    </a:prstGeom>
                    <a:noFill/>
                    <a:ln>
                      <a:noFill/>
                    </a:ln>
                  </pic:spPr>
                </pic:pic>
              </a:graphicData>
            </a:graphic>
          </wp:inline>
        </w:drawing>
      </w:r>
    </w:p>
    <w:p w:rsidR="00D1696E" w:rsidRDefault="00D1696E" w:rsidP="00D1696E">
      <w:r w:rsidRPr="001361CA">
        <w:rPr>
          <w:noProof/>
          <w:lang w:bidi="si-LK"/>
        </w:rPr>
        <w:drawing>
          <wp:inline distT="0" distB="0" distL="0" distR="0">
            <wp:extent cx="5943600" cy="78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781050"/>
                    </a:xfrm>
                    <a:prstGeom prst="rect">
                      <a:avLst/>
                    </a:prstGeom>
                    <a:noFill/>
                    <a:ln>
                      <a:noFill/>
                    </a:ln>
                  </pic:spPr>
                </pic:pic>
              </a:graphicData>
            </a:graphic>
          </wp:inline>
        </w:drawing>
      </w:r>
    </w:p>
    <w:p w:rsidR="00D1696E" w:rsidRDefault="00D1696E" w:rsidP="00D1696E"/>
    <w:p w:rsidR="00D1696E" w:rsidRDefault="00D1696E" w:rsidP="00D1696E">
      <w:pPr>
        <w:ind w:left="720"/>
      </w:pPr>
      <w:r>
        <w:t>Other Activities</w:t>
      </w:r>
    </w:p>
    <w:p w:rsidR="00D1696E" w:rsidRDefault="00D1696E" w:rsidP="00D1696E">
      <w:pPr>
        <w:pStyle w:val="ListParagraph"/>
        <w:numPr>
          <w:ilvl w:val="0"/>
          <w:numId w:val="21"/>
        </w:numPr>
      </w:pPr>
      <w:r>
        <w:t>People to be allocated for below tasks as per weekly Labor schedule.</w:t>
      </w:r>
    </w:p>
    <w:p w:rsidR="00D1696E" w:rsidRDefault="00D1696E" w:rsidP="00D1696E">
      <w:pPr>
        <w:pStyle w:val="ListParagraph"/>
        <w:numPr>
          <w:ilvl w:val="0"/>
          <w:numId w:val="20"/>
        </w:numPr>
      </w:pPr>
      <w:r>
        <w:t>QA and Husbandry</w:t>
      </w:r>
    </w:p>
    <w:p w:rsidR="00D1696E" w:rsidRDefault="00D1696E" w:rsidP="00D1696E">
      <w:pPr>
        <w:pStyle w:val="ListParagraph"/>
        <w:numPr>
          <w:ilvl w:val="0"/>
          <w:numId w:val="20"/>
        </w:numPr>
      </w:pPr>
      <w:r>
        <w:t>Whole Sale</w:t>
      </w:r>
    </w:p>
    <w:p w:rsidR="00D1696E" w:rsidRDefault="00D1696E" w:rsidP="00D1696E">
      <w:pPr>
        <w:pStyle w:val="ListParagraph"/>
        <w:numPr>
          <w:ilvl w:val="0"/>
          <w:numId w:val="20"/>
        </w:numPr>
      </w:pPr>
      <w:r>
        <w:t>Construction</w:t>
      </w:r>
    </w:p>
    <w:p w:rsidR="00D1696E" w:rsidRDefault="00D1696E" w:rsidP="00D1696E">
      <w:pPr>
        <w:pStyle w:val="ListParagraph"/>
        <w:numPr>
          <w:ilvl w:val="0"/>
          <w:numId w:val="20"/>
        </w:numPr>
      </w:pPr>
      <w:r>
        <w:t>House Keeping</w:t>
      </w:r>
    </w:p>
    <w:p w:rsidR="00D1696E" w:rsidRDefault="00D1696E" w:rsidP="00D1696E">
      <w:pPr>
        <w:pStyle w:val="ListParagraph"/>
        <w:numPr>
          <w:ilvl w:val="0"/>
          <w:numId w:val="20"/>
        </w:numPr>
      </w:pPr>
      <w:r>
        <w:t>Closing and Dispatching</w:t>
      </w:r>
    </w:p>
    <w:p w:rsidR="00D1696E" w:rsidRDefault="00D1696E" w:rsidP="00D1696E">
      <w:pPr>
        <w:pStyle w:val="ListParagraph"/>
        <w:numPr>
          <w:ilvl w:val="0"/>
          <w:numId w:val="20"/>
        </w:numPr>
      </w:pPr>
      <w:r>
        <w:t>Other Task</w:t>
      </w:r>
    </w:p>
    <w:p w:rsidR="00D1696E" w:rsidRDefault="00D1696E" w:rsidP="00D1696E">
      <w:r w:rsidRPr="001361CA">
        <w:rPr>
          <w:noProof/>
          <w:lang w:bidi="si-LK"/>
        </w:rPr>
        <w:drawing>
          <wp:inline distT="0" distB="0" distL="0" distR="0">
            <wp:extent cx="594360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D1696E" w:rsidRDefault="00D1696E" w:rsidP="00D1696E"/>
    <w:p w:rsidR="00D1696E" w:rsidRDefault="00D1696E" w:rsidP="00D1696E"/>
    <w:p w:rsidR="00D1696E" w:rsidRDefault="00D1696E" w:rsidP="00D1696E">
      <w:pPr>
        <w:pStyle w:val="ListParagraph"/>
        <w:ind w:left="1080"/>
      </w:pPr>
    </w:p>
    <w:p w:rsidR="00D1696E" w:rsidRDefault="00D1696E" w:rsidP="00D1696E">
      <w:pPr>
        <w:pStyle w:val="ListParagraph"/>
        <w:ind w:left="1080"/>
      </w:pPr>
    </w:p>
    <w:p w:rsidR="00D1696E" w:rsidRDefault="00D1696E" w:rsidP="00D1696E">
      <w:pPr>
        <w:pStyle w:val="ListParagraph"/>
        <w:numPr>
          <w:ilvl w:val="0"/>
          <w:numId w:val="13"/>
        </w:numPr>
      </w:pPr>
      <w:r>
        <w:t>Summaries the labor assignment</w:t>
      </w:r>
    </w:p>
    <w:p w:rsidR="00D1696E" w:rsidRDefault="00D1696E" w:rsidP="00D1696E">
      <w:pPr>
        <w:pStyle w:val="ListParagraph"/>
        <w:numPr>
          <w:ilvl w:val="0"/>
          <w:numId w:val="22"/>
        </w:numPr>
      </w:pPr>
      <w:r>
        <w:t>Once all the labor requirement is updated, go to Calculate page and click on the Format tab.</w:t>
      </w:r>
    </w:p>
    <w:p w:rsidR="00D1696E" w:rsidRDefault="00D1696E" w:rsidP="00D1696E">
      <w:pPr>
        <w:pStyle w:val="ListParagraph"/>
        <w:numPr>
          <w:ilvl w:val="0"/>
          <w:numId w:val="22"/>
        </w:numPr>
      </w:pPr>
      <w:r>
        <w:t>This will summarize the labor assignment and provide a list of employees with their activities.</w:t>
      </w:r>
    </w:p>
    <w:p w:rsidR="00D1696E" w:rsidRDefault="00D1696E" w:rsidP="00D1696E">
      <w:pPr>
        <w:pStyle w:val="ListParagraph"/>
        <w:numPr>
          <w:ilvl w:val="0"/>
          <w:numId w:val="22"/>
        </w:numPr>
      </w:pPr>
      <w:r>
        <w:t>Filter the data range remove the zeros from Name &amp; Item/Activity/PO column to get actual data.</w:t>
      </w:r>
      <w:r>
        <w:tab/>
      </w:r>
    </w:p>
    <w:p w:rsidR="00D1696E" w:rsidRDefault="00D1696E" w:rsidP="00D1696E">
      <w:pPr>
        <w:pStyle w:val="ListParagraph"/>
        <w:numPr>
          <w:ilvl w:val="0"/>
          <w:numId w:val="22"/>
        </w:numPr>
      </w:pPr>
      <w:r>
        <w:t>Copy the data to daily summery page.</w:t>
      </w:r>
    </w:p>
    <w:p w:rsidR="00D1696E" w:rsidRDefault="00D1696E" w:rsidP="00D1696E"/>
    <w:p w:rsidR="00D1696E" w:rsidRDefault="00D1696E" w:rsidP="00D1696E">
      <w:pPr>
        <w:pStyle w:val="ListParagraph"/>
        <w:numPr>
          <w:ilvl w:val="0"/>
          <w:numId w:val="13"/>
        </w:numPr>
      </w:pPr>
      <w:r>
        <w:t>Productivity Work Sheets cum Work Allocation Map</w:t>
      </w:r>
    </w:p>
    <w:p w:rsidR="00D1696E" w:rsidRDefault="00D1696E" w:rsidP="00D1696E">
      <w:pPr>
        <w:pStyle w:val="ListParagraph"/>
      </w:pPr>
      <w:r>
        <w:t>Now the all productivity Work sheets/Station Maps are updated for everyone with all assigned activities on PWS Update sheet.</w:t>
      </w:r>
    </w:p>
    <w:p w:rsidR="00D1696E" w:rsidRDefault="00D1696E" w:rsidP="00D1696E">
      <w:pPr>
        <w:pStyle w:val="ListParagraph"/>
      </w:pPr>
      <w:r>
        <w:t>Check for any error and if the data are accurate, copy entire sheet and paste data only to remove formulas.</w:t>
      </w:r>
    </w:p>
    <w:p w:rsidR="00D1696E" w:rsidRDefault="00D1696E" w:rsidP="00D1696E">
      <w:pPr>
        <w:pStyle w:val="ListParagraph"/>
      </w:pPr>
      <w:r>
        <w:lastRenderedPageBreak/>
        <w:t>Check the sequence of activities and correct the sequence if required.</w:t>
      </w:r>
    </w:p>
    <w:p w:rsidR="00D1696E" w:rsidRDefault="00D1696E" w:rsidP="00D1696E">
      <w:pPr>
        <w:pStyle w:val="ListParagraph"/>
      </w:pPr>
      <w:r>
        <w:t>Remove the blank rows.</w:t>
      </w:r>
    </w:p>
    <w:p w:rsidR="00D1696E" w:rsidRDefault="00D1696E" w:rsidP="00D1696E">
      <w:pPr>
        <w:pStyle w:val="ListParagraph"/>
      </w:pPr>
      <w:r>
        <w:t>Update the work location of individual as per the work assignment and export the PWS to PDF format.</w:t>
      </w:r>
    </w:p>
    <w:p w:rsidR="00D1696E" w:rsidRDefault="00D1696E" w:rsidP="00D1696E">
      <w:pPr>
        <w:pStyle w:val="ListParagraph"/>
      </w:pPr>
      <w:r>
        <w:t>Print the PWS on US machine</w:t>
      </w:r>
    </w:p>
    <w:sectPr w:rsidR="00D1696E">
      <w:pgSz w:w="12240" w:h="15840"/>
      <w:pgMar w:top="640" w:right="8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CE2" w:rsidRDefault="00781CE2" w:rsidP="007F55E9">
      <w:r>
        <w:separator/>
      </w:r>
    </w:p>
  </w:endnote>
  <w:endnote w:type="continuationSeparator" w:id="0">
    <w:p w:rsidR="00781CE2" w:rsidRDefault="00781CE2" w:rsidP="007F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Iskoola Pota">
    <w:altName w:val="Cambria"/>
    <w:charset w:val="00"/>
    <w:family w:val="swiss"/>
    <w:pitch w:val="variable"/>
    <w:sig w:usb0="00000003" w:usb1="00000000" w:usb2="000002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8623064"/>
      <w:docPartObj>
        <w:docPartGallery w:val="Page Numbers (Bottom of Page)"/>
        <w:docPartUnique/>
      </w:docPartObj>
    </w:sdtPr>
    <w:sdtEndPr>
      <w:rPr>
        <w:noProof/>
      </w:rPr>
    </w:sdtEndPr>
    <w:sdtContent>
      <w:p w:rsidR="002F7E89" w:rsidRDefault="002F7E89">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2F7E89" w:rsidRDefault="002F7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CE2" w:rsidRDefault="00781CE2" w:rsidP="007F55E9">
      <w:r>
        <w:separator/>
      </w:r>
    </w:p>
  </w:footnote>
  <w:footnote w:type="continuationSeparator" w:id="0">
    <w:p w:rsidR="00781CE2" w:rsidRDefault="00781CE2" w:rsidP="007F5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2F4"/>
    <w:multiLevelType w:val="hybridMultilevel"/>
    <w:tmpl w:val="3ADC63FA"/>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62A6"/>
    <w:multiLevelType w:val="hybridMultilevel"/>
    <w:tmpl w:val="0A1AF7D2"/>
    <w:lvl w:ilvl="0" w:tplc="9D180E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7C7080"/>
    <w:multiLevelType w:val="multilevel"/>
    <w:tmpl w:val="6BC8633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1D057FE4"/>
    <w:multiLevelType w:val="hybridMultilevel"/>
    <w:tmpl w:val="EB72FB82"/>
    <w:lvl w:ilvl="0" w:tplc="1CCE6A34">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4" w15:restartNumberingAfterBreak="0">
    <w:nsid w:val="2468643D"/>
    <w:multiLevelType w:val="hybridMultilevel"/>
    <w:tmpl w:val="08202906"/>
    <w:lvl w:ilvl="0" w:tplc="EE04A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7577B66"/>
    <w:multiLevelType w:val="hybridMultilevel"/>
    <w:tmpl w:val="B67C3C98"/>
    <w:lvl w:ilvl="0" w:tplc="E1A4D9E4">
      <w:start w:val="1"/>
      <w:numFmt w:val="upperRoman"/>
      <w:lvlText w:val="%1)"/>
      <w:lvlJc w:val="left"/>
      <w:pPr>
        <w:ind w:left="820" w:hanging="720"/>
      </w:pPr>
      <w:rPr>
        <w:rFonts w:hint="default"/>
        <w:b/>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6" w15:restartNumberingAfterBreak="0">
    <w:nsid w:val="37C36EB4"/>
    <w:multiLevelType w:val="hybridMultilevel"/>
    <w:tmpl w:val="7F6CDA7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696A11"/>
    <w:multiLevelType w:val="hybridMultilevel"/>
    <w:tmpl w:val="9C8042FC"/>
    <w:lvl w:ilvl="0" w:tplc="5E6AA28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8" w15:restartNumberingAfterBreak="0">
    <w:nsid w:val="3C5B23D0"/>
    <w:multiLevelType w:val="hybridMultilevel"/>
    <w:tmpl w:val="CE9CAEC6"/>
    <w:lvl w:ilvl="0" w:tplc="7C0669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FD679D"/>
    <w:multiLevelType w:val="hybridMultilevel"/>
    <w:tmpl w:val="4B7C66A0"/>
    <w:lvl w:ilvl="0" w:tplc="CFD6E0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1019EB"/>
    <w:multiLevelType w:val="hybridMultilevel"/>
    <w:tmpl w:val="29A04E80"/>
    <w:lvl w:ilvl="0" w:tplc="A22268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BC4DED"/>
    <w:multiLevelType w:val="hybridMultilevel"/>
    <w:tmpl w:val="19122724"/>
    <w:lvl w:ilvl="0" w:tplc="89006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0A30F4"/>
    <w:multiLevelType w:val="hybridMultilevel"/>
    <w:tmpl w:val="6EB20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E39BA"/>
    <w:multiLevelType w:val="hybridMultilevel"/>
    <w:tmpl w:val="CB26F1C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D6C1983"/>
    <w:multiLevelType w:val="hybridMultilevel"/>
    <w:tmpl w:val="085CFD2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711E2"/>
    <w:multiLevelType w:val="hybridMultilevel"/>
    <w:tmpl w:val="64CEB73C"/>
    <w:lvl w:ilvl="0" w:tplc="EDB023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E2E2097"/>
    <w:multiLevelType w:val="hybridMultilevel"/>
    <w:tmpl w:val="4DF88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E97D8D"/>
    <w:multiLevelType w:val="hybridMultilevel"/>
    <w:tmpl w:val="DD9E799C"/>
    <w:lvl w:ilvl="0" w:tplc="E0CC97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74B427D"/>
    <w:multiLevelType w:val="hybridMultilevel"/>
    <w:tmpl w:val="D7A46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7F0142"/>
    <w:multiLevelType w:val="hybridMultilevel"/>
    <w:tmpl w:val="34B6A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03031D"/>
    <w:multiLevelType w:val="hybridMultilevel"/>
    <w:tmpl w:val="82BE3244"/>
    <w:lvl w:ilvl="0" w:tplc="285CA3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FA35837"/>
    <w:multiLevelType w:val="hybridMultilevel"/>
    <w:tmpl w:val="7EFE6078"/>
    <w:lvl w:ilvl="0" w:tplc="42668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18"/>
  </w:num>
  <w:num w:numId="4">
    <w:abstractNumId w:val="3"/>
  </w:num>
  <w:num w:numId="5">
    <w:abstractNumId w:val="19"/>
  </w:num>
  <w:num w:numId="6">
    <w:abstractNumId w:val="14"/>
  </w:num>
  <w:num w:numId="7">
    <w:abstractNumId w:val="16"/>
  </w:num>
  <w:num w:numId="8">
    <w:abstractNumId w:val="0"/>
  </w:num>
  <w:num w:numId="9">
    <w:abstractNumId w:val="7"/>
  </w:num>
  <w:num w:numId="10">
    <w:abstractNumId w:val="6"/>
  </w:num>
  <w:num w:numId="11">
    <w:abstractNumId w:val="5"/>
  </w:num>
  <w:num w:numId="12">
    <w:abstractNumId w:val="21"/>
  </w:num>
  <w:num w:numId="13">
    <w:abstractNumId w:val="12"/>
  </w:num>
  <w:num w:numId="14">
    <w:abstractNumId w:val="8"/>
  </w:num>
  <w:num w:numId="15">
    <w:abstractNumId w:val="11"/>
  </w:num>
  <w:num w:numId="16">
    <w:abstractNumId w:val="15"/>
  </w:num>
  <w:num w:numId="17">
    <w:abstractNumId w:val="1"/>
  </w:num>
  <w:num w:numId="18">
    <w:abstractNumId w:val="4"/>
  </w:num>
  <w:num w:numId="19">
    <w:abstractNumId w:val="17"/>
  </w:num>
  <w:num w:numId="20">
    <w:abstractNumId w:val="10"/>
  </w:num>
  <w:num w:numId="21">
    <w:abstractNumId w:val="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F1A"/>
    <w:rsid w:val="000827D6"/>
    <w:rsid w:val="00127532"/>
    <w:rsid w:val="001318F4"/>
    <w:rsid w:val="001457A0"/>
    <w:rsid w:val="001C767F"/>
    <w:rsid w:val="00205CE9"/>
    <w:rsid w:val="00241714"/>
    <w:rsid w:val="0025146A"/>
    <w:rsid w:val="00252808"/>
    <w:rsid w:val="00271316"/>
    <w:rsid w:val="002A4629"/>
    <w:rsid w:val="002D7466"/>
    <w:rsid w:val="002F4545"/>
    <w:rsid w:val="002F7E89"/>
    <w:rsid w:val="00386323"/>
    <w:rsid w:val="0039400D"/>
    <w:rsid w:val="00396275"/>
    <w:rsid w:val="003D6ECB"/>
    <w:rsid w:val="003E3794"/>
    <w:rsid w:val="003E5FA9"/>
    <w:rsid w:val="003F4C4A"/>
    <w:rsid w:val="00403584"/>
    <w:rsid w:val="004060D0"/>
    <w:rsid w:val="00407B44"/>
    <w:rsid w:val="004A1446"/>
    <w:rsid w:val="00504374"/>
    <w:rsid w:val="00520EED"/>
    <w:rsid w:val="00535CCE"/>
    <w:rsid w:val="00570865"/>
    <w:rsid w:val="00585E70"/>
    <w:rsid w:val="005904B1"/>
    <w:rsid w:val="00606A90"/>
    <w:rsid w:val="006A14ED"/>
    <w:rsid w:val="006B4C35"/>
    <w:rsid w:val="007449FC"/>
    <w:rsid w:val="00755D50"/>
    <w:rsid w:val="0076571C"/>
    <w:rsid w:val="00781CE2"/>
    <w:rsid w:val="00792BE7"/>
    <w:rsid w:val="007B0B8A"/>
    <w:rsid w:val="007B2A33"/>
    <w:rsid w:val="007C42AF"/>
    <w:rsid w:val="007D4C69"/>
    <w:rsid w:val="007E1896"/>
    <w:rsid w:val="007F23C4"/>
    <w:rsid w:val="007F55E9"/>
    <w:rsid w:val="00832B6B"/>
    <w:rsid w:val="00867600"/>
    <w:rsid w:val="00873913"/>
    <w:rsid w:val="00876075"/>
    <w:rsid w:val="008D16EC"/>
    <w:rsid w:val="008D596D"/>
    <w:rsid w:val="008E0787"/>
    <w:rsid w:val="008F66E9"/>
    <w:rsid w:val="00934112"/>
    <w:rsid w:val="00993939"/>
    <w:rsid w:val="00A169D8"/>
    <w:rsid w:val="00B20F1A"/>
    <w:rsid w:val="00B90310"/>
    <w:rsid w:val="00B94307"/>
    <w:rsid w:val="00BC1AB7"/>
    <w:rsid w:val="00BC5F03"/>
    <w:rsid w:val="00BD2287"/>
    <w:rsid w:val="00BF09A3"/>
    <w:rsid w:val="00C01644"/>
    <w:rsid w:val="00C64AA4"/>
    <w:rsid w:val="00CF6CAA"/>
    <w:rsid w:val="00D00332"/>
    <w:rsid w:val="00D12FA0"/>
    <w:rsid w:val="00D1696E"/>
    <w:rsid w:val="00D20EF6"/>
    <w:rsid w:val="00D24769"/>
    <w:rsid w:val="00D24923"/>
    <w:rsid w:val="00D266AF"/>
    <w:rsid w:val="00D35677"/>
    <w:rsid w:val="00D42C8E"/>
    <w:rsid w:val="00D4761A"/>
    <w:rsid w:val="00D80C20"/>
    <w:rsid w:val="00DC30BC"/>
    <w:rsid w:val="00E10E30"/>
    <w:rsid w:val="00E2217F"/>
    <w:rsid w:val="00E301A7"/>
    <w:rsid w:val="00E97F40"/>
    <w:rsid w:val="00EB2EBB"/>
    <w:rsid w:val="00EC75B8"/>
    <w:rsid w:val="00ED4708"/>
    <w:rsid w:val="00F82841"/>
    <w:rsid w:val="00FC1382"/>
    <w:rsid w:val="00FE27F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1430D"/>
  <w15:docId w15:val="{0EA0AD62-CA8F-438F-AC7A-2B7BCB740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FC1382"/>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iPriority w:val="99"/>
    <w:unhideWhenUsed/>
    <w:rsid w:val="007F55E9"/>
    <w:pPr>
      <w:tabs>
        <w:tab w:val="center" w:pos="4680"/>
        <w:tab w:val="right" w:pos="9360"/>
      </w:tabs>
    </w:pPr>
  </w:style>
  <w:style w:type="character" w:customStyle="1" w:styleId="HeaderChar">
    <w:name w:val="Header Char"/>
    <w:basedOn w:val="DefaultParagraphFont"/>
    <w:link w:val="Header"/>
    <w:uiPriority w:val="99"/>
    <w:rsid w:val="007F55E9"/>
  </w:style>
  <w:style w:type="paragraph" w:styleId="Footer">
    <w:name w:val="footer"/>
    <w:basedOn w:val="Normal"/>
    <w:link w:val="FooterChar"/>
    <w:uiPriority w:val="99"/>
    <w:unhideWhenUsed/>
    <w:rsid w:val="007F55E9"/>
    <w:pPr>
      <w:tabs>
        <w:tab w:val="center" w:pos="4680"/>
        <w:tab w:val="right" w:pos="9360"/>
      </w:tabs>
    </w:pPr>
  </w:style>
  <w:style w:type="character" w:customStyle="1" w:styleId="FooterChar">
    <w:name w:val="Footer Char"/>
    <w:basedOn w:val="DefaultParagraphFont"/>
    <w:link w:val="Footer"/>
    <w:uiPriority w:val="99"/>
    <w:rsid w:val="007F55E9"/>
  </w:style>
  <w:style w:type="paragraph" w:styleId="Caption">
    <w:name w:val="caption"/>
    <w:basedOn w:val="Normal"/>
    <w:next w:val="Normal"/>
    <w:uiPriority w:val="35"/>
    <w:unhideWhenUsed/>
    <w:qFormat/>
    <w:rsid w:val="00ED4708"/>
    <w:pPr>
      <w:spacing w:after="200"/>
    </w:pPr>
    <w:rPr>
      <w:i/>
      <w:iCs/>
      <w:color w:val="1F497D" w:themeColor="text2"/>
      <w:sz w:val="18"/>
      <w:szCs w:val="18"/>
    </w:rPr>
  </w:style>
  <w:style w:type="paragraph" w:styleId="Title">
    <w:name w:val="Title"/>
    <w:basedOn w:val="Normal"/>
    <w:link w:val="TitleChar"/>
    <w:qFormat/>
    <w:rsid w:val="00D1696E"/>
    <w:pPr>
      <w:jc w:val="center"/>
    </w:pPr>
    <w:rPr>
      <w:b/>
      <w:sz w:val="32"/>
    </w:rPr>
  </w:style>
  <w:style w:type="character" w:customStyle="1" w:styleId="TitleChar">
    <w:name w:val="Title Char"/>
    <w:basedOn w:val="DefaultParagraphFont"/>
    <w:link w:val="Title"/>
    <w:rsid w:val="00D1696E"/>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026966">
      <w:bodyDiv w:val="1"/>
      <w:marLeft w:val="0"/>
      <w:marRight w:val="0"/>
      <w:marTop w:val="0"/>
      <w:marBottom w:val="0"/>
      <w:divBdr>
        <w:top w:val="none" w:sz="0" w:space="0" w:color="auto"/>
        <w:left w:val="none" w:sz="0" w:space="0" w:color="auto"/>
        <w:bottom w:val="none" w:sz="0" w:space="0" w:color="auto"/>
        <w:right w:val="none" w:sz="0" w:space="0" w:color="auto"/>
      </w:divBdr>
    </w:div>
    <w:div w:id="1396469433">
      <w:bodyDiv w:val="1"/>
      <w:marLeft w:val="0"/>
      <w:marRight w:val="0"/>
      <w:marTop w:val="0"/>
      <w:marBottom w:val="0"/>
      <w:divBdr>
        <w:top w:val="none" w:sz="0" w:space="0" w:color="auto"/>
        <w:left w:val="none" w:sz="0" w:space="0" w:color="auto"/>
        <w:bottom w:val="none" w:sz="0" w:space="0" w:color="auto"/>
        <w:right w:val="none" w:sz="0" w:space="0" w:color="auto"/>
      </w:divBdr>
    </w:div>
    <w:div w:id="1515611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5CA43F-93EF-4007-AF59-88A95AF5C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18</Pages>
  <Words>2266</Words>
  <Characters>12921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Dilan Maduranga</dc:creator>
  <cp:lastModifiedBy>Nipuna Madumal - System Admin</cp:lastModifiedBy>
  <cp:revision>34</cp:revision>
  <cp:lastPrinted>2016-05-14T06:53:00Z</cp:lastPrinted>
  <dcterms:created xsi:type="dcterms:W3CDTF">2016-03-29T06:28:00Z</dcterms:created>
  <dcterms:modified xsi:type="dcterms:W3CDTF">2017-03-15T09:07:00Z</dcterms:modified>
</cp:coreProperties>
</file>